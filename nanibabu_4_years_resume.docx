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57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20"/>
        <w:gridCol w:w="4155"/>
        <w:gridCol w:w="4395"/>
      </w:tblGrid>
      <w:tr w:rsidR="00CB0FB3" w14:paraId="0E1A1988" w14:textId="77777777" w:rsidTr="5B67839A">
        <w:trPr>
          <w:trHeight w:val="810"/>
        </w:trPr>
        <w:tc>
          <w:tcPr>
            <w:tcW w:w="8175" w:type="dxa"/>
            <w:gridSpan w:val="2"/>
            <w:shd w:val="clear" w:color="auto" w:fill="004F8A"/>
          </w:tcPr>
          <w:p w14:paraId="215D9CF8" w14:textId="77777777" w:rsidR="00CE7D9C" w:rsidRPr="0037370A" w:rsidRDefault="00FA1827" w:rsidP="00F44F4C">
            <w:pPr>
              <w:tabs>
                <w:tab w:val="left" w:pos="4330"/>
              </w:tabs>
              <w:spacing w:line="276" w:lineRule="auto"/>
              <w:rPr>
                <w:color w:val="FFFFFF" w:themeColor="background1"/>
                <w:sz w:val="2"/>
              </w:rPr>
            </w:pPr>
            <w:r>
              <w:rPr>
                <w:rFonts w:asciiTheme="majorHAnsi" w:hAnsiTheme="majorHAnsi" w:cstheme="minorHAnsi"/>
                <w:b/>
                <w:noProof/>
                <w:color w:val="00B0F0"/>
                <w:sz w:val="18"/>
                <w:szCs w:val="18"/>
              </w:rPr>
              <w:t xml:space="preserve"> </w:t>
            </w:r>
            <w:r w:rsidR="00552307" w:rsidRPr="00B22C0A">
              <w:rPr>
                <w:color w:val="FFFFFF" w:themeColor="background1"/>
              </w:rPr>
              <w:t xml:space="preserve">                              </w:t>
            </w:r>
            <w:r w:rsidR="00C039E9" w:rsidRPr="00B22C0A">
              <w:rPr>
                <w:color w:val="FFFFFF" w:themeColor="background1"/>
              </w:rPr>
              <w:t xml:space="preserve">     </w:t>
            </w:r>
            <w:r w:rsidR="0082059D">
              <w:rPr>
                <w:color w:val="FFFFFF" w:themeColor="background1"/>
              </w:rPr>
              <w:t xml:space="preserve"> </w:t>
            </w:r>
            <w:r w:rsidR="0037370A">
              <w:rPr>
                <w:color w:val="FFFFFF" w:themeColor="background1"/>
              </w:rPr>
              <w:tab/>
            </w:r>
          </w:p>
          <w:p w14:paraId="1F5B9A48" w14:textId="77777777" w:rsidR="0037370A" w:rsidRPr="00481150" w:rsidRDefault="0037370A" w:rsidP="00F44F4C">
            <w:pPr>
              <w:tabs>
                <w:tab w:val="left" w:pos="4335"/>
              </w:tabs>
              <w:spacing w:line="276" w:lineRule="auto"/>
              <w:rPr>
                <w:color w:val="FFFFFF" w:themeColor="background1"/>
                <w:sz w:val="16"/>
              </w:rPr>
            </w:pPr>
          </w:p>
          <w:p w14:paraId="183A7AE0" w14:textId="0E25599C" w:rsidR="00CE7D9C" w:rsidRDefault="56E0247A" w:rsidP="5B67839A">
            <w:pPr>
              <w:tabs>
                <w:tab w:val="left" w:pos="4335"/>
              </w:tabs>
              <w:spacing w:line="276" w:lineRule="auto"/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</w:rPr>
            </w:pPr>
            <w:r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</w:t>
            </w:r>
            <w:r w:rsidR="15F2F15E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             </w:t>
            </w:r>
            <w:r w:rsidR="3A0E0D94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 </w:t>
            </w:r>
            <w:r w:rsidR="15F2F15E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</w:t>
            </w:r>
            <w:r w:rsidR="3A0E0D94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</w:rPr>
              <w:t>Nani Babu</w:t>
            </w:r>
            <w:r w:rsidR="2F6FF5E9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</w:rPr>
              <w:t xml:space="preserve"> Pallapu</w:t>
            </w:r>
          </w:p>
          <w:p w14:paraId="16889821" w14:textId="77777777" w:rsidR="0082059D" w:rsidRPr="00CD1291" w:rsidRDefault="0082059D" w:rsidP="00F44F4C">
            <w:pPr>
              <w:tabs>
                <w:tab w:val="left" w:pos="4335"/>
              </w:tabs>
              <w:spacing w:line="276" w:lineRule="auto"/>
              <w:jc w:val="center"/>
              <w:rPr>
                <w:rFonts w:asciiTheme="majorHAnsi" w:hAnsiTheme="majorHAnsi" w:cs="Tahoma"/>
                <w:b/>
                <w:bCs/>
                <w:color w:val="FFFFFF" w:themeColor="background1"/>
                <w:sz w:val="6"/>
                <w:szCs w:val="40"/>
              </w:rPr>
            </w:pPr>
          </w:p>
        </w:tc>
        <w:tc>
          <w:tcPr>
            <w:tcW w:w="4395" w:type="dxa"/>
            <w:shd w:val="clear" w:color="auto" w:fill="004F8A"/>
          </w:tcPr>
          <w:p w14:paraId="1140D8AC" w14:textId="77777777" w:rsidR="00CB0FB3" w:rsidRPr="00B22C0A" w:rsidRDefault="00CB0FB3" w:rsidP="00F44F4C">
            <w:pPr>
              <w:spacing w:line="276" w:lineRule="auto"/>
              <w:rPr>
                <w:color w:val="FFFFFF" w:themeColor="background1"/>
                <w:sz w:val="2"/>
              </w:rPr>
            </w:pPr>
          </w:p>
          <w:tbl>
            <w:tblPr>
              <w:tblStyle w:val="TableGrid"/>
              <w:tblW w:w="42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3770"/>
            </w:tblGrid>
            <w:tr w:rsidR="00B22C0A" w:rsidRPr="00B22C0A" w14:paraId="0BA4100E" w14:textId="77777777" w:rsidTr="00CD1291">
              <w:trPr>
                <w:trHeight w:val="376"/>
              </w:trPr>
              <w:tc>
                <w:tcPr>
                  <w:tcW w:w="430" w:type="dxa"/>
                </w:tcPr>
                <w:p w14:paraId="7FC4F82D" w14:textId="77777777" w:rsidR="002868CA" w:rsidRPr="00B22C0A" w:rsidRDefault="002868CA" w:rsidP="00F44F4C">
                  <w:pPr>
                    <w:spacing w:line="276" w:lineRule="auto"/>
                    <w:rPr>
                      <w:rFonts w:cstheme="minorHAnsi"/>
                      <w:color w:val="FFFFFF" w:themeColor="background1"/>
                      <w:sz w:val="10"/>
                    </w:rPr>
                  </w:pPr>
                </w:p>
                <w:p w14:paraId="4271D14E" w14:textId="77777777" w:rsidR="00CB0FB3" w:rsidRPr="00B22C0A" w:rsidRDefault="00615C11" w:rsidP="00F44F4C">
                  <w:pPr>
                    <w:spacing w:line="276" w:lineRule="auto"/>
                    <w:rPr>
                      <w:rFonts w:cstheme="minorHAnsi"/>
                      <w:color w:val="FFFFFF" w:themeColor="background1"/>
                    </w:rPr>
                  </w:pPr>
                  <w:r w:rsidRPr="00B22C0A">
                    <w:rPr>
                      <w:rFonts w:cstheme="minorHAnsi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6335C566" wp14:editId="20E2BD7D">
                            <wp:simplePos x="0" y="0"/>
                            <wp:positionH relativeFrom="column">
                              <wp:posOffset>6985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16205" cy="114935"/>
                            <wp:effectExtent l="0" t="0" r="0" b="0"/>
                            <wp:wrapNone/>
                            <wp:docPr id="216" name="Freeform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B9B613B-E86F-5E41-989A-52E683D36A4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116205" cy="114935"/>
                                    </a:xfrm>
                                    <a:custGeom>
                                      <a:avLst/>
                                      <a:gdLst>
                                        <a:gd name="T0" fmla="*/ 115666 w 444"/>
                                        <a:gd name="T1" fmla="*/ 114750 h 443"/>
                                        <a:gd name="T2" fmla="*/ 115666 w 444"/>
                                        <a:gd name="T3" fmla="*/ 114750 h 443"/>
                                        <a:gd name="T4" fmla="*/ 72010 w 444"/>
                                        <a:gd name="T5" fmla="*/ 138414 h 443"/>
                                        <a:gd name="T6" fmla="*/ 27904 w 444"/>
                                        <a:gd name="T7" fmla="*/ 138414 h 443"/>
                                        <a:gd name="T8" fmla="*/ 31954 w 444"/>
                                        <a:gd name="T9" fmla="*/ 181724 h 443"/>
                                        <a:gd name="T10" fmla="*/ 139520 w 444"/>
                                        <a:gd name="T11" fmla="*/ 138414 h 443"/>
                                        <a:gd name="T12" fmla="*/ 187226 w 444"/>
                                        <a:gd name="T13" fmla="*/ 27236 h 443"/>
                                        <a:gd name="T14" fmla="*/ 143570 w 444"/>
                                        <a:gd name="T15" fmla="*/ 23664 h 443"/>
                                        <a:gd name="T16" fmla="*/ 143570 w 444"/>
                                        <a:gd name="T17" fmla="*/ 67421 h 443"/>
                                        <a:gd name="T18" fmla="*/ 115666 w 444"/>
                                        <a:gd name="T19" fmla="*/ 114750 h 443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444" h="443">
                                          <a:moveTo>
                                            <a:pt x="257" y="257"/>
                                          </a:moveTo>
                                          <a:lnTo>
                                            <a:pt x="257" y="257"/>
                                          </a:lnTo>
                                          <a:cubicBezTo>
                                            <a:pt x="222" y="292"/>
                                            <a:pt x="177" y="327"/>
                                            <a:pt x="160" y="310"/>
                                          </a:cubicBezTo>
                                          <a:cubicBezTo>
                                            <a:pt x="133" y="283"/>
                                            <a:pt x="115" y="265"/>
                                            <a:pt x="62" y="310"/>
                                          </a:cubicBezTo>
                                          <a:cubicBezTo>
                                            <a:pt x="0" y="354"/>
                                            <a:pt x="44" y="389"/>
                                            <a:pt x="71" y="407"/>
                                          </a:cubicBezTo>
                                          <a:cubicBezTo>
                                            <a:pt x="97" y="442"/>
                                            <a:pt x="204" y="416"/>
                                            <a:pt x="310" y="310"/>
                                          </a:cubicBezTo>
                                          <a:cubicBezTo>
                                            <a:pt x="416" y="204"/>
                                            <a:pt x="443" y="97"/>
                                            <a:pt x="416" y="61"/>
                                          </a:cubicBezTo>
                                          <a:cubicBezTo>
                                            <a:pt x="390" y="35"/>
                                            <a:pt x="363" y="0"/>
                                            <a:pt x="319" y="53"/>
                                          </a:cubicBezTo>
                                          <a:cubicBezTo>
                                            <a:pt x="275" y="106"/>
                                            <a:pt x="293" y="123"/>
                                            <a:pt x="319" y="151"/>
                                          </a:cubicBezTo>
                                          <a:cubicBezTo>
                                            <a:pt x="337" y="167"/>
                                            <a:pt x="302" y="212"/>
                                            <a:pt x="257" y="257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a16="http://schemas.microsoft.com/office/drawing/2014/main" xmlns:wp14="http://schemas.microsoft.com/office/word/2010/wordml">
                        <w:pict w14:anchorId="7909E48E">
                          <v:shape id="Freeform 50" style="position:absolute;margin-left:.55pt;margin-top:2.85pt;width:9.15pt;height:9.05pt;flip:x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,443" o:spid="_x0000_s1026" fillcolor="window" stroked="f" path="m257,257r,c222,292,177,327,160,310v-27,-27,-45,-45,-98,c,354,44,389,71,407v26,35,133,9,239,-97c416,204,443,97,416,61,390,35,363,,319,53v-44,53,-26,70,,98c337,167,302,212,257,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" w14:anchorId="5A5589CD">
                            <v:path o:connecttype="custom" o:connectlocs="30272449,29771538;30272449,29771538;18846671,35911090;7303118,35911090;8363096,47147738;36515589,35911090;49001345,7066297;37575567,6139553;37575567,17492173;30272449,29771538" o:connectangles="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14:paraId="23777A06" w14:textId="77777777" w:rsidR="002868CA" w:rsidRPr="00CE7D9C" w:rsidRDefault="002868CA" w:rsidP="00F44F4C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12"/>
                      <w:szCs w:val="18"/>
                      <w:lang w:val="en-GB"/>
                    </w:rPr>
                  </w:pPr>
                </w:p>
                <w:p w14:paraId="3991061B" w14:textId="77777777" w:rsidR="00CB0FB3" w:rsidRPr="00487DE6" w:rsidRDefault="00351D29" w:rsidP="00F44F4C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IN"/>
                    </w:rPr>
                  </w:pPr>
                  <w:r w:rsidRPr="00487DE6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GB"/>
                    </w:rPr>
                    <w:t>+</w:t>
                  </w:r>
                  <w:r w:rsidR="009124E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 xml:space="preserve"> </w:t>
                  </w:r>
                  <w:r w:rsidR="00666DD2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fr-FR"/>
                    </w:rPr>
                    <w:t>91-</w:t>
                  </w:r>
                  <w:r w:rsid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93925</w:t>
                  </w:r>
                  <w:r w:rsidR="00481150" w:rsidRP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90089</w:t>
                  </w:r>
                </w:p>
              </w:tc>
            </w:tr>
            <w:tr w:rsidR="00B22C0A" w:rsidRPr="00B22C0A" w14:paraId="1B3E441D" w14:textId="77777777" w:rsidTr="00CD1291">
              <w:trPr>
                <w:trHeight w:val="342"/>
              </w:trPr>
              <w:tc>
                <w:tcPr>
                  <w:tcW w:w="430" w:type="dxa"/>
                </w:tcPr>
                <w:p w14:paraId="30089F2F" w14:textId="77777777" w:rsidR="00CB0FB3" w:rsidRPr="00F94547" w:rsidRDefault="00904888" w:rsidP="00F44F4C">
                  <w:pPr>
                    <w:spacing w:line="276" w:lineRule="auto"/>
                    <w:rPr>
                      <w:color w:val="FFFFFF" w:themeColor="background1"/>
                    </w:rPr>
                  </w:pPr>
                  <w:r w:rsidRPr="00F94547">
                    <w:rPr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58C194F" wp14:editId="5AB3CEAE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25095" cy="86995"/>
                            <wp:effectExtent l="0" t="0" r="8255" b="8255"/>
                            <wp:wrapNone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095" cy="86995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a="http://schemas.openxmlformats.org/drawingml/2006/main" xmlns:a16="http://schemas.microsoft.com/office/drawing/2014/main" xmlns:wp14="http://schemas.microsoft.com/office/word/2010/wordml">
                        <w:pict w14:anchorId="1AAE09BC">
                          <v:shape id="Freeform 160" style="position:absolute;margin-left:-.15pt;margin-top:6.25pt;width:9.85pt;height:6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,418" o:spid="_x0000_s1026" fillcolor="window" stroked="f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" w14:anchorId="25931914">
                            <v:path o:connecttype="custom" o:connectlocs="30656809,14342104;30656809,14342104;44340245,525716;44863729,2102449;44863729,29134792;44340245,30786865;30656809,14342104;523484,525716;523484,525716;2093728,0;42770001,0;44340245,525716;22207589,18021493;523484,525716;523484,30786865;523484,30786865;0,29134792;0,2102449;523484,525716;14281644,14342104;523484,30786865;22207589,22301730;22207589,22301730;27965081,16444552;44340245,30786865;42770001,31312373;2093728,31312373;523484,30786865;16375164,16444552;22207589,22301730" o:connectangles="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14:paraId="55CFAD75" w14:textId="77777777" w:rsidR="00E56649" w:rsidRPr="007C45A0" w:rsidRDefault="00481150" w:rsidP="00F44F4C">
                  <w:pPr>
                    <w:spacing w:line="276" w:lineRule="auto"/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481150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nanipallapu369@gmail.com</w:t>
                  </w:r>
                </w:p>
              </w:tc>
            </w:tr>
            <w:tr w:rsidR="00CD1291" w:rsidRPr="00B22C0A" w14:paraId="0829CC0C" w14:textId="77777777" w:rsidTr="00CD1291">
              <w:trPr>
                <w:trHeight w:val="342"/>
              </w:trPr>
              <w:tc>
                <w:tcPr>
                  <w:tcW w:w="430" w:type="dxa"/>
                </w:tcPr>
                <w:p w14:paraId="3EC7C183" w14:textId="77777777" w:rsidR="00CD1291" w:rsidRPr="00F94547" w:rsidRDefault="00CD1291" w:rsidP="00F44F4C">
                  <w:pPr>
                    <w:rPr>
                      <w:noProof/>
                      <w:color w:val="FFFFFF" w:themeColor="background1"/>
                    </w:rPr>
                  </w:pPr>
                </w:p>
              </w:tc>
              <w:tc>
                <w:tcPr>
                  <w:tcW w:w="3770" w:type="dxa"/>
                  <w:vAlign w:val="center"/>
                </w:tcPr>
                <w:p w14:paraId="1057822E" w14:textId="77777777" w:rsidR="00CD1291" w:rsidRDefault="00CD1291" w:rsidP="00F44F4C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14:paraId="468597B7" w14:textId="77777777" w:rsidR="001D7911" w:rsidRPr="00B22C0A" w:rsidRDefault="001D7911" w:rsidP="00F44F4C">
            <w:pPr>
              <w:spacing w:line="276" w:lineRule="auto"/>
              <w:rPr>
                <w:color w:val="FFFFFF" w:themeColor="background1"/>
                <w:sz w:val="10"/>
              </w:rPr>
            </w:pPr>
          </w:p>
        </w:tc>
      </w:tr>
      <w:tr w:rsidR="00CB0FB3" w14:paraId="5C853BA0" w14:textId="77777777" w:rsidTr="5B67839A">
        <w:trPr>
          <w:trHeight w:val="360"/>
        </w:trPr>
        <w:tc>
          <w:tcPr>
            <w:tcW w:w="12570" w:type="dxa"/>
            <w:gridSpan w:val="3"/>
            <w:shd w:val="clear" w:color="auto" w:fill="auto"/>
          </w:tcPr>
          <w:p w14:paraId="1A5225EA" w14:textId="77777777" w:rsidR="00CB0FB3" w:rsidRPr="00B22C0A" w:rsidRDefault="00CB0FB3" w:rsidP="00F44F4C">
            <w:pPr>
              <w:spacing w:line="276" w:lineRule="auto"/>
              <w:rPr>
                <w:color w:val="FFFFFF" w:themeColor="background1"/>
                <w:sz w:val="8"/>
              </w:rPr>
            </w:pPr>
          </w:p>
        </w:tc>
      </w:tr>
      <w:tr w:rsidR="00CB0FB3" w14:paraId="50B8A10A" w14:textId="77777777" w:rsidTr="5B67839A">
        <w:trPr>
          <w:trHeight w:val="4940"/>
        </w:trPr>
        <w:tc>
          <w:tcPr>
            <w:tcW w:w="4020" w:type="dxa"/>
            <w:tcBorders>
              <w:right w:val="single" w:sz="4" w:space="0" w:color="D9D9D9" w:themeColor="background1" w:themeShade="D9"/>
            </w:tcBorders>
          </w:tcPr>
          <w:p w14:paraId="7E4D5D1C" w14:textId="77777777" w:rsidR="00CB0FB3" w:rsidRPr="00B22C0A" w:rsidRDefault="00CB0FB3" w:rsidP="006363D9">
            <w:pPr>
              <w:spacing w:line="276" w:lineRule="auto"/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3F0CC107" wp14:editId="6755FEE2">
                      <wp:extent cx="2428647" cy="373100"/>
                      <wp:effectExtent l="0" t="0" r="0" b="2730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5" name="Rectangle 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84D696" w14:textId="77777777" w:rsidR="00703570" w:rsidRPr="0081351B" w:rsidRDefault="00703570" w:rsidP="00CB0FB3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JOB OBJECTIVE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Isosceles Triangle 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0CC107" id="Group 4" o:spid="_x0000_s1026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">
                      <v:rect id="Rectangle 2" o:spid="_x0000_s1027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" filled="f" stroked="f" strokeweight="2pt">
                        <v:textbox>
                          <w:txbxContent>
                            <w:p w14:paraId="6984D696" w14:textId="77777777" w:rsidR="00703570" w:rsidRPr="0081351B" w:rsidRDefault="00703570" w:rsidP="00CB0FB3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JOB OBJECTIVE</w:t>
                              </w:r>
                            </w:p>
                          </w:txbxContent>
                        </v:textbox>
                      </v: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" o:spid="_x0000_s1028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7D72C26C" w14:textId="574F7309" w:rsidR="4226AD7E" w:rsidRDefault="4226AD7E" w:rsidP="5B67839A">
            <w:pPr>
              <w:spacing w:before="120" w:line="360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5B67839A">
              <w:rPr>
                <w:rFonts w:asciiTheme="majorHAnsi" w:hAnsiTheme="majorHAnsi"/>
                <w:sz w:val="18"/>
                <w:szCs w:val="18"/>
              </w:rPr>
              <w:t>Elevating success through a demonstrated track record of excellence in software development and proficiency in Java full stack technologies. Seeking to leverage extensive experience to make impactful contributions to a progressive organization, while continually enhancing skills and knowledge in pursuit of professional growth.</w:t>
            </w:r>
          </w:p>
          <w:p w14:paraId="4D4840E4" w14:textId="6DDB19AC" w:rsidR="2636C5D8" w:rsidRDefault="2636C5D8" w:rsidP="5B67839A">
            <w:pPr>
              <w:spacing w:before="120" w:line="276" w:lineRule="auto"/>
              <w:jc w:val="both"/>
              <w:rPr>
                <w:rFonts w:asciiTheme="majorHAnsi" w:hAnsiTheme="majorHAnsi"/>
                <w:color w:val="00B0F0"/>
                <w:sz w:val="18"/>
                <w:szCs w:val="18"/>
                <w:lang w:val="en-GB"/>
              </w:rPr>
            </w:pPr>
          </w:p>
          <w:p w14:paraId="67EE481D" w14:textId="77777777" w:rsidR="00296FEB" w:rsidRDefault="00296FEB" w:rsidP="006363D9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14:paraId="3B515FD8" w14:textId="77777777" w:rsidR="008D5D01" w:rsidRDefault="008D5D01" w:rsidP="006363D9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14:paraId="3BD6BD1B" w14:textId="77777777" w:rsidR="008D5D01" w:rsidRPr="00296FEB" w:rsidRDefault="008D5D01" w:rsidP="006363D9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14:paraId="38219445" w14:textId="77777777" w:rsidR="00E22D17" w:rsidRPr="00B22C0A" w:rsidRDefault="00E22D17" w:rsidP="006363D9">
            <w:pPr>
              <w:spacing w:before="120" w:line="276" w:lineRule="auto"/>
              <w:jc w:val="both"/>
              <w:rPr>
                <w:rFonts w:asciiTheme="majorHAnsi" w:hAnsiTheme="majorHAnsi" w:cstheme="minorHAnsi"/>
                <w:b/>
                <w:sz w:val="2"/>
                <w:szCs w:val="18"/>
                <w:lang w:val="en-GB"/>
              </w:rPr>
            </w:pPr>
          </w:p>
          <w:p w14:paraId="7B41DE46" w14:textId="77777777" w:rsidR="00F411B0" w:rsidRPr="00FF28A3" w:rsidRDefault="00F411B0" w:rsidP="006363D9">
            <w:pPr>
              <w:tabs>
                <w:tab w:val="left" w:pos="3550"/>
                <w:tab w:val="left" w:pos="3640"/>
              </w:tabs>
              <w:spacing w:line="276" w:lineRule="auto"/>
              <w:rPr>
                <w:rFonts w:asciiTheme="majorHAnsi" w:hAnsiTheme="majorHAnsi" w:cs="Arial"/>
              </w:rPr>
            </w:pPr>
            <w:r w:rsidRPr="00FF28A3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9202008" wp14:editId="1079BD62">
                      <wp:extent cx="2428647" cy="373100"/>
                      <wp:effectExtent l="0" t="0" r="0" b="27305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688DBE" w14:textId="77777777" w:rsidR="00703570" w:rsidRPr="0081351B" w:rsidRDefault="00703570" w:rsidP="00F411B0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202008" id="Group 9" o:spid="_x0000_s1029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">
                      <v:rect id="Rectangle 10" o:spid="_x0000_s1030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DKq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+jlFxlAL34BAAD//wMAUEsBAi0AFAAGAAgAAAAhANvh9svuAAAAhQEAABMAAAAAAAAAAAAA&#10;AAAAAAAAAFtDb250ZW50X1R5cGVzXS54bWxQSwECLQAUAAYACAAAACEAWvQsW78AAAAVAQAACwAA&#10;AAAAAAAAAAAAAAAfAQAAX3JlbHMvLnJlbHNQSwECLQAUAAYACAAAACEANNgyqsMAAADbAAAADwAA&#10;AAAAAAAAAAAAAAAHAgAAZHJzL2Rvd25yZXYueG1sUEsFBgAAAAADAAMAtwAAAPcCAAAAAA==&#10;" filled="f" stroked="f" strokeweight="2pt">
                        <v:textbox>
                          <w:txbxContent>
                            <w:p w14:paraId="4E688DBE" w14:textId="77777777" w:rsidR="00703570" w:rsidRPr="0081351B" w:rsidRDefault="00703570" w:rsidP="00F411B0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v:textbox>
                      </v:rect>
                      <v:shape id="Isosceles Triangle 11" o:spid="_x0000_s1031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28F92103" w14:textId="00B7F5E3" w:rsidR="00CD1291" w:rsidRPr="00E20173" w:rsidRDefault="3A0E0D94" w:rsidP="5B67839A">
            <w:pPr>
              <w:pStyle w:val="ListParagraph"/>
              <w:numPr>
                <w:ilvl w:val="0"/>
                <w:numId w:val="14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2020</w:t>
            </w:r>
            <w:r w:rsidR="15F2F15E"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Bachelor of Technology </w:t>
            </w:r>
            <w:r w:rsidR="68EACC5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(B.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Tech</w:t>
            </w:r>
            <w:r w:rsidR="68EACC5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.-CSE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) from Nova College of Engineering &amp; Technology</w:t>
            </w:r>
            <w:r w:rsidR="7D3CB02B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, </w:t>
            </w:r>
            <w:r w:rsidR="280B1236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Eluru, Andhra Pradesh</w:t>
            </w:r>
            <w:r w:rsidR="1521F6C5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.</w:t>
            </w:r>
            <w:r w:rsidR="00481150">
              <w:br/>
            </w:r>
          </w:p>
          <w:p w14:paraId="7874340C" w14:textId="637C9659" w:rsidR="00E20173" w:rsidRPr="00B30C3F" w:rsidRDefault="44E5F3D8" w:rsidP="5B67839A">
            <w:pPr>
              <w:pStyle w:val="ListParagraph"/>
              <w:numPr>
                <w:ilvl w:val="0"/>
                <w:numId w:val="14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2016: </w:t>
            </w:r>
            <w:r w:rsidR="33CCE3C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Intermediate (MPC) from </w:t>
            </w:r>
            <w:proofErr w:type="spellStart"/>
            <w:r w:rsidR="33CCE3C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Sir.C.R.R</w:t>
            </w:r>
            <w:proofErr w:type="spellEnd"/>
            <w:r w:rsidR="33CCE3C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. Autonomous </w:t>
            </w:r>
            <w:r w:rsidR="54544C30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college,</w:t>
            </w:r>
            <w:r w:rsidR="7D3CB02B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Eluru, Andhra Pradesh.</w:t>
            </w:r>
            <w:r w:rsidR="00E20173">
              <w:br/>
            </w:r>
          </w:p>
          <w:p w14:paraId="606EDDA9" w14:textId="04A3E322" w:rsidR="008D5D01" w:rsidRPr="00E8758D" w:rsidRDefault="280B1236" w:rsidP="5B67839A">
            <w:pPr>
              <w:pStyle w:val="ListParagraph"/>
              <w:numPr>
                <w:ilvl w:val="0"/>
                <w:numId w:val="14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2014: 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S.S.C. from </w:t>
            </w:r>
            <w:r w:rsidR="7DFBB9F2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Little Buds Convent, Eluru, Andhra Pradesh.</w:t>
            </w:r>
          </w:p>
          <w:p w14:paraId="127A2E2D" w14:textId="77777777" w:rsidR="00E8758D" w:rsidRPr="00E8758D" w:rsidRDefault="00E8758D" w:rsidP="00E8758D">
            <w:pPr>
              <w:pStyle w:val="ListParagraph"/>
              <w:tabs>
                <w:tab w:val="left" w:pos="3640"/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</w:pPr>
          </w:p>
          <w:p w14:paraId="183A7364" w14:textId="77777777" w:rsidR="00666DD2" w:rsidRDefault="00666DD2" w:rsidP="00C96B36">
            <w:pPr>
              <w:tabs>
                <w:tab w:val="left" w:pos="7920"/>
              </w:tabs>
              <w:spacing w:line="360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14:paraId="15697263" w14:textId="77777777" w:rsidR="0064042E" w:rsidRPr="00B22C0A" w:rsidRDefault="0064042E" w:rsidP="00C96B36">
            <w:pPr>
              <w:spacing w:line="360" w:lineRule="auto"/>
              <w:rPr>
                <w:rFonts w:asciiTheme="majorHAnsi" w:hAnsiTheme="majorHAnsi" w:cs="Arial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2963105A" wp14:editId="58770591">
                      <wp:extent cx="2428647" cy="373100"/>
                      <wp:effectExtent l="0" t="0" r="0" b="27305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07B261" w14:textId="77777777" w:rsidR="0064042E" w:rsidRPr="0081351B" w:rsidRDefault="0064042E" w:rsidP="0064042E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CORE COMPETENCIES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63105A" id="Group 20" o:spid="_x0000_s1032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">
                      <v:rect id="Rectangle 21" o:spid="_x0000_s1033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" filled="f" stroked="f" strokeweight="2pt">
                        <v:textbox>
                          <w:txbxContent>
                            <w:p w14:paraId="1107B261" w14:textId="77777777" w:rsidR="0064042E" w:rsidRPr="0081351B" w:rsidRDefault="0064042E" w:rsidP="0064042E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CORE COMPETENCIES</w:t>
                              </w:r>
                            </w:p>
                          </w:txbxContent>
                        </v:textbox>
                      </v:rect>
                      <v:shape id="Isosceles Triangle 22" o:spid="_x0000_s1034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275FEE2D" w14:textId="77777777" w:rsidR="00C96B36" w:rsidRPr="00C96B36" w:rsidRDefault="00C96B36" w:rsidP="00C96B3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Software Development Lifecycle   </w:t>
            </w:r>
          </w:p>
          <w:p w14:paraId="2640F10B" w14:textId="77777777" w:rsidR="00C96B36" w:rsidRPr="00C96B36" w:rsidRDefault="00C96B36" w:rsidP="00C96B3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Application Architecture &amp; Microservices Development   </w:t>
            </w:r>
          </w:p>
          <w:p w14:paraId="246BEB6B" w14:textId="77777777" w:rsidR="00C96B36" w:rsidRPr="00C96B36" w:rsidRDefault="00C96B36" w:rsidP="00C96B3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Cloud Deployment (AWS, Docker, Kubernetes)   </w:t>
            </w:r>
          </w:p>
          <w:p w14:paraId="5B333918" w14:textId="77777777" w:rsidR="00C96B36" w:rsidRPr="00C96B36" w:rsidRDefault="00C96B36" w:rsidP="00C96B3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>Performance Optimization &amp; Monitoring (Splunk, Dynatrace)</w:t>
            </w:r>
          </w:p>
          <w:p w14:paraId="572223A9" w14:textId="77777777" w:rsidR="00C96B36" w:rsidRPr="00C96B36" w:rsidRDefault="00C96B36" w:rsidP="00C96B3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CI/CD Pipelines &amp; DevOps (GitLab, Jenkins)   </w:t>
            </w:r>
          </w:p>
          <w:p w14:paraId="53BEF158" w14:textId="77777777" w:rsidR="00C96B36" w:rsidRPr="00C96B36" w:rsidRDefault="00C96B36" w:rsidP="00C96B3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Cross Functional Coordination   </w:t>
            </w:r>
          </w:p>
          <w:p w14:paraId="5F3DACD6" w14:textId="77777777" w:rsidR="00C96B36" w:rsidRPr="00C96B36" w:rsidRDefault="00C96B36" w:rsidP="00C96B3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Quality Assurance &amp; Automated Testing (JUnit, Mockito)   </w:t>
            </w:r>
          </w:p>
          <w:p w14:paraId="5C1C6ED9" w14:textId="77777777" w:rsidR="00C96B36" w:rsidRPr="00C96B36" w:rsidRDefault="00C96B36" w:rsidP="00C96B3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Continuous Improvement &amp; Agile Methodology   </w:t>
            </w:r>
          </w:p>
          <w:p w14:paraId="49D56442" w14:textId="77777777" w:rsidR="00C96B36" w:rsidRPr="00C96B36" w:rsidRDefault="00C96B36" w:rsidP="00C96B3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Web Application Security &amp; Authentication (JWT, OAuth2)  </w:t>
            </w:r>
          </w:p>
          <w:p w14:paraId="42960866" w14:textId="5BB69AB2" w:rsidR="00666DD2" w:rsidRPr="00C96B36" w:rsidRDefault="00C96B36" w:rsidP="00C96B3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lastRenderedPageBreak/>
              <w:t xml:space="preserve">Database Management &amp; API Integration   </w:t>
            </w:r>
          </w:p>
          <w:p w14:paraId="10CD19A8" w14:textId="77777777" w:rsidR="00666DD2" w:rsidRDefault="00666DD2" w:rsidP="006363D9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275E0B63" w14:textId="77777777" w:rsidR="008D5D01" w:rsidRDefault="008D5D01" w:rsidP="006363D9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5DE7A822" w14:textId="77777777" w:rsidR="008D5D01" w:rsidRDefault="008D5D01" w:rsidP="006363D9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1B2A1205" w14:textId="77777777" w:rsidR="008D5D01" w:rsidRDefault="008D5D01" w:rsidP="006363D9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38021259" w14:textId="77777777" w:rsidR="002918E1" w:rsidRDefault="002918E1" w:rsidP="7C2E2A84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14:paraId="4286B394" w14:textId="77777777" w:rsidR="7C2E2A84" w:rsidRDefault="7C2E2A84" w:rsidP="7C2E2A84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14:paraId="44A40709" w14:textId="77777777" w:rsidR="7C2E2A84" w:rsidRDefault="7C2E2A84" w:rsidP="7C2E2A84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14:paraId="63AECF0A" w14:textId="77777777" w:rsidR="002918E1" w:rsidRPr="00B22C0A" w:rsidRDefault="002918E1" w:rsidP="006363D9">
            <w:pPr>
              <w:spacing w:line="276" w:lineRule="auto"/>
              <w:jc w:val="both"/>
              <w:rPr>
                <w:rFonts w:asciiTheme="majorHAnsi" w:hAnsiTheme="majorHAnsi" w:cs="Arial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91D6058" wp14:editId="2705F38D">
                      <wp:extent cx="2428647" cy="373100"/>
                      <wp:effectExtent l="0" t="0" r="0" b="27305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DBBA" w14:textId="77777777" w:rsidR="002918E1" w:rsidRPr="0081351B" w:rsidRDefault="008D5D01" w:rsidP="002918E1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IT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1D6058" id="Group 12" o:spid="_x0000_s1035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">
                      <v:rect id="Rectangle 13" o:spid="_x0000_s1036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" filled="f" stroked="f" strokeweight="2pt">
                        <v:textbox>
                          <w:txbxContent>
                            <w:p w14:paraId="5BD6DBBA" w14:textId="77777777" w:rsidR="002918E1" w:rsidRPr="0081351B" w:rsidRDefault="008D5D01" w:rsidP="002918E1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IT SKILLS</w:t>
                              </w:r>
                            </w:p>
                          </w:txbxContent>
                        </v:textbox>
                      </v:rect>
                      <v:shape id="Isosceles Triangle 19" o:spid="_x0000_s1037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449AC9E" w14:textId="77777777" w:rsidR="00481150" w:rsidRPr="00481150" w:rsidRDefault="3E0449A4" w:rsidP="005E2240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Languages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Java</w:t>
            </w:r>
          </w:p>
          <w:p w14:paraId="596FF826" w14:textId="77777777" w:rsidR="7C2E2A84" w:rsidRDefault="7C2E2A84" w:rsidP="005E2240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14:paraId="378F9FF9" w14:textId="52E5D1BB" w:rsidR="00481150" w:rsidRPr="00481150" w:rsidRDefault="3E0449A4" w:rsidP="005E2240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Databases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MySQL and SQL Server</w:t>
            </w:r>
            <w:r w:rsidR="007D57DF">
              <w:rPr>
                <w:rFonts w:asciiTheme="majorHAnsi" w:hAnsiTheme="majorHAnsi"/>
                <w:sz w:val="18"/>
                <w:szCs w:val="18"/>
                <w:lang w:val="en-GB"/>
              </w:rPr>
              <w:br/>
            </w:r>
          </w:p>
          <w:p w14:paraId="4EA23D54" w14:textId="00C497D1" w:rsidR="000546E4" w:rsidRPr="000546E4" w:rsidRDefault="000546E4" w:rsidP="005E2240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Development Tools &amp; PM Tools</w:t>
            </w:r>
            <w:r w:rsidR="3E0449A4"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: </w:t>
            </w:r>
          </w:p>
          <w:p w14:paraId="2288BF9A" w14:textId="6AE72222" w:rsidR="000546E4" w:rsidRDefault="000546E4" w:rsidP="005E2240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IntelliJ IDEA, VS Code, Eclipse</w:t>
            </w:r>
          </w:p>
          <w:p w14:paraId="4117A50B" w14:textId="401563DE" w:rsidR="000546E4" w:rsidRPr="000546E4" w:rsidRDefault="000546E4" w:rsidP="005E2240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Git, GitHub, GitLab, Bitbucket</w:t>
            </w:r>
          </w:p>
          <w:p w14:paraId="4323758E" w14:textId="0FA51CAF" w:rsidR="000546E4" w:rsidRPr="000546E4" w:rsidRDefault="000546E4" w:rsidP="005E2240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JIRA, Digital.ai Agility</w:t>
            </w:r>
          </w:p>
          <w:p w14:paraId="370D95C8" w14:textId="4C4A21AB" w:rsidR="00481150" w:rsidRPr="000546E4" w:rsidRDefault="000546E4" w:rsidP="005E2240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Insomnia, Postman</w:t>
            </w:r>
          </w:p>
          <w:p w14:paraId="1F37FBE4" w14:textId="77777777" w:rsidR="7C2E2A84" w:rsidRDefault="7C2E2A84" w:rsidP="005E2240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14:paraId="41C71253" w14:textId="77777777" w:rsidR="3E0449A4" w:rsidRPr="00A7208C" w:rsidRDefault="3E0449A4" w:rsidP="005E2240">
            <w:p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Frameworks</w:t>
            </w: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: </w:t>
            </w:r>
          </w:p>
          <w:p w14:paraId="412C676B" w14:textId="77777777" w:rsidR="000546E4" w:rsidRPr="000546E4" w:rsidRDefault="000546E4" w:rsidP="005E2240">
            <w:pPr>
              <w:numPr>
                <w:ilvl w:val="0"/>
                <w:numId w:val="5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Spring Boot, Spring Data JPA, Hibernate  </w:t>
            </w:r>
          </w:p>
          <w:p w14:paraId="5F885B7F" w14:textId="77777777" w:rsidR="000546E4" w:rsidRPr="000546E4" w:rsidRDefault="000546E4" w:rsidP="005E2240">
            <w:pPr>
              <w:numPr>
                <w:ilvl w:val="0"/>
                <w:numId w:val="5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Angular, React.js  </w:t>
            </w:r>
          </w:p>
          <w:p w14:paraId="34B9E725" w14:textId="64A348E2" w:rsidR="000546E4" w:rsidRPr="00A150C5" w:rsidRDefault="000546E4" w:rsidP="005E2240">
            <w:pPr>
              <w:numPr>
                <w:ilvl w:val="0"/>
                <w:numId w:val="5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Apache</w:t>
            </w:r>
            <w:r>
              <w:rPr>
                <w:rFonts w:asciiTheme="majorHAnsi" w:hAnsiTheme="majorHAnsi"/>
                <w:sz w:val="18"/>
                <w:szCs w:val="18"/>
                <w:lang w:val="en-GB"/>
              </w:rPr>
              <w:t>-</w:t>
            </w: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NIFI  </w:t>
            </w:r>
            <w:r>
              <w:rPr>
                <w:rFonts w:asciiTheme="majorHAnsi" w:hAnsiTheme="majorHAnsi"/>
                <w:sz w:val="18"/>
                <w:szCs w:val="18"/>
                <w:lang w:val="en-GB"/>
              </w:rPr>
              <w:br/>
            </w:r>
          </w:p>
          <w:p w14:paraId="1B06FF37" w14:textId="3FEC6685" w:rsidR="2E1D8C62" w:rsidRDefault="000546E4" w:rsidP="005E2240">
            <w:pPr>
              <w:spacing w:line="276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Cloud &amp; DevOps</w:t>
            </w:r>
            <w:r w:rsidR="2E1D8C62"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:</w:t>
            </w:r>
          </w:p>
          <w:p w14:paraId="1082E00A" w14:textId="77777777" w:rsidR="000546E4" w:rsidRPr="000546E4" w:rsidRDefault="000546E4" w:rsidP="005E2240">
            <w:pPr>
              <w:pStyle w:val="ListParagraph"/>
              <w:numPr>
                <w:ilvl w:val="0"/>
                <w:numId w:val="56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AWS (EC2, S3, Lambda)  </w:t>
            </w:r>
          </w:p>
          <w:p w14:paraId="07D99403" w14:textId="77777777" w:rsidR="000546E4" w:rsidRPr="000546E4" w:rsidRDefault="000546E4" w:rsidP="005E2240">
            <w:pPr>
              <w:pStyle w:val="ListParagraph"/>
              <w:numPr>
                <w:ilvl w:val="0"/>
                <w:numId w:val="56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Docker, Kubernetes  </w:t>
            </w:r>
          </w:p>
          <w:p w14:paraId="37AE515E" w14:textId="2FDFF6ED" w:rsidR="00A7208C" w:rsidRDefault="000546E4" w:rsidP="005E2240">
            <w:pPr>
              <w:pStyle w:val="ListParagraph"/>
              <w:numPr>
                <w:ilvl w:val="0"/>
                <w:numId w:val="56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CI/CD</w:t>
            </w:r>
            <w:r w:rsidR="00295E77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</w:t>
            </w: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(</w:t>
            </w:r>
            <w:r w:rsidR="00295E77" w:rsidRPr="000546E4">
              <w:rPr>
                <w:rFonts w:asciiTheme="majorHAnsi" w:hAnsiTheme="majorHAnsi"/>
                <w:sz w:val="18"/>
                <w:szCs w:val="18"/>
                <w:lang w:val="en-GB"/>
              </w:rPr>
              <w:t>GitLab, Jenkins</w:t>
            </w: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)</w:t>
            </w:r>
            <w:r w:rsidR="00A7208C">
              <w:rPr>
                <w:rFonts w:asciiTheme="majorHAnsi" w:hAnsiTheme="majorHAnsi"/>
                <w:sz w:val="18"/>
                <w:szCs w:val="18"/>
                <w:lang w:val="en-GB"/>
              </w:rPr>
              <w:br/>
            </w:r>
          </w:p>
          <w:p w14:paraId="78501429" w14:textId="5057DB81" w:rsidR="00A7208C" w:rsidRDefault="00A7208C" w:rsidP="005E2240">
            <w:pPr>
              <w:spacing w:line="276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Monitoring &amp; Logging</w:t>
            </w: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:</w:t>
            </w:r>
          </w:p>
          <w:p w14:paraId="4996A79D" w14:textId="2DCEEE95" w:rsidR="7C2E2A84" w:rsidRPr="00A7208C" w:rsidRDefault="00A7208C" w:rsidP="005E2240">
            <w:pPr>
              <w:pStyle w:val="ListParagraph"/>
              <w:numPr>
                <w:ilvl w:val="0"/>
                <w:numId w:val="56"/>
              </w:numPr>
              <w:spacing w:line="276" w:lineRule="auto"/>
              <w:ind w:left="792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>Splunk,</w:t>
            </w:r>
            <w:r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</w:t>
            </w: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Dynatrace  </w:t>
            </w:r>
            <w:r w:rsidR="00A150C5" w:rsidRPr="00A7208C">
              <w:rPr>
                <w:rFonts w:asciiTheme="majorHAnsi" w:hAnsiTheme="majorHAnsi"/>
                <w:sz w:val="18"/>
                <w:szCs w:val="18"/>
                <w:lang w:val="en-GB"/>
              </w:rPr>
              <w:br/>
            </w:r>
          </w:p>
          <w:p w14:paraId="33A9153E" w14:textId="77777777" w:rsidR="008D5D01" w:rsidRDefault="3A79002B" w:rsidP="005E2240">
            <w:pPr>
              <w:spacing w:after="200" w:line="276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Other Skills:</w:t>
            </w:r>
          </w:p>
          <w:p w14:paraId="0C49265E" w14:textId="77777777" w:rsidR="00A7208C" w:rsidRPr="00A7208C" w:rsidRDefault="00A7208C" w:rsidP="005E2240">
            <w:pPr>
              <w:pStyle w:val="ListParagraph"/>
              <w:numPr>
                <w:ilvl w:val="0"/>
                <w:numId w:val="57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RESTful Services, Microservices Architecture  </w:t>
            </w:r>
          </w:p>
          <w:p w14:paraId="6D5195AC" w14:textId="6E2FAD03" w:rsidR="00A7208C" w:rsidRPr="00A7208C" w:rsidRDefault="00A7208C" w:rsidP="005E2240">
            <w:pPr>
              <w:pStyle w:val="ListParagraph"/>
              <w:numPr>
                <w:ilvl w:val="0"/>
                <w:numId w:val="57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Web Security (JWT)  </w:t>
            </w:r>
          </w:p>
          <w:p w14:paraId="6DE7EA28" w14:textId="77777777" w:rsidR="00A7208C" w:rsidRPr="00A7208C" w:rsidRDefault="00A7208C" w:rsidP="005E2240">
            <w:pPr>
              <w:pStyle w:val="ListParagraph"/>
              <w:numPr>
                <w:ilvl w:val="0"/>
                <w:numId w:val="57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HTML, CSS  </w:t>
            </w:r>
          </w:p>
          <w:p w14:paraId="43BE9A75" w14:textId="750EF857" w:rsidR="00AE0F33" w:rsidRPr="00A7208C" w:rsidRDefault="00A7208C" w:rsidP="005E2240">
            <w:pPr>
              <w:pStyle w:val="ListParagraph"/>
              <w:numPr>
                <w:ilvl w:val="0"/>
                <w:numId w:val="57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>Agile Methodology</w:t>
            </w:r>
          </w:p>
          <w:p w14:paraId="4DB8812E" w14:textId="473DDD07" w:rsidR="002918E1" w:rsidRDefault="002918E1" w:rsidP="5B67839A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>
              <w:br/>
            </w:r>
          </w:p>
          <w:p w14:paraId="3A40ADAF" w14:textId="77777777" w:rsidR="00AA51B1" w:rsidRPr="00B22C0A" w:rsidRDefault="00AA51B1" w:rsidP="006363D9">
            <w:pPr>
              <w:spacing w:line="276" w:lineRule="auto"/>
              <w:jc w:val="both"/>
              <w:rPr>
                <w:rFonts w:asciiTheme="majorHAnsi" w:hAnsiTheme="majorHAnsi" w:cs="Arial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2A5D2B0F" wp14:editId="5349B930">
                      <wp:extent cx="2428647" cy="373100"/>
                      <wp:effectExtent l="0" t="0" r="0" b="27305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BE5ECC" w14:textId="77777777" w:rsidR="00AA51B1" w:rsidRPr="0081351B" w:rsidRDefault="00AA51B1" w:rsidP="00AA51B1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PERSONAL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5D2B0F" id="Group 31" o:spid="_x0000_s1038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">
                      <v:rect id="Rectangle 32" o:spid="_x0000_s1039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 filled="f" stroked="f" strokeweight="2pt">
                        <v:textbox>
                          <w:txbxContent>
                            <w:p w14:paraId="26BE5ECC" w14:textId="77777777" w:rsidR="00AA51B1" w:rsidRPr="0081351B" w:rsidRDefault="00AA51B1" w:rsidP="00AA51B1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v:textbox>
                      </v:rect>
                      <v:shape id="Isosceles Triangle 33" o:spid="_x0000_s1040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5E53E299" w14:textId="77777777" w:rsidR="00670392" w:rsidRDefault="456DB8E2" w:rsidP="5B67839A">
            <w:pPr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sz w:val="18"/>
                <w:szCs w:val="18"/>
              </w:rPr>
              <w:t>Date of Birth:</w:t>
            </w:r>
            <w:r w:rsidR="29EF8552" w:rsidRPr="5B67839A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644C0F08" w:rsidRPr="5B67839A">
              <w:rPr>
                <w:rFonts w:asciiTheme="majorHAnsi" w:hAnsiTheme="majorHAnsi"/>
                <w:sz w:val="18"/>
                <w:szCs w:val="18"/>
                <w:lang w:val="en-GB"/>
              </w:rPr>
              <w:t>9</w:t>
            </w:r>
            <w:r w:rsidR="644C0F08" w:rsidRPr="5B67839A">
              <w:rPr>
                <w:rFonts w:asciiTheme="majorHAnsi" w:hAnsiTheme="majorHAnsi"/>
                <w:sz w:val="18"/>
                <w:szCs w:val="18"/>
                <w:vertAlign w:val="superscript"/>
                <w:lang w:val="en-GB"/>
              </w:rPr>
              <w:t>th</w:t>
            </w:r>
            <w:r w:rsidR="644C0F08" w:rsidRPr="5B67839A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February 1998</w:t>
            </w:r>
          </w:p>
          <w:p w14:paraId="5328E11F" w14:textId="77777777" w:rsidR="00481150" w:rsidRPr="00481150" w:rsidRDefault="644C0F08" w:rsidP="5B67839A">
            <w:pPr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Languages Known</w:t>
            </w:r>
            <w:r w:rsidR="2E910495"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="2E910495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English &amp; Telugu</w:t>
            </w:r>
          </w:p>
          <w:p w14:paraId="62513E6C" w14:textId="77777777" w:rsidR="009124E0" w:rsidRPr="00481150" w:rsidRDefault="3629D129" w:rsidP="5B67839A">
            <w:pPr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Address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: 6-48, Uppaluru, Krishna District, Andhra Pradesh-521151</w:t>
            </w:r>
          </w:p>
          <w:p w14:paraId="61D49F1B" w14:textId="77777777" w:rsidR="002A4CC2" w:rsidRPr="00923FA2" w:rsidRDefault="002A4CC2" w:rsidP="006363D9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8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4E8C1E6" w14:textId="77777777" w:rsidR="00CB0FB3" w:rsidRPr="00923FA2" w:rsidRDefault="00CB0FB3" w:rsidP="7C2E2A84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  <w:r w:rsidRPr="00923FA2">
              <w:rPr>
                <w:rFonts w:asciiTheme="majorHAnsi" w:hAnsiTheme="majorHAnsi"/>
                <w:noProof/>
                <w:sz w:val="18"/>
                <w:szCs w:val="18"/>
              </w:rPr>
              <w:lastRenderedPageBreak/>
              <mc:AlternateContent>
                <mc:Choice Requires="wpg">
                  <w:drawing>
                    <wp:inline distT="0" distB="0" distL="0" distR="0" wp14:anchorId="4E523F01" wp14:editId="4447D7AA">
                      <wp:extent cx="5125085" cy="372745"/>
                      <wp:effectExtent l="0" t="0" r="0" b="27305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5085" cy="372745"/>
                                <a:chOff x="-1" y="0"/>
                                <a:chExt cx="4716780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4" name="Rectangle 6"/>
                              <wps:cNvSpPr/>
                              <wps:spPr>
                                <a:xfrm>
                                  <a:off x="-1" y="0"/>
                                  <a:ext cx="4716780" cy="2889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F371BF" w14:textId="77777777" w:rsidR="00703570" w:rsidRPr="0081351B" w:rsidRDefault="00703570" w:rsidP="00CB0FB3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PROFILE SUMMARY</w:t>
                                    </w:r>
                                    <w:r w:rsidR="006363D9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523F01" id="Group 1" o:spid="_x0000_s1041" style="width:403.55pt;height:29.35pt;mso-position-horizontal-relative:char;mso-position-vertical-relative:line" coordorigin="" coordsize="47167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">
                      <v:rect id="Rectangle 6" o:spid="_x0000_s1042" style="position:absolute;width:47167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" filled="f" stroked="f" strokeweight="2pt">
                        <v:textbox>
                          <w:txbxContent>
                            <w:p w14:paraId="03F371BF" w14:textId="77777777" w:rsidR="00703570" w:rsidRPr="0081351B" w:rsidRDefault="00703570" w:rsidP="00CB0FB3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PROFILE SUMMARY</w:t>
                              </w:r>
                              <w:r w:rsidR="006363D9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Isosceles Triangle 7" o:spid="_x0000_s1043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09E7EAA2" w14:textId="522C43DA" w:rsidR="00CA1215" w:rsidRPr="00CA1215" w:rsidRDefault="5BFE9B61" w:rsidP="004D0DB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48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>A</w:t>
            </w:r>
            <w:r w:rsidR="00CA1215">
              <w:t xml:space="preserve">n 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Accomplished </w:t>
            </w:r>
            <w:r w:rsidR="00CA1215" w:rsidRPr="00570E0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software developer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</w:t>
            </w:r>
            <w:r w:rsid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>around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</w:t>
            </w:r>
            <w:r w:rsidR="00570E0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4 </w:t>
            </w:r>
            <w:r w:rsidR="00570E0A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>years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of experience, specializing in </w:t>
            </w:r>
            <w:r w:rsidR="00CA1215" w:rsidRPr="00CA121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 xml:space="preserve">Java, Spring Boot, and </w:t>
            </w:r>
            <w:r w:rsid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M</w:t>
            </w:r>
            <w:r w:rsidR="00D425D5"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icroservices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currently contributing to </w:t>
            </w:r>
            <w:r w:rsidR="00CA1215" w:rsidRPr="006F307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HTC Global Service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since June 2024.  </w:t>
            </w:r>
          </w:p>
          <w:p w14:paraId="098E336A" w14:textId="6EC8F1B1" w:rsidR="00CA1215" w:rsidRPr="00CA1215" w:rsidRDefault="00CA1215" w:rsidP="004D0DB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48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Working on </w:t>
            </w:r>
            <w:r w:rsidRPr="006F307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a large-scale insurance project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for a leading U.S. insurance provider, focusing on </w:t>
            </w:r>
            <w:r w:rsidRPr="006F307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policy management, claims processing, and customer service modules.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Developed and optimized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RESTful APIs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using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 xml:space="preserve">Java 17, Spring Boot, and </w:t>
            </w:r>
            <w:r w:rsid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M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icroservices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ensuring high performance and scalability.  </w:t>
            </w:r>
          </w:p>
          <w:p w14:paraId="3DF9AA75" w14:textId="3DCB45E6" w:rsidR="00CA1215" w:rsidRPr="00CA1215" w:rsidRDefault="00CA1215" w:rsidP="004D0DB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48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Experienced in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cloud technologies (AWS), containerization (Docker, Kubernetes), and CI/CD integration (GitLab)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Proficient in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monitoring and performance analysis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with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Splunk &amp; Dynatrace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 </w:t>
            </w:r>
          </w:p>
          <w:p w14:paraId="49B0D035" w14:textId="083555B0" w:rsidR="00CA1215" w:rsidRPr="00CA1215" w:rsidRDefault="00CA1215" w:rsidP="004D0DB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48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Hands-on experience with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React.js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for front-end enhancements and UI integrations, along with backend optimizations using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SQL, MySQL, and stored procedures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to improve system efficiency.  </w:t>
            </w:r>
          </w:p>
          <w:p w14:paraId="1FE0D9D6" w14:textId="154FB089" w:rsidR="00CA1215" w:rsidRPr="00CA1215" w:rsidRDefault="00CA1215" w:rsidP="004D0DB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48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Previously worked at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Innova Solutions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leading the development of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Lync-OMS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focusing on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bug fixes, performance improvements, and streamlined deployment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 </w:t>
            </w:r>
          </w:p>
          <w:p w14:paraId="12CE348C" w14:textId="0829E2CE" w:rsidR="00CA1215" w:rsidRPr="00CA1215" w:rsidRDefault="00CA1215" w:rsidP="004D0DB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48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Strong advocate for </w:t>
            </w:r>
            <w:r w:rsidRPr="00AF5AC0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Agile methodology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>, cross-functional team collaboration, and real-time **</w:t>
            </w:r>
            <w:r w:rsidRPr="00AF5AC0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code quality monitoring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with </w:t>
            </w:r>
            <w:r w:rsidRPr="00AF5AC0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 xml:space="preserve">SonarQube &amp; </w:t>
            </w:r>
            <w:r w:rsidRPr="00AF5AC0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Sonar Lint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 </w:t>
            </w:r>
          </w:p>
          <w:p w14:paraId="0BC29B54" w14:textId="238DE314" w:rsidR="00CA1215" w:rsidRPr="00CA1215" w:rsidRDefault="00CA1215" w:rsidP="004D0DB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48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Proficient in testing frameworks like </w:t>
            </w:r>
            <w:r w:rsidRPr="002D6BF7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JUnit &amp; Mockito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ensuring application reliability through robust </w:t>
            </w:r>
            <w:r w:rsidRPr="002D6BF7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unit and integration testing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 </w:t>
            </w:r>
          </w:p>
          <w:p w14:paraId="12EEB993" w14:textId="217F7D3B" w:rsidR="0031157B" w:rsidRPr="00CA1215" w:rsidRDefault="00CA1215" w:rsidP="004D0DB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48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Dedicated to delivering </w:t>
            </w:r>
            <w:r w:rsidRPr="002D6BF7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high-quality software solutions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with a keen focus on </w:t>
            </w:r>
            <w:r w:rsidRPr="002D6BF7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performance, scalability, and business impact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 </w:t>
            </w:r>
          </w:p>
          <w:p w14:paraId="3A13473D" w14:textId="77777777" w:rsidR="005C5B9A" w:rsidRDefault="005C5B9A" w:rsidP="006363D9">
            <w:pPr>
              <w:spacing w:line="276" w:lineRule="auto"/>
            </w:pPr>
          </w:p>
          <w:p w14:paraId="6B52011C" w14:textId="5FBB936B" w:rsidR="00B308E6" w:rsidRPr="00B22C0A" w:rsidRDefault="00B308E6" w:rsidP="009A6144">
            <w:pPr>
              <w:spacing w:line="360" w:lineRule="auto"/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1329677B" wp14:editId="3673A18A">
                      <wp:extent cx="5146040" cy="372745"/>
                      <wp:effectExtent l="0" t="0" r="0" b="27305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6040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6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C9F8F" w14:textId="77777777" w:rsidR="00703570" w:rsidRPr="0081351B" w:rsidRDefault="00703570" w:rsidP="00B308E6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WORK EXPERIENCE</w:t>
                                    </w:r>
                                    <w:r w:rsidR="00DE22F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9677B" id="Group 8" o:spid="_x0000_s1044" style="width:405.2pt;height:29.35pt;mso-position-horizontal-relative:char;mso-position-vertical-relative:line" coordorigin="" coordsize="48415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">
                      <v:rect id="Rectangle 18" o:spid="_x0000_s1045" style="position:absolute;width:48415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" filled="f" stroked="f" strokeweight="2pt">
                        <v:textbox>
                          <w:txbxContent>
                            <w:p w14:paraId="409C9F8F" w14:textId="77777777" w:rsidR="00703570" w:rsidRPr="0081351B" w:rsidRDefault="00703570" w:rsidP="00B308E6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WORK EXPERIENCE</w:t>
                              </w:r>
                              <w:r w:rsidR="00DE22FF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Isosceles Triangle 19" o:spid="_x0000_s1046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4017EAA" w14:textId="5B304257" w:rsidR="008D5D01" w:rsidRDefault="005C5B9A" w:rsidP="00C02FFC">
            <w:pPr>
              <w:shd w:val="clear" w:color="auto" w:fill="DBE5F1" w:themeFill="accent1" w:themeFillTint="33"/>
              <w:tabs>
                <w:tab w:val="left" w:pos="7920"/>
              </w:tabs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HTC Global Service</w:t>
            </w:r>
            <w:r w:rsidR="678E258A" w:rsidRPr="1C6A1CBB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, Hyderabad </w:t>
            </w:r>
            <w:r w:rsidR="008D4546">
              <w:br/>
            </w:r>
            <w:r w:rsidRPr="005C5B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Java Full Stack Developer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4C7B6C03" w:rsidRPr="1C6A1CBB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| </w:t>
            </w:r>
            <w:r w:rsidRPr="005C5B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June 2024 – Present</w:t>
            </w:r>
          </w:p>
          <w:p w14:paraId="3ED8CAAE" w14:textId="10757A93" w:rsidR="008F712E" w:rsidRPr="008F712E" w:rsidRDefault="008F712E" w:rsidP="00C02FFC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before="120" w:line="360" w:lineRule="auto"/>
              <w:ind w:left="648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Working on 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a large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-scale insurance 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project for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a leading U.S. insurance provider, focusing 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on policy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management, claims processing, and customer service 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modules.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 </w:t>
            </w:r>
          </w:p>
          <w:p w14:paraId="1DE43CD8" w14:textId="369E43EA" w:rsidR="008F712E" w:rsidRPr="008F712E" w:rsidRDefault="008F712E" w:rsidP="009A6144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360" w:lineRule="auto"/>
              <w:ind w:left="648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Developing and 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optimizing Spring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Boot 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microservices using Java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17,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ensuring high performance and scalability.  </w:t>
            </w:r>
          </w:p>
          <w:p w14:paraId="57FEF6D2" w14:textId="6E885060" w:rsidR="008F712E" w:rsidRPr="008F712E" w:rsidRDefault="008F712E" w:rsidP="009A6144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360" w:lineRule="auto"/>
              <w:ind w:left="648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Utilizing Docker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, Kubernetes, and 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AWS for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deployment and infrastructure management.  </w:t>
            </w:r>
          </w:p>
          <w:p w14:paraId="60DBD47A" w14:textId="7D96C206" w:rsidR="008F712E" w:rsidRDefault="008F712E" w:rsidP="009A6144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360" w:lineRule="auto"/>
              <w:ind w:left="648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Implementing CI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/CD pipelines with 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GitLab,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and monitoring system performance 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using Splunk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&amp; 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Dynatrace.</w:t>
            </w:r>
          </w:p>
          <w:p w14:paraId="64211679" w14:textId="4CE82962" w:rsidR="008D5D01" w:rsidRPr="0051562A" w:rsidRDefault="00F74AFB" w:rsidP="009A6144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360" w:lineRule="auto"/>
              <w:ind w:left="648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F74AFB">
              <w:rPr>
                <w:rFonts w:asciiTheme="majorHAnsi" w:eastAsiaTheme="majorEastAsia" w:hAnsiTheme="majorHAnsi" w:cstheme="majorBidi"/>
                <w:sz w:val="18"/>
                <w:szCs w:val="18"/>
              </w:rPr>
              <w:t>Enhancing UI components with React.js and integrating RESTful APIs for seamless frontend-backend communication.</w:t>
            </w:r>
            <w:r w:rsidR="005C5B9A"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br/>
            </w:r>
          </w:p>
          <w:p w14:paraId="2494165A" w14:textId="66FC97AE" w:rsidR="58462DD6" w:rsidRDefault="58462DD6" w:rsidP="009A6144">
            <w:pPr>
              <w:shd w:val="clear" w:color="auto" w:fill="DBE5F1" w:themeFill="accent1" w:themeFillTint="33"/>
              <w:tabs>
                <w:tab w:val="left" w:pos="7920"/>
              </w:tabs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7476DA3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Innova Solutions, Hyderabad </w:t>
            </w:r>
            <w:r>
              <w:br/>
            </w:r>
            <w:r w:rsidR="0051562A" w:rsidRPr="7476DA3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Permanent</w:t>
            </w:r>
            <w:r w:rsidR="11A2D197" w:rsidRPr="7476DA3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Employee |</w:t>
            </w:r>
            <w:r w:rsidR="73FD2169" w:rsidRPr="7476DA3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Java Full Stack Developer</w:t>
            </w:r>
            <w:r w:rsidRPr="7476DA3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| </w:t>
            </w:r>
            <w:r w:rsidR="0770BC65" w:rsidRPr="7476DA3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April </w:t>
            </w:r>
            <w:r w:rsidRPr="7476DA3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202</w:t>
            </w:r>
            <w:r w:rsidR="34C5ACA8" w:rsidRPr="7476DA3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Pr="7476DA3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– </w:t>
            </w:r>
            <w:r w:rsidR="00B87180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May 2024</w:t>
            </w:r>
          </w:p>
          <w:p w14:paraId="70750D9D" w14:textId="47CBE7E8" w:rsidR="3AA8C01F" w:rsidRDefault="3CBC6859" w:rsidP="00C02FFC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before="120" w:line="360" w:lineRule="auto"/>
              <w:ind w:left="648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Leading the development of web-based applications such as the </w:t>
            </w: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Lync-OMS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with a focus on rectifying issues and improving performance.</w:t>
            </w:r>
          </w:p>
          <w:p w14:paraId="4E70DFCD" w14:textId="77777777" w:rsidR="3AA8C01F" w:rsidRDefault="4124E255" w:rsidP="009A6144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360" w:lineRule="auto"/>
              <w:ind w:left="648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68652805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Engaging with cross-functional teams to guarantee the smooth operation of applications and successful deployment.</w:t>
            </w:r>
          </w:p>
          <w:p w14:paraId="093B4062" w14:textId="77777777" w:rsidR="3AA8C01F" w:rsidRDefault="4124E255" w:rsidP="009A6144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360" w:lineRule="auto"/>
              <w:ind w:left="648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68652805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lastRenderedPageBreak/>
              <w:t>Guiding the customization of processors for users to enhance efficiency and user satisfaction, while utilizing deployment tools for CI/CD Integration using Jenkins.</w:t>
            </w:r>
          </w:p>
          <w:p w14:paraId="49616BEB" w14:textId="4B535C6C" w:rsidR="3AA8C01F" w:rsidRDefault="4124E255" w:rsidP="009A6144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360" w:lineRule="auto"/>
              <w:ind w:left="648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68652805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Successfully resolved critical issues, ensuring uninterrupted application functionality and user satisfaction.</w:t>
            </w:r>
            <w:r w:rsidR="0051562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br/>
            </w:r>
          </w:p>
          <w:p w14:paraId="6310E15F" w14:textId="6F924FB9" w:rsidR="0051562A" w:rsidRDefault="0051562A" w:rsidP="009A6144">
            <w:pPr>
              <w:shd w:val="clear" w:color="auto" w:fill="DBE5F1" w:themeFill="accent1" w:themeFillTint="33"/>
              <w:tabs>
                <w:tab w:val="left" w:pos="7920"/>
              </w:tabs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1C6A1CBB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TechEra IT Consulting, Hyderabad </w:t>
            </w:r>
            <w:r>
              <w:br/>
            </w:r>
            <w:r w:rsidRPr="1C6A1CBB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Trainee &amp; Contract –Based | Java Developer | July 2021 – April 2022</w:t>
            </w:r>
          </w:p>
          <w:p w14:paraId="00CFD0F2" w14:textId="62F47380" w:rsidR="0051562A" w:rsidRPr="0051562A" w:rsidRDefault="0051562A" w:rsidP="00C02FFC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Completed 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>a 6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-month Java training 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>program and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transitioned to 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>a contract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>role at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Innova Solutions.  </w:t>
            </w:r>
          </w:p>
          <w:p w14:paraId="3F8F8298" w14:textId="6275E0B4" w:rsidR="0051562A" w:rsidRPr="0051562A" w:rsidRDefault="0051562A" w:rsidP="009A6144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Worked 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>on Lync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>-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>OMS,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contributing to development and enhancements.  </w:t>
            </w:r>
          </w:p>
          <w:p w14:paraId="64680F26" w14:textId="4B583DDC" w:rsidR="00296FEB" w:rsidRPr="00296FEB" w:rsidRDefault="0051562A" w:rsidP="009A6144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Received recognition 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>for valuable</w:t>
            </w: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contributions and technical proficiency</w:t>
            </w:r>
            <w:r w:rsidR="009A6144">
              <w:rPr>
                <w:rFonts w:asciiTheme="majorHAnsi" w:eastAsiaTheme="majorEastAsia" w:hAnsiTheme="majorHAnsi" w:cstheme="majorBidi"/>
                <w:sz w:val="18"/>
                <w:szCs w:val="18"/>
              </w:rPr>
              <w:t>.</w:t>
            </w:r>
            <w:r w:rsidR="00296FEB">
              <w:br/>
            </w:r>
          </w:p>
          <w:p w14:paraId="071A13ED" w14:textId="77777777" w:rsidR="00C256EB" w:rsidRDefault="007834CD" w:rsidP="00665890">
            <w:p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0D090C65" wp14:editId="2F2D2954">
                      <wp:extent cx="5136515" cy="372745"/>
                      <wp:effectExtent l="0" t="0" r="6985" b="27305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6515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5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14:paraId="09CCC156" w14:textId="77777777" w:rsidR="007834CD" w:rsidRPr="0081351B" w:rsidRDefault="008D5D01" w:rsidP="007834CD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MAJOR PROJE</w:t>
                                    </w:r>
                                    <w:r w:rsidR="00AB322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090C65" id="Group 24" o:spid="_x0000_s1047" style="width:404.45pt;height:29.35pt;mso-position-horizontal-relative:char;mso-position-vertical-relative:line" coordorigin="" coordsize="48415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">
                      <v:rect id="Rectangle 18" o:spid="_x0000_s1048" style="position:absolute;width:48415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" filled="f" stroked="f" strokeweight="2pt">
                        <v:textbox>
                          <w:txbxContent>
                            <w:p w14:paraId="09CCC156" w14:textId="77777777" w:rsidR="007834CD" w:rsidRPr="0081351B" w:rsidRDefault="008D5D01" w:rsidP="007834CD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MAJOR PROJE</w:t>
                              </w:r>
                              <w:r w:rsidR="00AB322F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TS</w:t>
                              </w:r>
                            </w:p>
                          </w:txbxContent>
                        </v:textbox>
                      </v:rect>
                      <v:shape id="Isosceles Triangle 19" o:spid="_x0000_s1049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0E7B2CE3" w14:textId="2D8E021F" w:rsidR="008D5D01" w:rsidRPr="008D3942" w:rsidRDefault="00CD3ADA" w:rsidP="00665890">
            <w:pPr>
              <w:pStyle w:val="ListParagraph"/>
              <w:numPr>
                <w:ilvl w:val="0"/>
                <w:numId w:val="2"/>
              </w:numPr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 </w:t>
            </w:r>
            <w:r w:rsidR="26F2CB08" w:rsidRPr="68652805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Project Name: </w:t>
            </w:r>
            <w:r w:rsidR="00495CBB" w:rsidRPr="00495CBB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Insurance Application (Policy &amp; Claims Management)</w:t>
            </w:r>
          </w:p>
          <w:p w14:paraId="2675C660" w14:textId="4FD8FA7E" w:rsidR="008D5D01" w:rsidRPr="00233091" w:rsidRDefault="0185FB44" w:rsidP="0066589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68652805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Role: Java Full Stack Developer</w:t>
            </w:r>
          </w:p>
          <w:p w14:paraId="0F481669" w14:textId="08B48C13" w:rsidR="008D5D01" w:rsidRPr="00233091" w:rsidRDefault="002216E8" w:rsidP="0066589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Tech Stack</w:t>
            </w:r>
            <w:r w:rsidR="008D5D01" w:rsidRPr="1C6A1CBB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2216E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Java 17, Spring Boot, Microservices, React.js, Docker, Kubernetes, AWS, GitLab, Splunk, Dynatrace</w:t>
            </w:r>
          </w:p>
          <w:p w14:paraId="5B908333" w14:textId="14A750B1" w:rsidR="008D5D01" w:rsidRPr="008D3942" w:rsidRDefault="00D56ADE" w:rsidP="0066589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Duration: </w:t>
            </w:r>
            <w:r w:rsidR="002216E8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June</w:t>
            </w:r>
            <w:r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 </w:t>
            </w:r>
            <w:r w:rsidR="002216E8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2024</w:t>
            </w:r>
            <w:r w:rsidR="008D5D01"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 - Present</w:t>
            </w:r>
          </w:p>
          <w:p w14:paraId="52061930" w14:textId="77777777" w:rsidR="008D5D01" w:rsidRPr="008D5D01" w:rsidRDefault="008D5D01" w:rsidP="0066589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14:paraId="4F012239" w14:textId="14046F77" w:rsidR="008D5D01" w:rsidRPr="008D5D01" w:rsidRDefault="003338F2" w:rsidP="00665890">
            <w:pPr>
              <w:pStyle w:val="ListParagraph"/>
              <w:numPr>
                <w:ilvl w:val="0"/>
                <w:numId w:val="51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3338F2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required a policy and claims management system to streamline insurance operations, improve customer service, and automate claims processing</w:t>
            </w:r>
            <w:r w:rsidR="6792A53B"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.</w:t>
            </w:r>
          </w:p>
          <w:p w14:paraId="798AD219" w14:textId="76BAF3C2" w:rsidR="008D5D01" w:rsidRPr="00CD3ADA" w:rsidRDefault="00CD3ADA" w:rsidP="00665890">
            <w:pPr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   </w:t>
            </w:r>
            <w:r w:rsidR="008D5D01" w:rsidRPr="00CD3ADA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="008D5D01" w:rsidRPr="00CD3ADA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14:paraId="649E6E5A" w14:textId="202501DD" w:rsidR="003338F2" w:rsidRPr="003338F2" w:rsidRDefault="003338F2" w:rsidP="00665890">
            <w:pPr>
              <w:pStyle w:val="ListParagraph"/>
              <w:numPr>
                <w:ilvl w:val="0"/>
                <w:numId w:val="51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338F2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Developed and optimized Spring Boot microservices for a leading U.S. insurance provider.  </w:t>
            </w:r>
          </w:p>
          <w:p w14:paraId="2CFC4CE9" w14:textId="4EAA2683" w:rsidR="003338F2" w:rsidRPr="003338F2" w:rsidRDefault="003338F2" w:rsidP="00665890">
            <w:pPr>
              <w:pStyle w:val="ListParagraph"/>
              <w:numPr>
                <w:ilvl w:val="0"/>
                <w:numId w:val="51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338F2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Integrated CI/CD pipelines (GitLab), containerization (Docker, Kubernetes), and cloud deployment (AWS).  </w:t>
            </w:r>
          </w:p>
          <w:p w14:paraId="59F77170" w14:textId="77777777" w:rsidR="00CD3ADA" w:rsidRDefault="003338F2" w:rsidP="00665890">
            <w:pPr>
              <w:pStyle w:val="ListParagraph"/>
              <w:numPr>
                <w:ilvl w:val="0"/>
                <w:numId w:val="51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338F2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Monitored application health using Splunk &amp; Dynatrace.  </w:t>
            </w:r>
          </w:p>
          <w:p w14:paraId="464F0D61" w14:textId="197547CB" w:rsidR="003338F2" w:rsidRPr="00CD3ADA" w:rsidRDefault="003338F2" w:rsidP="00665890">
            <w:pPr>
              <w:pStyle w:val="ListParagraph"/>
              <w:numPr>
                <w:ilvl w:val="0"/>
                <w:numId w:val="51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Enhanced UI interactions by integrating RESTful APIs with React.js. </w:t>
            </w:r>
            <w:r w:rsidR="00665890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br/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</w:p>
          <w:p w14:paraId="0A9E75E6" w14:textId="41DE2A4F" w:rsidR="00495CBB" w:rsidRPr="008D3942" w:rsidRDefault="00CD3ADA" w:rsidP="00665890">
            <w:pPr>
              <w:pStyle w:val="ListParagraph"/>
              <w:numPr>
                <w:ilvl w:val="0"/>
                <w:numId w:val="2"/>
              </w:numPr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 </w:t>
            </w:r>
            <w:r w:rsidR="00495CBB" w:rsidRPr="68652805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Project Name: Lync OMS Application</w:t>
            </w:r>
          </w:p>
          <w:p w14:paraId="7C1DA668" w14:textId="77777777" w:rsidR="00495CBB" w:rsidRPr="00233091" w:rsidRDefault="00495CBB" w:rsidP="0066589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68652805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Role: Java Full Stack Developer</w:t>
            </w:r>
          </w:p>
          <w:p w14:paraId="1885EA48" w14:textId="77777777" w:rsidR="00495CBB" w:rsidRPr="00233091" w:rsidRDefault="00495CBB" w:rsidP="0066589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1C6A1CBB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Environment: Java, Spring Boot, SQL Server, Angular, Git, Bitbucket, Jira, Jenkins, IntelliJ, SonarQube</w:t>
            </w:r>
          </w:p>
          <w:p w14:paraId="6479816E" w14:textId="62638EFE" w:rsidR="00495CBB" w:rsidRPr="008D3942" w:rsidRDefault="00495CBB" w:rsidP="0066589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Duration: January 2022 </w:t>
            </w:r>
            <w:r w:rsidR="0019612E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–</w:t>
            </w:r>
            <w:r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 </w:t>
            </w:r>
            <w:r w:rsidR="0019612E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May 2024</w:t>
            </w:r>
          </w:p>
          <w:p w14:paraId="2467386C" w14:textId="40263205" w:rsidR="00495CBB" w:rsidRPr="008D5D01" w:rsidRDefault="00495CBB" w:rsidP="0066589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14:paraId="26EC4A72" w14:textId="77777777" w:rsidR="00495CBB" w:rsidRPr="008D5D01" w:rsidRDefault="00495CBB" w:rsidP="00665890">
            <w:pPr>
              <w:pStyle w:val="ListParagraph"/>
              <w:numPr>
                <w:ilvl w:val="0"/>
                <w:numId w:val="50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needs an OMS (Order Management System) application that can be used to simplify placing business orders.</w:t>
            </w:r>
          </w:p>
          <w:p w14:paraId="51F0CEA1" w14:textId="009279DB" w:rsidR="00495CBB" w:rsidRPr="00CD3ADA" w:rsidRDefault="00CD3ADA" w:rsidP="00665890">
            <w:pPr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  </w:t>
            </w:r>
            <w:r w:rsidR="00495CBB" w:rsidRPr="00CD3ADA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="00495CBB" w:rsidRPr="00CD3ADA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14:paraId="51BE9D26" w14:textId="43614289" w:rsidR="00CD3ADA" w:rsidRPr="00CD3ADA" w:rsidRDefault="00CD3ADA" w:rsidP="00665890">
            <w:pPr>
              <w:pStyle w:val="ListParagraph"/>
              <w:numPr>
                <w:ilvl w:val="0"/>
                <w:numId w:val="50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Developed and maintained 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an Order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Management System (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OMS) to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streamline business orders.  </w:t>
            </w:r>
          </w:p>
          <w:p w14:paraId="189FA535" w14:textId="0494949E" w:rsidR="00CD3ADA" w:rsidRPr="00CD3ADA" w:rsidRDefault="00CD3ADA" w:rsidP="00665890">
            <w:pPr>
              <w:pStyle w:val="ListParagraph"/>
              <w:numPr>
                <w:ilvl w:val="0"/>
                <w:numId w:val="50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Fixed bugs, optimized performance, and enhanced security 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with JWT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authentication.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 </w:t>
            </w:r>
          </w:p>
          <w:p w14:paraId="3F919308" w14:textId="59328002" w:rsidR="00CD3ADA" w:rsidRPr="00CD3ADA" w:rsidRDefault="00CD3ADA" w:rsidP="00665890">
            <w:pPr>
              <w:pStyle w:val="ListParagraph"/>
              <w:numPr>
                <w:ilvl w:val="0"/>
                <w:numId w:val="50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Managed Bitbucket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repositories and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collaborated 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with onshore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/offshore 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teams.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 </w:t>
            </w:r>
          </w:p>
          <w:p w14:paraId="57F26F23" w14:textId="336F0DBA" w:rsidR="00495CBB" w:rsidRPr="00CD3ADA" w:rsidRDefault="00CD3ADA" w:rsidP="00665890">
            <w:pPr>
              <w:pStyle w:val="ListParagraph"/>
              <w:numPr>
                <w:ilvl w:val="0"/>
                <w:numId w:val="50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Resolved production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issues to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ensure smooth order </w:t>
            </w: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processing.</w:t>
            </w:r>
          </w:p>
          <w:p w14:paraId="248092BB" w14:textId="3F15DFD2" w:rsidR="008D5D01" w:rsidRPr="008D5D01" w:rsidRDefault="008D5D01" w:rsidP="00665890">
            <w:pPr>
              <w:pStyle w:val="ListParagraph"/>
              <w:tabs>
                <w:tab w:val="left" w:pos="7920"/>
              </w:tabs>
              <w:spacing w:line="276" w:lineRule="auto"/>
              <w:ind w:left="810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</w:p>
          <w:p w14:paraId="7389C3DB" w14:textId="2614DD19" w:rsidR="008D5D01" w:rsidRPr="008D3942" w:rsidRDefault="001933DC" w:rsidP="00665890">
            <w:pPr>
              <w:pStyle w:val="ListParagraph"/>
              <w:numPr>
                <w:ilvl w:val="0"/>
                <w:numId w:val="1"/>
              </w:numPr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 </w:t>
            </w:r>
            <w:r w:rsidR="26F2CB08" w:rsidRPr="68652805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Projec</w:t>
            </w:r>
            <w:r w:rsidR="1ED8B465" w:rsidRPr="68652805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t Name</w:t>
            </w:r>
            <w:r w:rsidR="26F2CB08" w:rsidRPr="68652805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: NIFI Development</w:t>
            </w:r>
          </w:p>
          <w:p w14:paraId="072BA40B" w14:textId="77777777" w:rsidR="008D5D01" w:rsidRPr="008D3942" w:rsidRDefault="008D3942" w:rsidP="0066589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Role</w:t>
            </w:r>
            <w:r w:rsidR="008D5D01"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Java Developer</w:t>
            </w:r>
          </w:p>
          <w:p w14:paraId="3040FAA9" w14:textId="77777777" w:rsidR="008D5D01" w:rsidRPr="008D3942" w:rsidRDefault="008D3942" w:rsidP="0066589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248AE28F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Environment</w:t>
            </w:r>
            <w:r w:rsidR="008D5D01" w:rsidRPr="248AE28F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="15AF1B2E" w:rsidRPr="248AE28F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Java</w:t>
            </w:r>
            <w:r w:rsidR="008D5D01" w:rsidRPr="248AE28F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, MySQL, Apache NIFI Framework, Git</w:t>
            </w:r>
            <w:r w:rsidR="73902FA9" w:rsidRPr="248AE28F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, Eclipse</w:t>
            </w:r>
          </w:p>
          <w:p w14:paraId="47DCF5DE" w14:textId="77777777" w:rsidR="008D5D01" w:rsidRPr="008D3942" w:rsidRDefault="008D3942" w:rsidP="0066589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</w:t>
            </w:r>
            <w:r w:rsidR="008D5D01"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September 2022 – December 2022</w:t>
            </w:r>
          </w:p>
          <w:p w14:paraId="02D122A3" w14:textId="77777777" w:rsidR="008D5D01" w:rsidRPr="008D5D01" w:rsidRDefault="008D5D01" w:rsidP="0066589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14:paraId="2C2A8AA7" w14:textId="77777777" w:rsidR="008D5D01" w:rsidRPr="008D3942" w:rsidRDefault="6792A53B" w:rsidP="00665890">
            <w:pPr>
              <w:pStyle w:val="ListParagraph"/>
              <w:numPr>
                <w:ilvl w:val="0"/>
                <w:numId w:val="52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needs customized NIFI processors that can be used to simplify the PDF/RTF to Text conversion.</w:t>
            </w:r>
          </w:p>
          <w:p w14:paraId="2EB55D16" w14:textId="2AFB70D3" w:rsidR="001933DC" w:rsidRPr="001933DC" w:rsidRDefault="001933DC" w:rsidP="00665890">
            <w:pPr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   </w:t>
            </w:r>
            <w:r w:rsidR="008D3942" w:rsidRPr="001933DC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="008D5D01" w:rsidRPr="001933DC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14:paraId="7EC0F3A0" w14:textId="2E5FBDB1" w:rsidR="001933DC" w:rsidRPr="001933DC" w:rsidRDefault="008A427D" w:rsidP="00665890">
            <w:pPr>
              <w:pStyle w:val="ListParagraph"/>
              <w:numPr>
                <w:ilvl w:val="0"/>
                <w:numId w:val="52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Developed custom</w:t>
            </w:r>
            <w:r w:rsidR="001933DC"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NIFI </w:t>
            </w: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processors for PDF</w:t>
            </w:r>
            <w:r w:rsidR="001933DC"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/RTF to Text </w:t>
            </w: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conversion.</w:t>
            </w:r>
            <w:r w:rsidR="001933DC"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 </w:t>
            </w:r>
          </w:p>
          <w:p w14:paraId="4B4F2AC6" w14:textId="2F704419" w:rsidR="001933DC" w:rsidRPr="001933DC" w:rsidRDefault="001933DC" w:rsidP="00665890">
            <w:pPr>
              <w:pStyle w:val="ListParagraph"/>
              <w:numPr>
                <w:ilvl w:val="0"/>
                <w:numId w:val="52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Integrated processors into </w:t>
            </w:r>
            <w:r w:rsidR="008A427D"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NIFI</w:t>
            </w: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="008A427D"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framework for</w:t>
            </w: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user-friendly selection.  </w:t>
            </w:r>
          </w:p>
          <w:p w14:paraId="38131FD3" w14:textId="3728CC44" w:rsidR="00BC6191" w:rsidRPr="002A2413" w:rsidRDefault="001933DC" w:rsidP="00665890">
            <w:pPr>
              <w:pStyle w:val="ListParagraph"/>
              <w:numPr>
                <w:ilvl w:val="0"/>
                <w:numId w:val="52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Documented the solution for seamless client adoption.  </w:t>
            </w:r>
          </w:p>
        </w:tc>
      </w:tr>
    </w:tbl>
    <w:p w14:paraId="5606F019" w14:textId="77777777" w:rsidR="0022391A" w:rsidRDefault="0022391A" w:rsidP="006363D9">
      <w:pPr>
        <w:tabs>
          <w:tab w:val="left" w:pos="4640"/>
        </w:tabs>
        <w:rPr>
          <w:rFonts w:cstheme="minorHAnsi"/>
          <w:b/>
          <w:i/>
          <w:sz w:val="18"/>
          <w:szCs w:val="18"/>
        </w:rPr>
      </w:pPr>
    </w:p>
    <w:sectPr w:rsidR="0022391A" w:rsidSect="00816A3A">
      <w:pgSz w:w="12816" w:h="15840"/>
      <w:pgMar w:top="0" w:right="144" w:bottom="0" w:left="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32851C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54189751" o:spid="_x0000_i1025" type="#_x0000_t75" style="width:85.6pt;height:85.6pt;visibility:visible;mso-wrap-style:square">
            <v:imagedata r:id="rId1" o:title=""/>
          </v:shape>
        </w:pict>
      </mc:Choice>
      <mc:Fallback>
        <w:drawing>
          <wp:inline distT="0" distB="0" distL="0" distR="0" wp14:anchorId="4C820D74" wp14:editId="344B082A">
            <wp:extent cx="1087120" cy="1087120"/>
            <wp:effectExtent l="0" t="0" r="0" b="0"/>
            <wp:docPr id="1854189751" name="Picture 1854189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83"/>
    <w:multiLevelType w:val="singleLevel"/>
    <w:tmpl w:val="1B90DD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  <w:color w:val="00000A"/>
        <w:sz w:val="20"/>
        <w:szCs w:val="20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D"/>
    <w:multiLevelType w:val="singleLevel"/>
    <w:tmpl w:val="0000000D"/>
    <w:name w:val="WW8Num13"/>
    <w:lvl w:ilvl="0">
      <w:numFmt w:val="bullet"/>
      <w:lvlText w:val="•"/>
      <w:lvlJc w:val="left"/>
      <w:pPr>
        <w:tabs>
          <w:tab w:val="num" w:pos="720"/>
        </w:tabs>
        <w:ind w:left="460" w:hanging="360"/>
      </w:pPr>
      <w:rPr>
        <w:rFonts w:ascii="Calibri" w:hAnsi="Calibri" w:cs="Times New Roman" w:hint="default"/>
        <w:color w:val="000009"/>
        <w:spacing w:val="-25"/>
        <w:w w:val="100"/>
        <w:sz w:val="20"/>
        <w:szCs w:val="20"/>
        <w:lang w:val="en-US" w:bidi="ar-SA"/>
      </w:rPr>
    </w:lvl>
  </w:abstractNum>
  <w:abstractNum w:abstractNumId="8" w15:restartNumberingAfterBreak="0">
    <w:nsid w:val="00265A15"/>
    <w:multiLevelType w:val="hybridMultilevel"/>
    <w:tmpl w:val="6172D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9A2414"/>
    <w:multiLevelType w:val="hybridMultilevel"/>
    <w:tmpl w:val="9A9E28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62E4782"/>
    <w:multiLevelType w:val="hybridMultilevel"/>
    <w:tmpl w:val="320A3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37000D"/>
    <w:multiLevelType w:val="hybridMultilevel"/>
    <w:tmpl w:val="3F42230E"/>
    <w:lvl w:ilvl="0" w:tplc="960E3FD8">
      <w:start w:val="1"/>
      <w:numFmt w:val="bullet"/>
      <w:lvlText w:val="•"/>
      <w:lvlJc w:val="left"/>
      <w:pPr>
        <w:ind w:left="81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09426120"/>
    <w:multiLevelType w:val="hybridMultilevel"/>
    <w:tmpl w:val="8D8A547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09E36F63"/>
    <w:multiLevelType w:val="hybridMultilevel"/>
    <w:tmpl w:val="D96CBD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9ED7B77"/>
    <w:multiLevelType w:val="hybridMultilevel"/>
    <w:tmpl w:val="B834585E"/>
    <w:lvl w:ilvl="0" w:tplc="0000000D">
      <w:numFmt w:val="bullet"/>
      <w:lvlText w:val="•"/>
      <w:lvlJc w:val="left"/>
      <w:pPr>
        <w:ind w:left="450" w:hanging="360"/>
      </w:pPr>
      <w:rPr>
        <w:rFonts w:ascii="Calibri" w:hAnsi="Calibri" w:cs="Times New Roman" w:hint="default"/>
        <w:color w:val="000009"/>
        <w:spacing w:val="-25"/>
        <w:w w:val="100"/>
        <w:sz w:val="20"/>
        <w:szCs w:val="20"/>
        <w:lang w:val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0C7E7DED"/>
    <w:multiLevelType w:val="hybridMultilevel"/>
    <w:tmpl w:val="D9B0B7FE"/>
    <w:lvl w:ilvl="0" w:tplc="960E3FD8">
      <w:start w:val="1"/>
      <w:numFmt w:val="bullet"/>
      <w:lvlText w:val="•"/>
      <w:lvlJc w:val="left"/>
      <w:pPr>
        <w:ind w:left="450" w:hanging="360"/>
      </w:pPr>
      <w:rPr>
        <w:rFonts w:ascii="Liberation Serif" w:hAnsi="Liberation Serif" w:hint="default"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0C90C591"/>
    <w:multiLevelType w:val="hybridMultilevel"/>
    <w:tmpl w:val="FFFFFFFF"/>
    <w:lvl w:ilvl="0" w:tplc="BA246A8E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30DA6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6B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01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5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AE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CE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AD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C9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D2CFD2"/>
    <w:multiLevelType w:val="hybridMultilevel"/>
    <w:tmpl w:val="F3AA4DDA"/>
    <w:lvl w:ilvl="0" w:tplc="3948D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82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02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E5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22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E3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C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6D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2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1F6CAF"/>
    <w:multiLevelType w:val="hybridMultilevel"/>
    <w:tmpl w:val="91107DD4"/>
    <w:lvl w:ilvl="0" w:tplc="C14896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124D3D42"/>
    <w:multiLevelType w:val="hybridMultilevel"/>
    <w:tmpl w:val="7B6AF670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1363FB"/>
    <w:multiLevelType w:val="hybridMultilevel"/>
    <w:tmpl w:val="D53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DE2D6A"/>
    <w:multiLevelType w:val="hybridMultilevel"/>
    <w:tmpl w:val="4F20FA2E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4DD5E8"/>
    <w:multiLevelType w:val="hybridMultilevel"/>
    <w:tmpl w:val="7766298E"/>
    <w:lvl w:ilvl="0" w:tplc="76DA1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CC9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69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0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F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C6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0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4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21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97429F"/>
    <w:multiLevelType w:val="hybridMultilevel"/>
    <w:tmpl w:val="9370BB80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F47FA2"/>
    <w:multiLevelType w:val="hybridMultilevel"/>
    <w:tmpl w:val="D7BA95A6"/>
    <w:lvl w:ilvl="0" w:tplc="7206BC8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545F0"/>
    <w:multiLevelType w:val="hybridMultilevel"/>
    <w:tmpl w:val="1E8C597E"/>
    <w:lvl w:ilvl="0" w:tplc="7C7072B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254F7B0A"/>
    <w:multiLevelType w:val="hybridMultilevel"/>
    <w:tmpl w:val="102C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162BBC"/>
    <w:multiLevelType w:val="hybridMultilevel"/>
    <w:tmpl w:val="ED741B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BCD60C7"/>
    <w:multiLevelType w:val="hybridMultilevel"/>
    <w:tmpl w:val="FFFFFFFF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ACC81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2A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06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2E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CA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9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45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A2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8A3069"/>
    <w:multiLevelType w:val="hybridMultilevel"/>
    <w:tmpl w:val="19566214"/>
    <w:lvl w:ilvl="0" w:tplc="28909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39214F"/>
    <w:multiLevelType w:val="hybridMultilevel"/>
    <w:tmpl w:val="2A3CC866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6873B4"/>
    <w:multiLevelType w:val="hybridMultilevel"/>
    <w:tmpl w:val="3B72FB3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3F7341"/>
    <w:multiLevelType w:val="hybridMultilevel"/>
    <w:tmpl w:val="A2B6A9C4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114732"/>
    <w:multiLevelType w:val="hybridMultilevel"/>
    <w:tmpl w:val="12325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85E2C26"/>
    <w:multiLevelType w:val="hybridMultilevel"/>
    <w:tmpl w:val="AC46A54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 w15:restartNumberingAfterBreak="0">
    <w:nsid w:val="38E0F101"/>
    <w:multiLevelType w:val="hybridMultilevel"/>
    <w:tmpl w:val="FFFFFFFF"/>
    <w:lvl w:ilvl="0" w:tplc="76DC72B4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DC125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A2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E6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67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88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0B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25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6E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8B35AD"/>
    <w:multiLevelType w:val="hybridMultilevel"/>
    <w:tmpl w:val="B8FAD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F795387"/>
    <w:multiLevelType w:val="hybridMultilevel"/>
    <w:tmpl w:val="FFFFFFFF"/>
    <w:lvl w:ilvl="0" w:tplc="35A66E02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B6264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05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E5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4A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2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07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A7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89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ED2EAC"/>
    <w:multiLevelType w:val="hybridMultilevel"/>
    <w:tmpl w:val="AD1EF67A"/>
    <w:lvl w:ilvl="0" w:tplc="7C707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40E0D055"/>
    <w:multiLevelType w:val="hybridMultilevel"/>
    <w:tmpl w:val="440E315C"/>
    <w:lvl w:ilvl="0" w:tplc="F3B06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C2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A6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A5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E5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81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6B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6C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2D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8B3320"/>
    <w:multiLevelType w:val="hybridMultilevel"/>
    <w:tmpl w:val="2744BF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1D371D0"/>
    <w:multiLevelType w:val="hybridMultilevel"/>
    <w:tmpl w:val="3EBE5172"/>
    <w:lvl w:ilvl="0" w:tplc="FFFFFFFF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000000" w:themeColor="text1"/>
        <w:lang w:val="en-US" w:eastAsia="en-US" w:bidi="en-US"/>
      </w:rPr>
    </w:lvl>
    <w:lvl w:ilvl="1" w:tplc="0BC02FA8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42" w15:restartNumberingAfterBreak="0">
    <w:nsid w:val="44F350A1"/>
    <w:multiLevelType w:val="hybridMultilevel"/>
    <w:tmpl w:val="3F04E71C"/>
    <w:lvl w:ilvl="0" w:tplc="D98A432A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8F4B66"/>
    <w:multiLevelType w:val="hybridMultilevel"/>
    <w:tmpl w:val="8F70257E"/>
    <w:lvl w:ilvl="0" w:tplc="AAD2B162">
      <w:start w:val="1"/>
      <w:numFmt w:val="bullet"/>
      <w:lvlText w:val="○"/>
      <w:lvlJc w:val="left"/>
      <w:pPr>
        <w:ind w:left="810" w:hanging="360"/>
      </w:pPr>
      <w:rPr>
        <w:rFonts w:ascii="Franklin Gothic Medium" w:hAnsi="Franklin Gothic Medium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50DA13D5"/>
    <w:multiLevelType w:val="hybridMultilevel"/>
    <w:tmpl w:val="06CC0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34C5282"/>
    <w:multiLevelType w:val="hybridMultilevel"/>
    <w:tmpl w:val="2248A7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4EA6EC2"/>
    <w:multiLevelType w:val="hybridMultilevel"/>
    <w:tmpl w:val="CECC0992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7" w15:restartNumberingAfterBreak="0">
    <w:nsid w:val="5B8D7E48"/>
    <w:multiLevelType w:val="hybridMultilevel"/>
    <w:tmpl w:val="C9C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B7221F"/>
    <w:multiLevelType w:val="hybridMultilevel"/>
    <w:tmpl w:val="7A9662E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9" w15:restartNumberingAfterBreak="0">
    <w:nsid w:val="6603D27D"/>
    <w:multiLevelType w:val="hybridMultilevel"/>
    <w:tmpl w:val="A35A3FC8"/>
    <w:lvl w:ilvl="0" w:tplc="6F6C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4D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E0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80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A7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E2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ED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ED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25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B75600"/>
    <w:multiLevelType w:val="singleLevel"/>
    <w:tmpl w:val="66B75600"/>
    <w:lvl w:ilvl="0" w:tentative="1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51" w15:restartNumberingAfterBreak="0">
    <w:nsid w:val="66C31C4E"/>
    <w:multiLevelType w:val="hybridMultilevel"/>
    <w:tmpl w:val="010433C4"/>
    <w:lvl w:ilvl="0" w:tplc="D4C28CEE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FFFFFFFF">
      <w:start w:val="1"/>
      <w:numFmt w:val="bullet"/>
      <w:lvlText w:val=""/>
      <w:lvlJc w:val="left"/>
      <w:pPr>
        <w:tabs>
          <w:tab w:val="num" w:pos="-2304"/>
        </w:tabs>
        <w:ind w:left="-2304" w:hanging="360"/>
      </w:pPr>
      <w:rPr>
        <w:rFonts w:ascii="Wingdings" w:hAnsi="Wingdings" w:cs="Courier New" w:hint="default"/>
        <w:color w:val="333333"/>
      </w:rPr>
    </w:lvl>
    <w:lvl w:ilvl="2" w:tplc="04090005">
      <w:start w:val="1"/>
      <w:numFmt w:val="bullet"/>
      <w:lvlText w:val=""/>
      <w:lvlJc w:val="left"/>
      <w:pPr>
        <w:tabs>
          <w:tab w:val="num" w:pos="-1584"/>
        </w:tabs>
        <w:ind w:left="-1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864"/>
        </w:tabs>
        <w:ind w:left="-8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</w:abstractNum>
  <w:abstractNum w:abstractNumId="52" w15:restartNumberingAfterBreak="0">
    <w:nsid w:val="66E84672"/>
    <w:multiLevelType w:val="hybridMultilevel"/>
    <w:tmpl w:val="3EC09B96"/>
    <w:lvl w:ilvl="0" w:tplc="4A32B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6C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62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AC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68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0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E3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83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9E4B84"/>
    <w:multiLevelType w:val="hybridMultilevel"/>
    <w:tmpl w:val="B88C5CA8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9F510B"/>
    <w:multiLevelType w:val="hybridMultilevel"/>
    <w:tmpl w:val="D4A4149A"/>
    <w:lvl w:ilvl="0" w:tplc="960E3FD8">
      <w:start w:val="1"/>
      <w:numFmt w:val="bullet"/>
      <w:lvlText w:val="•"/>
      <w:lvlJc w:val="left"/>
      <w:pPr>
        <w:ind w:left="81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5" w15:restartNumberingAfterBreak="0">
    <w:nsid w:val="6AED42B5"/>
    <w:multiLevelType w:val="hybridMultilevel"/>
    <w:tmpl w:val="3454E730"/>
    <w:lvl w:ilvl="0" w:tplc="B1FA5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4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8C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89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E4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A6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24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CA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2A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892D7B"/>
    <w:multiLevelType w:val="hybridMultilevel"/>
    <w:tmpl w:val="239C8A3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7" w15:restartNumberingAfterBreak="0">
    <w:nsid w:val="71477CCB"/>
    <w:multiLevelType w:val="multilevel"/>
    <w:tmpl w:val="8B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B35C9D"/>
    <w:multiLevelType w:val="hybridMultilevel"/>
    <w:tmpl w:val="57BC34FC"/>
    <w:lvl w:ilvl="0" w:tplc="AAD2B162">
      <w:start w:val="1"/>
      <w:numFmt w:val="bullet"/>
      <w:lvlText w:val="○"/>
      <w:lvlJc w:val="left"/>
      <w:pPr>
        <w:ind w:left="810" w:hanging="360"/>
      </w:pPr>
      <w:rPr>
        <w:rFonts w:ascii="Franklin Gothic Medium" w:hAnsi="Franklin Gothic Medium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9" w15:restartNumberingAfterBreak="0">
    <w:nsid w:val="74A646EF"/>
    <w:multiLevelType w:val="hybridMultilevel"/>
    <w:tmpl w:val="E77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BBC6272"/>
    <w:multiLevelType w:val="hybridMultilevel"/>
    <w:tmpl w:val="FFFFFFFF"/>
    <w:lvl w:ilvl="0" w:tplc="E3E69EFE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17381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AC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C0F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D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E3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4A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83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88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221722">
    <w:abstractNumId w:val="22"/>
  </w:num>
  <w:num w:numId="2" w16cid:durableId="1482624127">
    <w:abstractNumId w:val="39"/>
  </w:num>
  <w:num w:numId="3" w16cid:durableId="828667674">
    <w:abstractNumId w:val="52"/>
  </w:num>
  <w:num w:numId="4" w16cid:durableId="1548952336">
    <w:abstractNumId w:val="55"/>
  </w:num>
  <w:num w:numId="5" w16cid:durableId="1329866371">
    <w:abstractNumId w:val="49"/>
  </w:num>
  <w:num w:numId="6" w16cid:durableId="1582176042">
    <w:abstractNumId w:val="17"/>
  </w:num>
  <w:num w:numId="7" w16cid:durableId="280964876">
    <w:abstractNumId w:val="16"/>
  </w:num>
  <w:num w:numId="8" w16cid:durableId="310255440">
    <w:abstractNumId w:val="28"/>
  </w:num>
  <w:num w:numId="9" w16cid:durableId="1470779874">
    <w:abstractNumId w:val="60"/>
  </w:num>
  <w:num w:numId="10" w16cid:durableId="910698860">
    <w:abstractNumId w:val="37"/>
  </w:num>
  <w:num w:numId="11" w16cid:durableId="1345326625">
    <w:abstractNumId w:val="35"/>
  </w:num>
  <w:num w:numId="12" w16cid:durableId="1399477421">
    <w:abstractNumId w:val="50"/>
  </w:num>
  <w:num w:numId="13" w16cid:durableId="1812096428">
    <w:abstractNumId w:val="42"/>
  </w:num>
  <w:num w:numId="14" w16cid:durableId="625434512">
    <w:abstractNumId w:val="25"/>
  </w:num>
  <w:num w:numId="15" w16cid:durableId="1819303085">
    <w:abstractNumId w:val="41"/>
  </w:num>
  <w:num w:numId="16" w16cid:durableId="350685348">
    <w:abstractNumId w:val="38"/>
  </w:num>
  <w:num w:numId="17" w16cid:durableId="1181049870">
    <w:abstractNumId w:val="0"/>
  </w:num>
  <w:num w:numId="18" w16cid:durableId="1119953303">
    <w:abstractNumId w:val="20"/>
  </w:num>
  <w:num w:numId="19" w16cid:durableId="1035887238">
    <w:abstractNumId w:val="58"/>
  </w:num>
  <w:num w:numId="20" w16cid:durableId="946616653">
    <w:abstractNumId w:val="31"/>
  </w:num>
  <w:num w:numId="21" w16cid:durableId="1943143902">
    <w:abstractNumId w:val="6"/>
  </w:num>
  <w:num w:numId="22" w16cid:durableId="1656029206">
    <w:abstractNumId w:val="3"/>
  </w:num>
  <w:num w:numId="23" w16cid:durableId="1640961390">
    <w:abstractNumId w:val="1"/>
  </w:num>
  <w:num w:numId="24" w16cid:durableId="1472946238">
    <w:abstractNumId w:val="7"/>
  </w:num>
  <w:num w:numId="25" w16cid:durableId="2014646372">
    <w:abstractNumId w:val="43"/>
  </w:num>
  <w:num w:numId="26" w16cid:durableId="508564811">
    <w:abstractNumId w:val="14"/>
  </w:num>
  <w:num w:numId="27" w16cid:durableId="657613676">
    <w:abstractNumId w:val="29"/>
  </w:num>
  <w:num w:numId="28" w16cid:durableId="1596161368">
    <w:abstractNumId w:val="8"/>
  </w:num>
  <w:num w:numId="29" w16cid:durableId="25642534">
    <w:abstractNumId w:val="34"/>
  </w:num>
  <w:num w:numId="30" w16cid:durableId="1832137007">
    <w:abstractNumId w:val="57"/>
  </w:num>
  <w:num w:numId="31" w16cid:durableId="1990357502">
    <w:abstractNumId w:val="44"/>
  </w:num>
  <w:num w:numId="32" w16cid:durableId="356467765">
    <w:abstractNumId w:val="33"/>
  </w:num>
  <w:num w:numId="33" w16cid:durableId="297420780">
    <w:abstractNumId w:val="10"/>
  </w:num>
  <w:num w:numId="34" w16cid:durableId="1348827997">
    <w:abstractNumId w:val="59"/>
  </w:num>
  <w:num w:numId="35" w16cid:durableId="389114753">
    <w:abstractNumId w:val="24"/>
  </w:num>
  <w:num w:numId="36" w16cid:durableId="976645119">
    <w:abstractNumId w:val="47"/>
  </w:num>
  <w:num w:numId="37" w16cid:durableId="461119268">
    <w:abstractNumId w:val="46"/>
  </w:num>
  <w:num w:numId="38" w16cid:durableId="709887834">
    <w:abstractNumId w:val="45"/>
  </w:num>
  <w:num w:numId="39" w16cid:durableId="36056305">
    <w:abstractNumId w:val="13"/>
  </w:num>
  <w:num w:numId="40" w16cid:durableId="786656256">
    <w:abstractNumId w:val="51"/>
  </w:num>
  <w:num w:numId="41" w16cid:durableId="946083017">
    <w:abstractNumId w:val="9"/>
  </w:num>
  <w:num w:numId="42" w16cid:durableId="413090192">
    <w:abstractNumId w:val="36"/>
  </w:num>
  <w:num w:numId="43" w16cid:durableId="1301495384">
    <w:abstractNumId w:val="40"/>
  </w:num>
  <w:num w:numId="44" w16cid:durableId="596794058">
    <w:abstractNumId w:val="27"/>
  </w:num>
  <w:num w:numId="45" w16cid:durableId="193276162">
    <w:abstractNumId w:val="18"/>
  </w:num>
  <w:num w:numId="46" w16cid:durableId="1566841359">
    <w:abstractNumId w:val="12"/>
  </w:num>
  <w:num w:numId="47" w16cid:durableId="1418676200">
    <w:abstractNumId w:val="48"/>
  </w:num>
  <w:num w:numId="48" w16cid:durableId="1760365704">
    <w:abstractNumId w:val="56"/>
  </w:num>
  <w:num w:numId="49" w16cid:durableId="1880047393">
    <w:abstractNumId w:val="21"/>
  </w:num>
  <w:num w:numId="50" w16cid:durableId="1601252855">
    <w:abstractNumId w:val="19"/>
  </w:num>
  <w:num w:numId="51" w16cid:durableId="888689747">
    <w:abstractNumId w:val="32"/>
  </w:num>
  <w:num w:numId="52" w16cid:durableId="276186168">
    <w:abstractNumId w:val="53"/>
  </w:num>
  <w:num w:numId="53" w16cid:durableId="138572224">
    <w:abstractNumId w:val="26"/>
  </w:num>
  <w:num w:numId="54" w16cid:durableId="2126120424">
    <w:abstractNumId w:val="23"/>
  </w:num>
  <w:num w:numId="55" w16cid:durableId="859588598">
    <w:abstractNumId w:val="15"/>
  </w:num>
  <w:num w:numId="56" w16cid:durableId="44650094">
    <w:abstractNumId w:val="11"/>
  </w:num>
  <w:num w:numId="57" w16cid:durableId="874737887">
    <w:abstractNumId w:val="54"/>
  </w:num>
  <w:num w:numId="58" w16cid:durableId="1466653816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163E"/>
    <w:rsid w:val="0000263E"/>
    <w:rsid w:val="00002966"/>
    <w:rsid w:val="000031B2"/>
    <w:rsid w:val="000034F9"/>
    <w:rsid w:val="0000387D"/>
    <w:rsid w:val="000043A4"/>
    <w:rsid w:val="00005BDE"/>
    <w:rsid w:val="00006534"/>
    <w:rsid w:val="00006667"/>
    <w:rsid w:val="00006698"/>
    <w:rsid w:val="00007B8B"/>
    <w:rsid w:val="0001150D"/>
    <w:rsid w:val="000119A1"/>
    <w:rsid w:val="00012518"/>
    <w:rsid w:val="0001260B"/>
    <w:rsid w:val="0001766D"/>
    <w:rsid w:val="00017B9E"/>
    <w:rsid w:val="0002017B"/>
    <w:rsid w:val="000208A9"/>
    <w:rsid w:val="00020DCE"/>
    <w:rsid w:val="000217B7"/>
    <w:rsid w:val="00022312"/>
    <w:rsid w:val="00024C90"/>
    <w:rsid w:val="00024CEE"/>
    <w:rsid w:val="0002552C"/>
    <w:rsid w:val="00027AED"/>
    <w:rsid w:val="000324C9"/>
    <w:rsid w:val="00032AF0"/>
    <w:rsid w:val="0003324E"/>
    <w:rsid w:val="00033D41"/>
    <w:rsid w:val="00034020"/>
    <w:rsid w:val="00035898"/>
    <w:rsid w:val="00035943"/>
    <w:rsid w:val="000368E2"/>
    <w:rsid w:val="00036988"/>
    <w:rsid w:val="00036D69"/>
    <w:rsid w:val="00036D7A"/>
    <w:rsid w:val="000403CF"/>
    <w:rsid w:val="00040E80"/>
    <w:rsid w:val="00041531"/>
    <w:rsid w:val="000418FC"/>
    <w:rsid w:val="00041D92"/>
    <w:rsid w:val="00042188"/>
    <w:rsid w:val="0004230C"/>
    <w:rsid w:val="00043113"/>
    <w:rsid w:val="0004413E"/>
    <w:rsid w:val="00044AD2"/>
    <w:rsid w:val="00045ABD"/>
    <w:rsid w:val="00047B21"/>
    <w:rsid w:val="00050C28"/>
    <w:rsid w:val="00051792"/>
    <w:rsid w:val="00051C0A"/>
    <w:rsid w:val="00052161"/>
    <w:rsid w:val="000524F7"/>
    <w:rsid w:val="000525B7"/>
    <w:rsid w:val="00054217"/>
    <w:rsid w:val="000546E4"/>
    <w:rsid w:val="000547F8"/>
    <w:rsid w:val="00055A20"/>
    <w:rsid w:val="00055F7F"/>
    <w:rsid w:val="0006018C"/>
    <w:rsid w:val="000607D7"/>
    <w:rsid w:val="00060C1D"/>
    <w:rsid w:val="00061E1B"/>
    <w:rsid w:val="00064E34"/>
    <w:rsid w:val="00064FC8"/>
    <w:rsid w:val="000655C0"/>
    <w:rsid w:val="0006575C"/>
    <w:rsid w:val="000671EE"/>
    <w:rsid w:val="00070A6B"/>
    <w:rsid w:val="00072D84"/>
    <w:rsid w:val="000748FA"/>
    <w:rsid w:val="00075FC7"/>
    <w:rsid w:val="0007625D"/>
    <w:rsid w:val="00076F7F"/>
    <w:rsid w:val="000771ED"/>
    <w:rsid w:val="00077204"/>
    <w:rsid w:val="00080377"/>
    <w:rsid w:val="000807C0"/>
    <w:rsid w:val="00080C19"/>
    <w:rsid w:val="00081311"/>
    <w:rsid w:val="0008173C"/>
    <w:rsid w:val="00082DFF"/>
    <w:rsid w:val="000849B5"/>
    <w:rsid w:val="00084BEB"/>
    <w:rsid w:val="00084D48"/>
    <w:rsid w:val="00084D68"/>
    <w:rsid w:val="00085903"/>
    <w:rsid w:val="00086926"/>
    <w:rsid w:val="000878C4"/>
    <w:rsid w:val="00090115"/>
    <w:rsid w:val="00090203"/>
    <w:rsid w:val="00090BE2"/>
    <w:rsid w:val="00091349"/>
    <w:rsid w:val="00092E53"/>
    <w:rsid w:val="00093205"/>
    <w:rsid w:val="000942C0"/>
    <w:rsid w:val="000951DE"/>
    <w:rsid w:val="0009537E"/>
    <w:rsid w:val="00096E33"/>
    <w:rsid w:val="000A004D"/>
    <w:rsid w:val="000A007A"/>
    <w:rsid w:val="000A0144"/>
    <w:rsid w:val="000A0DB5"/>
    <w:rsid w:val="000A1245"/>
    <w:rsid w:val="000A1809"/>
    <w:rsid w:val="000A1BD2"/>
    <w:rsid w:val="000A3494"/>
    <w:rsid w:val="000A3FD7"/>
    <w:rsid w:val="000A4ACC"/>
    <w:rsid w:val="000A538F"/>
    <w:rsid w:val="000A575A"/>
    <w:rsid w:val="000A59E6"/>
    <w:rsid w:val="000A5B0E"/>
    <w:rsid w:val="000B02A1"/>
    <w:rsid w:val="000B0EB6"/>
    <w:rsid w:val="000B1DED"/>
    <w:rsid w:val="000B23ED"/>
    <w:rsid w:val="000B23F8"/>
    <w:rsid w:val="000B30E4"/>
    <w:rsid w:val="000B358E"/>
    <w:rsid w:val="000B3933"/>
    <w:rsid w:val="000B5C43"/>
    <w:rsid w:val="000B6956"/>
    <w:rsid w:val="000B6DED"/>
    <w:rsid w:val="000B7C2B"/>
    <w:rsid w:val="000C1170"/>
    <w:rsid w:val="000C1BC0"/>
    <w:rsid w:val="000C1D15"/>
    <w:rsid w:val="000C2F8C"/>
    <w:rsid w:val="000C36A6"/>
    <w:rsid w:val="000C3EFB"/>
    <w:rsid w:val="000C40CA"/>
    <w:rsid w:val="000C4C33"/>
    <w:rsid w:val="000C4FF0"/>
    <w:rsid w:val="000C5300"/>
    <w:rsid w:val="000D01B3"/>
    <w:rsid w:val="000D031B"/>
    <w:rsid w:val="000D06FC"/>
    <w:rsid w:val="000D0D03"/>
    <w:rsid w:val="000D1D44"/>
    <w:rsid w:val="000D28EF"/>
    <w:rsid w:val="000D35A9"/>
    <w:rsid w:val="000D3D8C"/>
    <w:rsid w:val="000D41CE"/>
    <w:rsid w:val="000D458D"/>
    <w:rsid w:val="000D4D77"/>
    <w:rsid w:val="000D5AE6"/>
    <w:rsid w:val="000D5F62"/>
    <w:rsid w:val="000D69EB"/>
    <w:rsid w:val="000D6E7B"/>
    <w:rsid w:val="000E0AD2"/>
    <w:rsid w:val="000E0CCE"/>
    <w:rsid w:val="000E117B"/>
    <w:rsid w:val="000E1C2E"/>
    <w:rsid w:val="000E1FD5"/>
    <w:rsid w:val="000E311E"/>
    <w:rsid w:val="000E31FE"/>
    <w:rsid w:val="000E6A62"/>
    <w:rsid w:val="000F2E84"/>
    <w:rsid w:val="000F3CEF"/>
    <w:rsid w:val="000F4295"/>
    <w:rsid w:val="000F54DD"/>
    <w:rsid w:val="000F6EF8"/>
    <w:rsid w:val="000F78C6"/>
    <w:rsid w:val="001010FE"/>
    <w:rsid w:val="001019B0"/>
    <w:rsid w:val="00101FA4"/>
    <w:rsid w:val="001020BB"/>
    <w:rsid w:val="001021F2"/>
    <w:rsid w:val="0010288B"/>
    <w:rsid w:val="00102A7D"/>
    <w:rsid w:val="00102CFB"/>
    <w:rsid w:val="00103415"/>
    <w:rsid w:val="0010478D"/>
    <w:rsid w:val="001048D1"/>
    <w:rsid w:val="001048DD"/>
    <w:rsid w:val="00105479"/>
    <w:rsid w:val="00105578"/>
    <w:rsid w:val="00107E19"/>
    <w:rsid w:val="00111C1A"/>
    <w:rsid w:val="00112727"/>
    <w:rsid w:val="001128FE"/>
    <w:rsid w:val="00112BB3"/>
    <w:rsid w:val="00112F0D"/>
    <w:rsid w:val="00113FBD"/>
    <w:rsid w:val="00115678"/>
    <w:rsid w:val="00116756"/>
    <w:rsid w:val="001169B8"/>
    <w:rsid w:val="00116C31"/>
    <w:rsid w:val="00116D8D"/>
    <w:rsid w:val="0011763B"/>
    <w:rsid w:val="00120169"/>
    <w:rsid w:val="0012026E"/>
    <w:rsid w:val="001205B8"/>
    <w:rsid w:val="00120730"/>
    <w:rsid w:val="00120A3E"/>
    <w:rsid w:val="00120E46"/>
    <w:rsid w:val="00121373"/>
    <w:rsid w:val="00123024"/>
    <w:rsid w:val="0012409D"/>
    <w:rsid w:val="0012477E"/>
    <w:rsid w:val="00124DE4"/>
    <w:rsid w:val="001250C3"/>
    <w:rsid w:val="00126B0F"/>
    <w:rsid w:val="00127807"/>
    <w:rsid w:val="00131156"/>
    <w:rsid w:val="0013255E"/>
    <w:rsid w:val="001337B3"/>
    <w:rsid w:val="0013463E"/>
    <w:rsid w:val="001351DB"/>
    <w:rsid w:val="001352B1"/>
    <w:rsid w:val="001356BE"/>
    <w:rsid w:val="00135D5B"/>
    <w:rsid w:val="001363E6"/>
    <w:rsid w:val="001363F5"/>
    <w:rsid w:val="001366BE"/>
    <w:rsid w:val="001376FC"/>
    <w:rsid w:val="00137A85"/>
    <w:rsid w:val="00140E39"/>
    <w:rsid w:val="00141628"/>
    <w:rsid w:val="0014195F"/>
    <w:rsid w:val="00141B8B"/>
    <w:rsid w:val="00142284"/>
    <w:rsid w:val="00145331"/>
    <w:rsid w:val="001457DD"/>
    <w:rsid w:val="00145BA6"/>
    <w:rsid w:val="001463A8"/>
    <w:rsid w:val="00147ABA"/>
    <w:rsid w:val="0015242B"/>
    <w:rsid w:val="00152669"/>
    <w:rsid w:val="00152FB1"/>
    <w:rsid w:val="00153068"/>
    <w:rsid w:val="00153BB8"/>
    <w:rsid w:val="00153F0D"/>
    <w:rsid w:val="0015442A"/>
    <w:rsid w:val="0015468F"/>
    <w:rsid w:val="00154FC9"/>
    <w:rsid w:val="00155329"/>
    <w:rsid w:val="001557E4"/>
    <w:rsid w:val="00155B91"/>
    <w:rsid w:val="00156C38"/>
    <w:rsid w:val="00157C48"/>
    <w:rsid w:val="00157D5D"/>
    <w:rsid w:val="001614F6"/>
    <w:rsid w:val="0016239B"/>
    <w:rsid w:val="001623FF"/>
    <w:rsid w:val="0016455D"/>
    <w:rsid w:val="00165D4A"/>
    <w:rsid w:val="00170C3D"/>
    <w:rsid w:val="0017176D"/>
    <w:rsid w:val="00171F41"/>
    <w:rsid w:val="0017289A"/>
    <w:rsid w:val="00172EC6"/>
    <w:rsid w:val="001732A1"/>
    <w:rsid w:val="001733A9"/>
    <w:rsid w:val="0017388E"/>
    <w:rsid w:val="00175545"/>
    <w:rsid w:val="00175858"/>
    <w:rsid w:val="00175E62"/>
    <w:rsid w:val="00176792"/>
    <w:rsid w:val="001772B8"/>
    <w:rsid w:val="00180AAD"/>
    <w:rsid w:val="001810FD"/>
    <w:rsid w:val="0018271A"/>
    <w:rsid w:val="001833D9"/>
    <w:rsid w:val="00183421"/>
    <w:rsid w:val="00185D63"/>
    <w:rsid w:val="001906E6"/>
    <w:rsid w:val="00192366"/>
    <w:rsid w:val="00192482"/>
    <w:rsid w:val="001925E4"/>
    <w:rsid w:val="001933DC"/>
    <w:rsid w:val="0019612E"/>
    <w:rsid w:val="001A11D9"/>
    <w:rsid w:val="001A13EF"/>
    <w:rsid w:val="001A21C9"/>
    <w:rsid w:val="001A232D"/>
    <w:rsid w:val="001A4EAA"/>
    <w:rsid w:val="001B02F9"/>
    <w:rsid w:val="001B1099"/>
    <w:rsid w:val="001B286A"/>
    <w:rsid w:val="001B2DB6"/>
    <w:rsid w:val="001B43A8"/>
    <w:rsid w:val="001B4916"/>
    <w:rsid w:val="001B4AB9"/>
    <w:rsid w:val="001B5762"/>
    <w:rsid w:val="001B6C61"/>
    <w:rsid w:val="001C07F9"/>
    <w:rsid w:val="001C09BA"/>
    <w:rsid w:val="001C3E7D"/>
    <w:rsid w:val="001C4B2F"/>
    <w:rsid w:val="001C55DE"/>
    <w:rsid w:val="001C5B20"/>
    <w:rsid w:val="001C7231"/>
    <w:rsid w:val="001C7446"/>
    <w:rsid w:val="001D0BF7"/>
    <w:rsid w:val="001D0FAA"/>
    <w:rsid w:val="001D13F7"/>
    <w:rsid w:val="001D1562"/>
    <w:rsid w:val="001D2C13"/>
    <w:rsid w:val="001D3031"/>
    <w:rsid w:val="001D38BB"/>
    <w:rsid w:val="001D3A55"/>
    <w:rsid w:val="001D3AD0"/>
    <w:rsid w:val="001D3BF7"/>
    <w:rsid w:val="001D5083"/>
    <w:rsid w:val="001D55C5"/>
    <w:rsid w:val="001D5D18"/>
    <w:rsid w:val="001D6CDB"/>
    <w:rsid w:val="001D7897"/>
    <w:rsid w:val="001D7911"/>
    <w:rsid w:val="001E2183"/>
    <w:rsid w:val="001E3718"/>
    <w:rsid w:val="001E463C"/>
    <w:rsid w:val="001E52B3"/>
    <w:rsid w:val="001E7456"/>
    <w:rsid w:val="001E77F9"/>
    <w:rsid w:val="001E7CB3"/>
    <w:rsid w:val="001F02F7"/>
    <w:rsid w:val="001F043F"/>
    <w:rsid w:val="001F0AE2"/>
    <w:rsid w:val="001F10B0"/>
    <w:rsid w:val="001F1CDE"/>
    <w:rsid w:val="001F360C"/>
    <w:rsid w:val="001F4FFA"/>
    <w:rsid w:val="002004C6"/>
    <w:rsid w:val="00201257"/>
    <w:rsid w:val="00202241"/>
    <w:rsid w:val="00202976"/>
    <w:rsid w:val="002039FF"/>
    <w:rsid w:val="00203ECD"/>
    <w:rsid w:val="00204292"/>
    <w:rsid w:val="00205BE9"/>
    <w:rsid w:val="00206705"/>
    <w:rsid w:val="00206968"/>
    <w:rsid w:val="00206B55"/>
    <w:rsid w:val="00206B5C"/>
    <w:rsid w:val="002070BE"/>
    <w:rsid w:val="0020785B"/>
    <w:rsid w:val="00210859"/>
    <w:rsid w:val="002126E1"/>
    <w:rsid w:val="00214895"/>
    <w:rsid w:val="00215C5A"/>
    <w:rsid w:val="00216247"/>
    <w:rsid w:val="002168CA"/>
    <w:rsid w:val="00216EE3"/>
    <w:rsid w:val="00217AB7"/>
    <w:rsid w:val="00220257"/>
    <w:rsid w:val="0022138F"/>
    <w:rsid w:val="002216E8"/>
    <w:rsid w:val="002217C8"/>
    <w:rsid w:val="002227EE"/>
    <w:rsid w:val="0022391A"/>
    <w:rsid w:val="002240A5"/>
    <w:rsid w:val="00224582"/>
    <w:rsid w:val="00225D03"/>
    <w:rsid w:val="00231BC6"/>
    <w:rsid w:val="002324E7"/>
    <w:rsid w:val="00233091"/>
    <w:rsid w:val="00233F74"/>
    <w:rsid w:val="00234603"/>
    <w:rsid w:val="00234620"/>
    <w:rsid w:val="00234BAE"/>
    <w:rsid w:val="00236CC1"/>
    <w:rsid w:val="0023702B"/>
    <w:rsid w:val="0023707F"/>
    <w:rsid w:val="002377FC"/>
    <w:rsid w:val="00237DFB"/>
    <w:rsid w:val="002403E1"/>
    <w:rsid w:val="002425C6"/>
    <w:rsid w:val="00242749"/>
    <w:rsid w:val="0024350B"/>
    <w:rsid w:val="0024469B"/>
    <w:rsid w:val="002451DE"/>
    <w:rsid w:val="002456D5"/>
    <w:rsid w:val="0024595A"/>
    <w:rsid w:val="0025060F"/>
    <w:rsid w:val="0025069D"/>
    <w:rsid w:val="002516F0"/>
    <w:rsid w:val="00251DF5"/>
    <w:rsid w:val="0025204D"/>
    <w:rsid w:val="00252190"/>
    <w:rsid w:val="002531B6"/>
    <w:rsid w:val="0025340F"/>
    <w:rsid w:val="002536BE"/>
    <w:rsid w:val="00253939"/>
    <w:rsid w:val="002544FF"/>
    <w:rsid w:val="002552A0"/>
    <w:rsid w:val="00255C0B"/>
    <w:rsid w:val="00255F2C"/>
    <w:rsid w:val="002569E6"/>
    <w:rsid w:val="00260E9E"/>
    <w:rsid w:val="00260EA9"/>
    <w:rsid w:val="00261C1B"/>
    <w:rsid w:val="00262283"/>
    <w:rsid w:val="002629B1"/>
    <w:rsid w:val="00264646"/>
    <w:rsid w:val="002652B8"/>
    <w:rsid w:val="002658FD"/>
    <w:rsid w:val="00265FE8"/>
    <w:rsid w:val="002670C0"/>
    <w:rsid w:val="00267CF8"/>
    <w:rsid w:val="0027038D"/>
    <w:rsid w:val="00270E5B"/>
    <w:rsid w:val="00270F25"/>
    <w:rsid w:val="00271DE5"/>
    <w:rsid w:val="00271ECD"/>
    <w:rsid w:val="00272CC8"/>
    <w:rsid w:val="00272D17"/>
    <w:rsid w:val="002736DD"/>
    <w:rsid w:val="00273B8F"/>
    <w:rsid w:val="0027462B"/>
    <w:rsid w:val="00274F2C"/>
    <w:rsid w:val="002768CB"/>
    <w:rsid w:val="00276B34"/>
    <w:rsid w:val="0027705F"/>
    <w:rsid w:val="00277A2A"/>
    <w:rsid w:val="00277C28"/>
    <w:rsid w:val="0028033A"/>
    <w:rsid w:val="00282343"/>
    <w:rsid w:val="0028333D"/>
    <w:rsid w:val="00284629"/>
    <w:rsid w:val="00284AC7"/>
    <w:rsid w:val="00284EDA"/>
    <w:rsid w:val="002866B3"/>
    <w:rsid w:val="002868CA"/>
    <w:rsid w:val="00286A64"/>
    <w:rsid w:val="00286F59"/>
    <w:rsid w:val="00287A4D"/>
    <w:rsid w:val="00287CE5"/>
    <w:rsid w:val="0029075C"/>
    <w:rsid w:val="0029151C"/>
    <w:rsid w:val="002918E1"/>
    <w:rsid w:val="00292092"/>
    <w:rsid w:val="0029331B"/>
    <w:rsid w:val="00293A8F"/>
    <w:rsid w:val="00293AC1"/>
    <w:rsid w:val="00294452"/>
    <w:rsid w:val="00294A94"/>
    <w:rsid w:val="00295299"/>
    <w:rsid w:val="00295527"/>
    <w:rsid w:val="00295E77"/>
    <w:rsid w:val="00295E7E"/>
    <w:rsid w:val="002967F7"/>
    <w:rsid w:val="00296FEB"/>
    <w:rsid w:val="002A0558"/>
    <w:rsid w:val="002A1933"/>
    <w:rsid w:val="002A1F99"/>
    <w:rsid w:val="002A2413"/>
    <w:rsid w:val="002A3197"/>
    <w:rsid w:val="002A3F5B"/>
    <w:rsid w:val="002A4C81"/>
    <w:rsid w:val="002A4CC2"/>
    <w:rsid w:val="002A5302"/>
    <w:rsid w:val="002A61C1"/>
    <w:rsid w:val="002A6352"/>
    <w:rsid w:val="002A6809"/>
    <w:rsid w:val="002A70BE"/>
    <w:rsid w:val="002A71A7"/>
    <w:rsid w:val="002A74A5"/>
    <w:rsid w:val="002B0647"/>
    <w:rsid w:val="002B0A58"/>
    <w:rsid w:val="002B2B89"/>
    <w:rsid w:val="002B5B01"/>
    <w:rsid w:val="002B6FF7"/>
    <w:rsid w:val="002C0DC3"/>
    <w:rsid w:val="002C190C"/>
    <w:rsid w:val="002C1E89"/>
    <w:rsid w:val="002C2803"/>
    <w:rsid w:val="002C2954"/>
    <w:rsid w:val="002C3B93"/>
    <w:rsid w:val="002C4F79"/>
    <w:rsid w:val="002C5252"/>
    <w:rsid w:val="002C6892"/>
    <w:rsid w:val="002C6905"/>
    <w:rsid w:val="002C6FA9"/>
    <w:rsid w:val="002C77D6"/>
    <w:rsid w:val="002C7E64"/>
    <w:rsid w:val="002C8CD4"/>
    <w:rsid w:val="002D2154"/>
    <w:rsid w:val="002D2DAA"/>
    <w:rsid w:val="002D47A7"/>
    <w:rsid w:val="002D4955"/>
    <w:rsid w:val="002D6BF7"/>
    <w:rsid w:val="002D70F3"/>
    <w:rsid w:val="002D78C3"/>
    <w:rsid w:val="002E0397"/>
    <w:rsid w:val="002E2256"/>
    <w:rsid w:val="002E3A9D"/>
    <w:rsid w:val="002E4082"/>
    <w:rsid w:val="002E4477"/>
    <w:rsid w:val="002E4BBC"/>
    <w:rsid w:val="002E58B6"/>
    <w:rsid w:val="002E5F50"/>
    <w:rsid w:val="002E66D4"/>
    <w:rsid w:val="002E6786"/>
    <w:rsid w:val="002E6F88"/>
    <w:rsid w:val="002F022C"/>
    <w:rsid w:val="002F1284"/>
    <w:rsid w:val="002F1AD3"/>
    <w:rsid w:val="002F208F"/>
    <w:rsid w:val="002F4BD9"/>
    <w:rsid w:val="002F6472"/>
    <w:rsid w:val="002F6A9A"/>
    <w:rsid w:val="002F7A9C"/>
    <w:rsid w:val="002F7C2B"/>
    <w:rsid w:val="003001E6"/>
    <w:rsid w:val="00302882"/>
    <w:rsid w:val="00302D22"/>
    <w:rsid w:val="0030695E"/>
    <w:rsid w:val="003074E4"/>
    <w:rsid w:val="003101AE"/>
    <w:rsid w:val="003114BC"/>
    <w:rsid w:val="0031157B"/>
    <w:rsid w:val="003118B9"/>
    <w:rsid w:val="00311DA5"/>
    <w:rsid w:val="003120B4"/>
    <w:rsid w:val="003159DB"/>
    <w:rsid w:val="00316EA8"/>
    <w:rsid w:val="0032129D"/>
    <w:rsid w:val="0032218A"/>
    <w:rsid w:val="0032291F"/>
    <w:rsid w:val="00322F28"/>
    <w:rsid w:val="00323110"/>
    <w:rsid w:val="00324928"/>
    <w:rsid w:val="003256DE"/>
    <w:rsid w:val="00325EA7"/>
    <w:rsid w:val="003270D1"/>
    <w:rsid w:val="00327FDB"/>
    <w:rsid w:val="003308CF"/>
    <w:rsid w:val="0033144F"/>
    <w:rsid w:val="00332785"/>
    <w:rsid w:val="00332D13"/>
    <w:rsid w:val="003338F2"/>
    <w:rsid w:val="003408C9"/>
    <w:rsid w:val="00340A30"/>
    <w:rsid w:val="00340BFA"/>
    <w:rsid w:val="0034254C"/>
    <w:rsid w:val="00342791"/>
    <w:rsid w:val="003427D6"/>
    <w:rsid w:val="00343724"/>
    <w:rsid w:val="003437E0"/>
    <w:rsid w:val="003437F6"/>
    <w:rsid w:val="00343CAF"/>
    <w:rsid w:val="0034427D"/>
    <w:rsid w:val="00345B23"/>
    <w:rsid w:val="003461D9"/>
    <w:rsid w:val="00347970"/>
    <w:rsid w:val="0035017A"/>
    <w:rsid w:val="003506A5"/>
    <w:rsid w:val="00350D08"/>
    <w:rsid w:val="00351515"/>
    <w:rsid w:val="00351536"/>
    <w:rsid w:val="00351D29"/>
    <w:rsid w:val="003524D8"/>
    <w:rsid w:val="003529BE"/>
    <w:rsid w:val="00353A4B"/>
    <w:rsid w:val="00353BD2"/>
    <w:rsid w:val="00353DDF"/>
    <w:rsid w:val="003550FE"/>
    <w:rsid w:val="003552D7"/>
    <w:rsid w:val="00357E5F"/>
    <w:rsid w:val="0036007B"/>
    <w:rsid w:val="0036061E"/>
    <w:rsid w:val="00360C38"/>
    <w:rsid w:val="0036362E"/>
    <w:rsid w:val="003639C9"/>
    <w:rsid w:val="00364303"/>
    <w:rsid w:val="00365D6E"/>
    <w:rsid w:val="00366CFE"/>
    <w:rsid w:val="003670F5"/>
    <w:rsid w:val="0037163E"/>
    <w:rsid w:val="0037271C"/>
    <w:rsid w:val="003730BC"/>
    <w:rsid w:val="00373120"/>
    <w:rsid w:val="0037366E"/>
    <w:rsid w:val="0037370A"/>
    <w:rsid w:val="003759A4"/>
    <w:rsid w:val="00377473"/>
    <w:rsid w:val="003774AE"/>
    <w:rsid w:val="0038007F"/>
    <w:rsid w:val="00381571"/>
    <w:rsid w:val="00382366"/>
    <w:rsid w:val="00382405"/>
    <w:rsid w:val="00385489"/>
    <w:rsid w:val="0038738D"/>
    <w:rsid w:val="003876F1"/>
    <w:rsid w:val="0038772C"/>
    <w:rsid w:val="003933CA"/>
    <w:rsid w:val="00393563"/>
    <w:rsid w:val="00394593"/>
    <w:rsid w:val="00395CE6"/>
    <w:rsid w:val="00396A0F"/>
    <w:rsid w:val="00396CB9"/>
    <w:rsid w:val="003A00BB"/>
    <w:rsid w:val="003A164A"/>
    <w:rsid w:val="003A27D3"/>
    <w:rsid w:val="003A386B"/>
    <w:rsid w:val="003A443F"/>
    <w:rsid w:val="003A590B"/>
    <w:rsid w:val="003A5C6C"/>
    <w:rsid w:val="003A6F4B"/>
    <w:rsid w:val="003A719E"/>
    <w:rsid w:val="003B07CC"/>
    <w:rsid w:val="003B10A4"/>
    <w:rsid w:val="003B1FED"/>
    <w:rsid w:val="003B2879"/>
    <w:rsid w:val="003B3653"/>
    <w:rsid w:val="003B3726"/>
    <w:rsid w:val="003B3A7D"/>
    <w:rsid w:val="003B4D5F"/>
    <w:rsid w:val="003B5C71"/>
    <w:rsid w:val="003B5F17"/>
    <w:rsid w:val="003B67CB"/>
    <w:rsid w:val="003C0096"/>
    <w:rsid w:val="003C0FDB"/>
    <w:rsid w:val="003C26D1"/>
    <w:rsid w:val="003C26D8"/>
    <w:rsid w:val="003C384A"/>
    <w:rsid w:val="003C4177"/>
    <w:rsid w:val="003C436A"/>
    <w:rsid w:val="003C70F1"/>
    <w:rsid w:val="003C7ED9"/>
    <w:rsid w:val="003C7FAE"/>
    <w:rsid w:val="003D1CC2"/>
    <w:rsid w:val="003D2634"/>
    <w:rsid w:val="003D2E77"/>
    <w:rsid w:val="003D393F"/>
    <w:rsid w:val="003D4695"/>
    <w:rsid w:val="003D4862"/>
    <w:rsid w:val="003D56C8"/>
    <w:rsid w:val="003D5CF3"/>
    <w:rsid w:val="003D7255"/>
    <w:rsid w:val="003D7997"/>
    <w:rsid w:val="003D7E69"/>
    <w:rsid w:val="003E19BA"/>
    <w:rsid w:val="003E1D09"/>
    <w:rsid w:val="003E2942"/>
    <w:rsid w:val="003E3271"/>
    <w:rsid w:val="003E32CC"/>
    <w:rsid w:val="003E3A3B"/>
    <w:rsid w:val="003E40DB"/>
    <w:rsid w:val="003E673A"/>
    <w:rsid w:val="003E7392"/>
    <w:rsid w:val="003E7728"/>
    <w:rsid w:val="003F0BF2"/>
    <w:rsid w:val="003F2F86"/>
    <w:rsid w:val="003F4071"/>
    <w:rsid w:val="003F4088"/>
    <w:rsid w:val="003F40C5"/>
    <w:rsid w:val="003F5316"/>
    <w:rsid w:val="003F6559"/>
    <w:rsid w:val="00400FA7"/>
    <w:rsid w:val="004014B7"/>
    <w:rsid w:val="00402723"/>
    <w:rsid w:val="004029AB"/>
    <w:rsid w:val="0040335A"/>
    <w:rsid w:val="00403C5B"/>
    <w:rsid w:val="004043FA"/>
    <w:rsid w:val="00404EE4"/>
    <w:rsid w:val="00404F08"/>
    <w:rsid w:val="00405803"/>
    <w:rsid w:val="004103E1"/>
    <w:rsid w:val="00410C42"/>
    <w:rsid w:val="00410E24"/>
    <w:rsid w:val="00413A58"/>
    <w:rsid w:val="00413B06"/>
    <w:rsid w:val="00415265"/>
    <w:rsid w:val="00416DA9"/>
    <w:rsid w:val="004176D3"/>
    <w:rsid w:val="00421FAD"/>
    <w:rsid w:val="004221F3"/>
    <w:rsid w:val="00422697"/>
    <w:rsid w:val="00424190"/>
    <w:rsid w:val="004257EB"/>
    <w:rsid w:val="0042594B"/>
    <w:rsid w:val="00426971"/>
    <w:rsid w:val="0042763D"/>
    <w:rsid w:val="004348CE"/>
    <w:rsid w:val="0043497E"/>
    <w:rsid w:val="00437796"/>
    <w:rsid w:val="00437916"/>
    <w:rsid w:val="00443B4C"/>
    <w:rsid w:val="0044542A"/>
    <w:rsid w:val="00445C84"/>
    <w:rsid w:val="0044644B"/>
    <w:rsid w:val="0045260D"/>
    <w:rsid w:val="00454FA3"/>
    <w:rsid w:val="0045569F"/>
    <w:rsid w:val="004557B7"/>
    <w:rsid w:val="00455AC1"/>
    <w:rsid w:val="0045699D"/>
    <w:rsid w:val="00461087"/>
    <w:rsid w:val="004618BE"/>
    <w:rsid w:val="00461E9B"/>
    <w:rsid w:val="00461FC9"/>
    <w:rsid w:val="004626DA"/>
    <w:rsid w:val="004645A2"/>
    <w:rsid w:val="0046502F"/>
    <w:rsid w:val="0046552D"/>
    <w:rsid w:val="00466DE9"/>
    <w:rsid w:val="00467303"/>
    <w:rsid w:val="004715FD"/>
    <w:rsid w:val="00471B20"/>
    <w:rsid w:val="004733F7"/>
    <w:rsid w:val="004735BA"/>
    <w:rsid w:val="00473BE3"/>
    <w:rsid w:val="0047585A"/>
    <w:rsid w:val="00475948"/>
    <w:rsid w:val="00476F5C"/>
    <w:rsid w:val="00480181"/>
    <w:rsid w:val="00481150"/>
    <w:rsid w:val="004819F0"/>
    <w:rsid w:val="00482540"/>
    <w:rsid w:val="00483690"/>
    <w:rsid w:val="004836E3"/>
    <w:rsid w:val="00485671"/>
    <w:rsid w:val="00485A09"/>
    <w:rsid w:val="004862EE"/>
    <w:rsid w:val="00487DE6"/>
    <w:rsid w:val="00491EC1"/>
    <w:rsid w:val="00492CD2"/>
    <w:rsid w:val="00492F41"/>
    <w:rsid w:val="00493FBB"/>
    <w:rsid w:val="004945FD"/>
    <w:rsid w:val="00494FC0"/>
    <w:rsid w:val="00495CBB"/>
    <w:rsid w:val="0049643F"/>
    <w:rsid w:val="00496C4F"/>
    <w:rsid w:val="0049707A"/>
    <w:rsid w:val="00497378"/>
    <w:rsid w:val="004A046A"/>
    <w:rsid w:val="004A0C13"/>
    <w:rsid w:val="004A0CF2"/>
    <w:rsid w:val="004A1C26"/>
    <w:rsid w:val="004A20BB"/>
    <w:rsid w:val="004A2BCF"/>
    <w:rsid w:val="004A4221"/>
    <w:rsid w:val="004A5E64"/>
    <w:rsid w:val="004A74A0"/>
    <w:rsid w:val="004A7BFE"/>
    <w:rsid w:val="004B06F4"/>
    <w:rsid w:val="004B0CF0"/>
    <w:rsid w:val="004B22EE"/>
    <w:rsid w:val="004B25EA"/>
    <w:rsid w:val="004B32ED"/>
    <w:rsid w:val="004B44AF"/>
    <w:rsid w:val="004B48F5"/>
    <w:rsid w:val="004B5401"/>
    <w:rsid w:val="004B590C"/>
    <w:rsid w:val="004B59B9"/>
    <w:rsid w:val="004B69BB"/>
    <w:rsid w:val="004C0721"/>
    <w:rsid w:val="004C1C1E"/>
    <w:rsid w:val="004C1EE7"/>
    <w:rsid w:val="004C274F"/>
    <w:rsid w:val="004C27A3"/>
    <w:rsid w:val="004C44EE"/>
    <w:rsid w:val="004C4FC2"/>
    <w:rsid w:val="004C5410"/>
    <w:rsid w:val="004C6149"/>
    <w:rsid w:val="004C6615"/>
    <w:rsid w:val="004C6F37"/>
    <w:rsid w:val="004C75B4"/>
    <w:rsid w:val="004D0DBA"/>
    <w:rsid w:val="004D21FB"/>
    <w:rsid w:val="004D29BA"/>
    <w:rsid w:val="004D2B0B"/>
    <w:rsid w:val="004D4785"/>
    <w:rsid w:val="004D5515"/>
    <w:rsid w:val="004D5D36"/>
    <w:rsid w:val="004D7595"/>
    <w:rsid w:val="004D780F"/>
    <w:rsid w:val="004E067B"/>
    <w:rsid w:val="004E09B4"/>
    <w:rsid w:val="004E0CFE"/>
    <w:rsid w:val="004E17DF"/>
    <w:rsid w:val="004E29DE"/>
    <w:rsid w:val="004E38D8"/>
    <w:rsid w:val="004E4450"/>
    <w:rsid w:val="004E4B15"/>
    <w:rsid w:val="004E5851"/>
    <w:rsid w:val="004E6798"/>
    <w:rsid w:val="004E700C"/>
    <w:rsid w:val="004E7764"/>
    <w:rsid w:val="004F09A3"/>
    <w:rsid w:val="004F111B"/>
    <w:rsid w:val="004F2615"/>
    <w:rsid w:val="004F37D5"/>
    <w:rsid w:val="004F58E3"/>
    <w:rsid w:val="004F60A9"/>
    <w:rsid w:val="004F7765"/>
    <w:rsid w:val="004F7A02"/>
    <w:rsid w:val="005002D7"/>
    <w:rsid w:val="00500DA0"/>
    <w:rsid w:val="00501FEC"/>
    <w:rsid w:val="00502683"/>
    <w:rsid w:val="00503F80"/>
    <w:rsid w:val="00504355"/>
    <w:rsid w:val="00504935"/>
    <w:rsid w:val="0050534D"/>
    <w:rsid w:val="005054AF"/>
    <w:rsid w:val="005054C5"/>
    <w:rsid w:val="00505E1C"/>
    <w:rsid w:val="00506B40"/>
    <w:rsid w:val="00506D21"/>
    <w:rsid w:val="00506E6E"/>
    <w:rsid w:val="00506ECF"/>
    <w:rsid w:val="00506FC6"/>
    <w:rsid w:val="0050721B"/>
    <w:rsid w:val="00507A7F"/>
    <w:rsid w:val="00507B63"/>
    <w:rsid w:val="00511089"/>
    <w:rsid w:val="00511B05"/>
    <w:rsid w:val="0051256D"/>
    <w:rsid w:val="00512ADA"/>
    <w:rsid w:val="00512CC1"/>
    <w:rsid w:val="0051309D"/>
    <w:rsid w:val="005139AE"/>
    <w:rsid w:val="00513D3B"/>
    <w:rsid w:val="0051466E"/>
    <w:rsid w:val="00514D8E"/>
    <w:rsid w:val="005151E7"/>
    <w:rsid w:val="0051562A"/>
    <w:rsid w:val="00515D05"/>
    <w:rsid w:val="0051623C"/>
    <w:rsid w:val="0051681A"/>
    <w:rsid w:val="00516FF4"/>
    <w:rsid w:val="005174BE"/>
    <w:rsid w:val="005177DA"/>
    <w:rsid w:val="00517AB6"/>
    <w:rsid w:val="005202CF"/>
    <w:rsid w:val="00520F6D"/>
    <w:rsid w:val="00521B2B"/>
    <w:rsid w:val="0052203E"/>
    <w:rsid w:val="0052283B"/>
    <w:rsid w:val="00523497"/>
    <w:rsid w:val="005244FE"/>
    <w:rsid w:val="00524930"/>
    <w:rsid w:val="00525566"/>
    <w:rsid w:val="00526827"/>
    <w:rsid w:val="00526A59"/>
    <w:rsid w:val="00530593"/>
    <w:rsid w:val="00530618"/>
    <w:rsid w:val="005320EC"/>
    <w:rsid w:val="00533432"/>
    <w:rsid w:val="005346AB"/>
    <w:rsid w:val="00534FA8"/>
    <w:rsid w:val="00535570"/>
    <w:rsid w:val="00537186"/>
    <w:rsid w:val="00541468"/>
    <w:rsid w:val="00541823"/>
    <w:rsid w:val="00542881"/>
    <w:rsid w:val="00543313"/>
    <w:rsid w:val="0054369E"/>
    <w:rsid w:val="00544C9E"/>
    <w:rsid w:val="00544E5E"/>
    <w:rsid w:val="00545A6C"/>
    <w:rsid w:val="005465DA"/>
    <w:rsid w:val="00547ADF"/>
    <w:rsid w:val="00547ED7"/>
    <w:rsid w:val="005509F6"/>
    <w:rsid w:val="00550D7E"/>
    <w:rsid w:val="00550FF3"/>
    <w:rsid w:val="005512F8"/>
    <w:rsid w:val="005512FE"/>
    <w:rsid w:val="005518DB"/>
    <w:rsid w:val="00552307"/>
    <w:rsid w:val="00554352"/>
    <w:rsid w:val="00554505"/>
    <w:rsid w:val="0055577F"/>
    <w:rsid w:val="00557534"/>
    <w:rsid w:val="00557719"/>
    <w:rsid w:val="00557C50"/>
    <w:rsid w:val="00560184"/>
    <w:rsid w:val="0056071F"/>
    <w:rsid w:val="00560A12"/>
    <w:rsid w:val="00561400"/>
    <w:rsid w:val="0056167D"/>
    <w:rsid w:val="0056167E"/>
    <w:rsid w:val="005622F2"/>
    <w:rsid w:val="005625F4"/>
    <w:rsid w:val="00563A6A"/>
    <w:rsid w:val="005643CE"/>
    <w:rsid w:val="00564724"/>
    <w:rsid w:val="00567957"/>
    <w:rsid w:val="00570E0A"/>
    <w:rsid w:val="005710FB"/>
    <w:rsid w:val="0057128D"/>
    <w:rsid w:val="00573AB3"/>
    <w:rsid w:val="00573ED1"/>
    <w:rsid w:val="00575B41"/>
    <w:rsid w:val="00577CD2"/>
    <w:rsid w:val="00580CDD"/>
    <w:rsid w:val="00581209"/>
    <w:rsid w:val="0058216A"/>
    <w:rsid w:val="00582303"/>
    <w:rsid w:val="00582487"/>
    <w:rsid w:val="00583709"/>
    <w:rsid w:val="00586FC2"/>
    <w:rsid w:val="005874BA"/>
    <w:rsid w:val="00587FFB"/>
    <w:rsid w:val="005903AC"/>
    <w:rsid w:val="00590C2F"/>
    <w:rsid w:val="00590CA1"/>
    <w:rsid w:val="00590EBE"/>
    <w:rsid w:val="005911F2"/>
    <w:rsid w:val="00591A01"/>
    <w:rsid w:val="00592691"/>
    <w:rsid w:val="0059395E"/>
    <w:rsid w:val="00593BF1"/>
    <w:rsid w:val="00593C3E"/>
    <w:rsid w:val="00593DDE"/>
    <w:rsid w:val="0059440A"/>
    <w:rsid w:val="005945B1"/>
    <w:rsid w:val="00595596"/>
    <w:rsid w:val="005974F0"/>
    <w:rsid w:val="005977B5"/>
    <w:rsid w:val="00597F8A"/>
    <w:rsid w:val="00597F97"/>
    <w:rsid w:val="005A1CE4"/>
    <w:rsid w:val="005A1DC6"/>
    <w:rsid w:val="005A216B"/>
    <w:rsid w:val="005A3064"/>
    <w:rsid w:val="005A30C0"/>
    <w:rsid w:val="005A31F0"/>
    <w:rsid w:val="005A4AE1"/>
    <w:rsid w:val="005A588A"/>
    <w:rsid w:val="005A5B8D"/>
    <w:rsid w:val="005A5F29"/>
    <w:rsid w:val="005A731E"/>
    <w:rsid w:val="005B1BF2"/>
    <w:rsid w:val="005B1FB2"/>
    <w:rsid w:val="005B4BF9"/>
    <w:rsid w:val="005B4D20"/>
    <w:rsid w:val="005B4E92"/>
    <w:rsid w:val="005B676B"/>
    <w:rsid w:val="005B6987"/>
    <w:rsid w:val="005B7F16"/>
    <w:rsid w:val="005C0A36"/>
    <w:rsid w:val="005C0BA8"/>
    <w:rsid w:val="005C110D"/>
    <w:rsid w:val="005C2B75"/>
    <w:rsid w:val="005C3C97"/>
    <w:rsid w:val="005C5B9A"/>
    <w:rsid w:val="005C67CB"/>
    <w:rsid w:val="005C756E"/>
    <w:rsid w:val="005D0553"/>
    <w:rsid w:val="005D0771"/>
    <w:rsid w:val="005D0FA4"/>
    <w:rsid w:val="005D1A8E"/>
    <w:rsid w:val="005D5FA3"/>
    <w:rsid w:val="005D6BEF"/>
    <w:rsid w:val="005E101E"/>
    <w:rsid w:val="005E18FA"/>
    <w:rsid w:val="005E2240"/>
    <w:rsid w:val="005E25EA"/>
    <w:rsid w:val="005E298C"/>
    <w:rsid w:val="005E4776"/>
    <w:rsid w:val="005E51D9"/>
    <w:rsid w:val="005E6450"/>
    <w:rsid w:val="005E6A9D"/>
    <w:rsid w:val="005E6DDC"/>
    <w:rsid w:val="005E6F39"/>
    <w:rsid w:val="005E7A16"/>
    <w:rsid w:val="005E7F75"/>
    <w:rsid w:val="005F1FCD"/>
    <w:rsid w:val="005F2982"/>
    <w:rsid w:val="005F2F61"/>
    <w:rsid w:val="005F3844"/>
    <w:rsid w:val="005F463C"/>
    <w:rsid w:val="005F61EC"/>
    <w:rsid w:val="005F6AF8"/>
    <w:rsid w:val="005F6D2C"/>
    <w:rsid w:val="005F724A"/>
    <w:rsid w:val="00600C5D"/>
    <w:rsid w:val="00601D1E"/>
    <w:rsid w:val="006029C7"/>
    <w:rsid w:val="00602BBE"/>
    <w:rsid w:val="00603A49"/>
    <w:rsid w:val="00603A5F"/>
    <w:rsid w:val="006049FD"/>
    <w:rsid w:val="006057B7"/>
    <w:rsid w:val="00605836"/>
    <w:rsid w:val="006064A3"/>
    <w:rsid w:val="00606CAF"/>
    <w:rsid w:val="0061031D"/>
    <w:rsid w:val="0061048E"/>
    <w:rsid w:val="0061101F"/>
    <w:rsid w:val="00611B2C"/>
    <w:rsid w:val="0061249A"/>
    <w:rsid w:val="0061350D"/>
    <w:rsid w:val="0061550C"/>
    <w:rsid w:val="00615C11"/>
    <w:rsid w:val="00617A52"/>
    <w:rsid w:val="006209FD"/>
    <w:rsid w:val="00620BA6"/>
    <w:rsid w:val="006217BF"/>
    <w:rsid w:val="006218DC"/>
    <w:rsid w:val="00622DD3"/>
    <w:rsid w:val="00624F46"/>
    <w:rsid w:val="0062651A"/>
    <w:rsid w:val="00627964"/>
    <w:rsid w:val="00630455"/>
    <w:rsid w:val="0063153E"/>
    <w:rsid w:val="006322C9"/>
    <w:rsid w:val="006332EC"/>
    <w:rsid w:val="00633583"/>
    <w:rsid w:val="0063468D"/>
    <w:rsid w:val="00634F2E"/>
    <w:rsid w:val="00635514"/>
    <w:rsid w:val="00635857"/>
    <w:rsid w:val="00635885"/>
    <w:rsid w:val="006363D9"/>
    <w:rsid w:val="00636534"/>
    <w:rsid w:val="006375FC"/>
    <w:rsid w:val="00637622"/>
    <w:rsid w:val="0064042E"/>
    <w:rsid w:val="00640DFB"/>
    <w:rsid w:val="0064159E"/>
    <w:rsid w:val="00641730"/>
    <w:rsid w:val="006449D0"/>
    <w:rsid w:val="006465FF"/>
    <w:rsid w:val="00646651"/>
    <w:rsid w:val="00647439"/>
    <w:rsid w:val="00647524"/>
    <w:rsid w:val="00647EC5"/>
    <w:rsid w:val="0065004E"/>
    <w:rsid w:val="006505AE"/>
    <w:rsid w:val="0065192B"/>
    <w:rsid w:val="0065253F"/>
    <w:rsid w:val="006526C3"/>
    <w:rsid w:val="00652CD2"/>
    <w:rsid w:val="00653B13"/>
    <w:rsid w:val="00654925"/>
    <w:rsid w:val="00655EE6"/>
    <w:rsid w:val="00656A6C"/>
    <w:rsid w:val="00660252"/>
    <w:rsid w:val="00660AD8"/>
    <w:rsid w:val="00661E54"/>
    <w:rsid w:val="00662F7C"/>
    <w:rsid w:val="0066335C"/>
    <w:rsid w:val="00663B79"/>
    <w:rsid w:val="00665890"/>
    <w:rsid w:val="00665C4B"/>
    <w:rsid w:val="00666280"/>
    <w:rsid w:val="00666C2D"/>
    <w:rsid w:val="00666DD2"/>
    <w:rsid w:val="00666E0F"/>
    <w:rsid w:val="00667483"/>
    <w:rsid w:val="00670392"/>
    <w:rsid w:val="006704B0"/>
    <w:rsid w:val="00670DB1"/>
    <w:rsid w:val="006715D9"/>
    <w:rsid w:val="00672CA6"/>
    <w:rsid w:val="00673C28"/>
    <w:rsid w:val="00673DF6"/>
    <w:rsid w:val="00673EDE"/>
    <w:rsid w:val="00674ECA"/>
    <w:rsid w:val="00675B3D"/>
    <w:rsid w:val="00677309"/>
    <w:rsid w:val="00677BDB"/>
    <w:rsid w:val="00677D77"/>
    <w:rsid w:val="00680B4F"/>
    <w:rsid w:val="006821D0"/>
    <w:rsid w:val="0068250D"/>
    <w:rsid w:val="006829E4"/>
    <w:rsid w:val="00684CA4"/>
    <w:rsid w:val="006857F0"/>
    <w:rsid w:val="00685A55"/>
    <w:rsid w:val="00687649"/>
    <w:rsid w:val="00687C41"/>
    <w:rsid w:val="00690F75"/>
    <w:rsid w:val="006912AB"/>
    <w:rsid w:val="006926B6"/>
    <w:rsid w:val="0069282C"/>
    <w:rsid w:val="006928ED"/>
    <w:rsid w:val="00692B66"/>
    <w:rsid w:val="00692D57"/>
    <w:rsid w:val="00694717"/>
    <w:rsid w:val="00696C44"/>
    <w:rsid w:val="00696DE9"/>
    <w:rsid w:val="0069727D"/>
    <w:rsid w:val="006A11CE"/>
    <w:rsid w:val="006A1C30"/>
    <w:rsid w:val="006A34DB"/>
    <w:rsid w:val="006A47AC"/>
    <w:rsid w:val="006A4D2B"/>
    <w:rsid w:val="006A5BE6"/>
    <w:rsid w:val="006A7CF8"/>
    <w:rsid w:val="006A7FD8"/>
    <w:rsid w:val="006B07E5"/>
    <w:rsid w:val="006B0E04"/>
    <w:rsid w:val="006B2854"/>
    <w:rsid w:val="006B288D"/>
    <w:rsid w:val="006B3719"/>
    <w:rsid w:val="006B381F"/>
    <w:rsid w:val="006B3E1C"/>
    <w:rsid w:val="006B4CB1"/>
    <w:rsid w:val="006B4F70"/>
    <w:rsid w:val="006B5140"/>
    <w:rsid w:val="006B55AD"/>
    <w:rsid w:val="006B73E8"/>
    <w:rsid w:val="006B7A70"/>
    <w:rsid w:val="006C17CF"/>
    <w:rsid w:val="006C25D8"/>
    <w:rsid w:val="006C2BAB"/>
    <w:rsid w:val="006C40E8"/>
    <w:rsid w:val="006C4C96"/>
    <w:rsid w:val="006C556C"/>
    <w:rsid w:val="006C5C31"/>
    <w:rsid w:val="006C71D5"/>
    <w:rsid w:val="006D1599"/>
    <w:rsid w:val="006D2373"/>
    <w:rsid w:val="006D2720"/>
    <w:rsid w:val="006D3CF8"/>
    <w:rsid w:val="006D4202"/>
    <w:rsid w:val="006D4B91"/>
    <w:rsid w:val="006D63A8"/>
    <w:rsid w:val="006D6790"/>
    <w:rsid w:val="006D7376"/>
    <w:rsid w:val="006D7693"/>
    <w:rsid w:val="006D7EE8"/>
    <w:rsid w:val="006E0556"/>
    <w:rsid w:val="006E2563"/>
    <w:rsid w:val="006E2893"/>
    <w:rsid w:val="006E3AA2"/>
    <w:rsid w:val="006E63DE"/>
    <w:rsid w:val="006E69BD"/>
    <w:rsid w:val="006F03CD"/>
    <w:rsid w:val="006F066D"/>
    <w:rsid w:val="006F3075"/>
    <w:rsid w:val="006F3941"/>
    <w:rsid w:val="006F3BB6"/>
    <w:rsid w:val="006F4923"/>
    <w:rsid w:val="006F4FF1"/>
    <w:rsid w:val="006F5479"/>
    <w:rsid w:val="006F598E"/>
    <w:rsid w:val="006F7469"/>
    <w:rsid w:val="006F7538"/>
    <w:rsid w:val="006F75D6"/>
    <w:rsid w:val="006F765C"/>
    <w:rsid w:val="006F7ACB"/>
    <w:rsid w:val="0070035C"/>
    <w:rsid w:val="007008F9"/>
    <w:rsid w:val="00700C54"/>
    <w:rsid w:val="007020D9"/>
    <w:rsid w:val="0070261E"/>
    <w:rsid w:val="00703117"/>
    <w:rsid w:val="007032CA"/>
    <w:rsid w:val="00703570"/>
    <w:rsid w:val="0070424D"/>
    <w:rsid w:val="007043A5"/>
    <w:rsid w:val="00704FED"/>
    <w:rsid w:val="007056A0"/>
    <w:rsid w:val="00707629"/>
    <w:rsid w:val="007077EA"/>
    <w:rsid w:val="00711A63"/>
    <w:rsid w:val="00712515"/>
    <w:rsid w:val="007128E4"/>
    <w:rsid w:val="00713920"/>
    <w:rsid w:val="00713EFD"/>
    <w:rsid w:val="00713FEB"/>
    <w:rsid w:val="007145F6"/>
    <w:rsid w:val="00714810"/>
    <w:rsid w:val="007152C3"/>
    <w:rsid w:val="007165A7"/>
    <w:rsid w:val="00720D5F"/>
    <w:rsid w:val="007223AC"/>
    <w:rsid w:val="0072547C"/>
    <w:rsid w:val="007255C5"/>
    <w:rsid w:val="0072680C"/>
    <w:rsid w:val="007269B2"/>
    <w:rsid w:val="00726B73"/>
    <w:rsid w:val="00726B7F"/>
    <w:rsid w:val="00726C35"/>
    <w:rsid w:val="007273AE"/>
    <w:rsid w:val="00727FB8"/>
    <w:rsid w:val="00730792"/>
    <w:rsid w:val="00734AB8"/>
    <w:rsid w:val="007361B5"/>
    <w:rsid w:val="007363E1"/>
    <w:rsid w:val="00736AC6"/>
    <w:rsid w:val="00737777"/>
    <w:rsid w:val="00737E39"/>
    <w:rsid w:val="0074017D"/>
    <w:rsid w:val="00740DC6"/>
    <w:rsid w:val="007412C4"/>
    <w:rsid w:val="007422D4"/>
    <w:rsid w:val="007424C5"/>
    <w:rsid w:val="007444E7"/>
    <w:rsid w:val="00744D2B"/>
    <w:rsid w:val="00744FA4"/>
    <w:rsid w:val="007451A7"/>
    <w:rsid w:val="007459F3"/>
    <w:rsid w:val="00746260"/>
    <w:rsid w:val="00747F33"/>
    <w:rsid w:val="0075054E"/>
    <w:rsid w:val="007513E5"/>
    <w:rsid w:val="00751B0C"/>
    <w:rsid w:val="00753545"/>
    <w:rsid w:val="007545B2"/>
    <w:rsid w:val="0075575A"/>
    <w:rsid w:val="007564AF"/>
    <w:rsid w:val="00756649"/>
    <w:rsid w:val="007609E2"/>
    <w:rsid w:val="007613C8"/>
    <w:rsid w:val="00761943"/>
    <w:rsid w:val="00762A4E"/>
    <w:rsid w:val="007631E5"/>
    <w:rsid w:val="0076492C"/>
    <w:rsid w:val="0076518E"/>
    <w:rsid w:val="0076584A"/>
    <w:rsid w:val="00765A52"/>
    <w:rsid w:val="007666FF"/>
    <w:rsid w:val="00766F55"/>
    <w:rsid w:val="00767473"/>
    <w:rsid w:val="00767B69"/>
    <w:rsid w:val="007735B6"/>
    <w:rsid w:val="00773CF7"/>
    <w:rsid w:val="0077407F"/>
    <w:rsid w:val="00775BE8"/>
    <w:rsid w:val="00777FFC"/>
    <w:rsid w:val="00780B81"/>
    <w:rsid w:val="007818AF"/>
    <w:rsid w:val="007834CD"/>
    <w:rsid w:val="0078353A"/>
    <w:rsid w:val="007836C5"/>
    <w:rsid w:val="00784AA0"/>
    <w:rsid w:val="00785C20"/>
    <w:rsid w:val="00787067"/>
    <w:rsid w:val="007871A5"/>
    <w:rsid w:val="0078726A"/>
    <w:rsid w:val="00787CCD"/>
    <w:rsid w:val="007900D6"/>
    <w:rsid w:val="00790148"/>
    <w:rsid w:val="00792CCC"/>
    <w:rsid w:val="00793700"/>
    <w:rsid w:val="007943C1"/>
    <w:rsid w:val="00794664"/>
    <w:rsid w:val="0079569B"/>
    <w:rsid w:val="00795B5B"/>
    <w:rsid w:val="00795D16"/>
    <w:rsid w:val="00796874"/>
    <w:rsid w:val="00796D7B"/>
    <w:rsid w:val="00796F2F"/>
    <w:rsid w:val="00796F3D"/>
    <w:rsid w:val="00797664"/>
    <w:rsid w:val="00797F59"/>
    <w:rsid w:val="007A06ED"/>
    <w:rsid w:val="007A1382"/>
    <w:rsid w:val="007A19AB"/>
    <w:rsid w:val="007A230C"/>
    <w:rsid w:val="007A3ABE"/>
    <w:rsid w:val="007A4220"/>
    <w:rsid w:val="007A435B"/>
    <w:rsid w:val="007A4A9F"/>
    <w:rsid w:val="007A5494"/>
    <w:rsid w:val="007A5736"/>
    <w:rsid w:val="007A7640"/>
    <w:rsid w:val="007B089B"/>
    <w:rsid w:val="007B0D3B"/>
    <w:rsid w:val="007B0E43"/>
    <w:rsid w:val="007B1A27"/>
    <w:rsid w:val="007B1C2B"/>
    <w:rsid w:val="007B34F1"/>
    <w:rsid w:val="007B4083"/>
    <w:rsid w:val="007B54D6"/>
    <w:rsid w:val="007B5875"/>
    <w:rsid w:val="007B58DC"/>
    <w:rsid w:val="007C0067"/>
    <w:rsid w:val="007C017E"/>
    <w:rsid w:val="007C0D39"/>
    <w:rsid w:val="007C169A"/>
    <w:rsid w:val="007C169F"/>
    <w:rsid w:val="007C1A77"/>
    <w:rsid w:val="007C2057"/>
    <w:rsid w:val="007C2E09"/>
    <w:rsid w:val="007C3AC3"/>
    <w:rsid w:val="007C45A0"/>
    <w:rsid w:val="007C46A6"/>
    <w:rsid w:val="007C49C8"/>
    <w:rsid w:val="007C6677"/>
    <w:rsid w:val="007C6C5F"/>
    <w:rsid w:val="007C74A2"/>
    <w:rsid w:val="007C786A"/>
    <w:rsid w:val="007C7F31"/>
    <w:rsid w:val="007D0D79"/>
    <w:rsid w:val="007D2006"/>
    <w:rsid w:val="007D2F0B"/>
    <w:rsid w:val="007D34C6"/>
    <w:rsid w:val="007D3EC3"/>
    <w:rsid w:val="007D4F88"/>
    <w:rsid w:val="007D579C"/>
    <w:rsid w:val="007D57DF"/>
    <w:rsid w:val="007D5B3E"/>
    <w:rsid w:val="007D5E80"/>
    <w:rsid w:val="007D6E0B"/>
    <w:rsid w:val="007E0313"/>
    <w:rsid w:val="007E0983"/>
    <w:rsid w:val="007E0AD0"/>
    <w:rsid w:val="007E0FE3"/>
    <w:rsid w:val="007E1128"/>
    <w:rsid w:val="007E3A2F"/>
    <w:rsid w:val="007E71C6"/>
    <w:rsid w:val="007E73B8"/>
    <w:rsid w:val="007E7912"/>
    <w:rsid w:val="007F0259"/>
    <w:rsid w:val="007F16DD"/>
    <w:rsid w:val="007F4247"/>
    <w:rsid w:val="007F4523"/>
    <w:rsid w:val="007F4E43"/>
    <w:rsid w:val="007F520F"/>
    <w:rsid w:val="007F525C"/>
    <w:rsid w:val="007F57CD"/>
    <w:rsid w:val="007F6375"/>
    <w:rsid w:val="007F6769"/>
    <w:rsid w:val="007F7449"/>
    <w:rsid w:val="008013AB"/>
    <w:rsid w:val="0080172A"/>
    <w:rsid w:val="008019DE"/>
    <w:rsid w:val="0080210A"/>
    <w:rsid w:val="00802CD3"/>
    <w:rsid w:val="00802D80"/>
    <w:rsid w:val="00802E6D"/>
    <w:rsid w:val="00810116"/>
    <w:rsid w:val="00810229"/>
    <w:rsid w:val="00811485"/>
    <w:rsid w:val="00812122"/>
    <w:rsid w:val="008122C1"/>
    <w:rsid w:val="00812844"/>
    <w:rsid w:val="00812B5E"/>
    <w:rsid w:val="008134EB"/>
    <w:rsid w:val="0081351B"/>
    <w:rsid w:val="008161BC"/>
    <w:rsid w:val="00816704"/>
    <w:rsid w:val="00816A3A"/>
    <w:rsid w:val="008172FE"/>
    <w:rsid w:val="0081735C"/>
    <w:rsid w:val="00817DFF"/>
    <w:rsid w:val="00817E6E"/>
    <w:rsid w:val="0082059D"/>
    <w:rsid w:val="00820DF5"/>
    <w:rsid w:val="00821C10"/>
    <w:rsid w:val="00822811"/>
    <w:rsid w:val="00822D55"/>
    <w:rsid w:val="00823C31"/>
    <w:rsid w:val="008246F8"/>
    <w:rsid w:val="00827DE4"/>
    <w:rsid w:val="008304F7"/>
    <w:rsid w:val="008305E2"/>
    <w:rsid w:val="00832E9F"/>
    <w:rsid w:val="008350A6"/>
    <w:rsid w:val="008359E8"/>
    <w:rsid w:val="00836E57"/>
    <w:rsid w:val="0084365B"/>
    <w:rsid w:val="00843BBC"/>
    <w:rsid w:val="00843FFE"/>
    <w:rsid w:val="008456B3"/>
    <w:rsid w:val="00845940"/>
    <w:rsid w:val="00845D38"/>
    <w:rsid w:val="00845FDC"/>
    <w:rsid w:val="008465CF"/>
    <w:rsid w:val="00846CBE"/>
    <w:rsid w:val="0085112A"/>
    <w:rsid w:val="00851A1F"/>
    <w:rsid w:val="00851C7C"/>
    <w:rsid w:val="0085226F"/>
    <w:rsid w:val="00853DDF"/>
    <w:rsid w:val="00855CC4"/>
    <w:rsid w:val="00856BD2"/>
    <w:rsid w:val="00856D2B"/>
    <w:rsid w:val="008617E3"/>
    <w:rsid w:val="008628E8"/>
    <w:rsid w:val="00862939"/>
    <w:rsid w:val="00862D36"/>
    <w:rsid w:val="00863451"/>
    <w:rsid w:val="00864B11"/>
    <w:rsid w:val="00864D82"/>
    <w:rsid w:val="00864DBD"/>
    <w:rsid w:val="008654A0"/>
    <w:rsid w:val="00865B41"/>
    <w:rsid w:val="00865F03"/>
    <w:rsid w:val="00867845"/>
    <w:rsid w:val="008678F9"/>
    <w:rsid w:val="0087025D"/>
    <w:rsid w:val="008729F8"/>
    <w:rsid w:val="00874434"/>
    <w:rsid w:val="008746A6"/>
    <w:rsid w:val="00875197"/>
    <w:rsid w:val="00875351"/>
    <w:rsid w:val="00875A41"/>
    <w:rsid w:val="0087674B"/>
    <w:rsid w:val="00876A4C"/>
    <w:rsid w:val="00876D9F"/>
    <w:rsid w:val="00881D54"/>
    <w:rsid w:val="00882DA5"/>
    <w:rsid w:val="00883D33"/>
    <w:rsid w:val="00884284"/>
    <w:rsid w:val="00884374"/>
    <w:rsid w:val="00884A91"/>
    <w:rsid w:val="008850EB"/>
    <w:rsid w:val="0088620B"/>
    <w:rsid w:val="008873B9"/>
    <w:rsid w:val="00887533"/>
    <w:rsid w:val="0088778D"/>
    <w:rsid w:val="00887BDA"/>
    <w:rsid w:val="00890D7A"/>
    <w:rsid w:val="00891A3C"/>
    <w:rsid w:val="00891EDE"/>
    <w:rsid w:val="0089274C"/>
    <w:rsid w:val="00892E39"/>
    <w:rsid w:val="00892F84"/>
    <w:rsid w:val="00893463"/>
    <w:rsid w:val="0089439D"/>
    <w:rsid w:val="00894C6F"/>
    <w:rsid w:val="00895342"/>
    <w:rsid w:val="0089599F"/>
    <w:rsid w:val="00895D5F"/>
    <w:rsid w:val="0089751F"/>
    <w:rsid w:val="00897543"/>
    <w:rsid w:val="008978EF"/>
    <w:rsid w:val="00897A42"/>
    <w:rsid w:val="00897ADF"/>
    <w:rsid w:val="008A371E"/>
    <w:rsid w:val="008A427D"/>
    <w:rsid w:val="008A548E"/>
    <w:rsid w:val="008A56EF"/>
    <w:rsid w:val="008A6520"/>
    <w:rsid w:val="008A73FC"/>
    <w:rsid w:val="008B063D"/>
    <w:rsid w:val="008B1E51"/>
    <w:rsid w:val="008B38A5"/>
    <w:rsid w:val="008B3A08"/>
    <w:rsid w:val="008B411F"/>
    <w:rsid w:val="008B4344"/>
    <w:rsid w:val="008B437D"/>
    <w:rsid w:val="008B6C6A"/>
    <w:rsid w:val="008B741A"/>
    <w:rsid w:val="008C0FF3"/>
    <w:rsid w:val="008C1240"/>
    <w:rsid w:val="008C2F03"/>
    <w:rsid w:val="008C46C7"/>
    <w:rsid w:val="008C5767"/>
    <w:rsid w:val="008C5F6E"/>
    <w:rsid w:val="008C6773"/>
    <w:rsid w:val="008C7982"/>
    <w:rsid w:val="008C7AAD"/>
    <w:rsid w:val="008C7E3C"/>
    <w:rsid w:val="008D1803"/>
    <w:rsid w:val="008D1CA7"/>
    <w:rsid w:val="008D27F9"/>
    <w:rsid w:val="008D3942"/>
    <w:rsid w:val="008D4546"/>
    <w:rsid w:val="008D5D01"/>
    <w:rsid w:val="008D5E74"/>
    <w:rsid w:val="008D678D"/>
    <w:rsid w:val="008D7761"/>
    <w:rsid w:val="008E08F8"/>
    <w:rsid w:val="008E1435"/>
    <w:rsid w:val="008E2315"/>
    <w:rsid w:val="008E2723"/>
    <w:rsid w:val="008E277C"/>
    <w:rsid w:val="008E2E65"/>
    <w:rsid w:val="008E4554"/>
    <w:rsid w:val="008E4812"/>
    <w:rsid w:val="008E5081"/>
    <w:rsid w:val="008E52A5"/>
    <w:rsid w:val="008E7F13"/>
    <w:rsid w:val="008E7F3D"/>
    <w:rsid w:val="008F0B1F"/>
    <w:rsid w:val="008F12D3"/>
    <w:rsid w:val="008F12F0"/>
    <w:rsid w:val="008F1403"/>
    <w:rsid w:val="008F2855"/>
    <w:rsid w:val="008F53F5"/>
    <w:rsid w:val="008F5D61"/>
    <w:rsid w:val="008F5D76"/>
    <w:rsid w:val="008F712E"/>
    <w:rsid w:val="0090011E"/>
    <w:rsid w:val="009007A1"/>
    <w:rsid w:val="00901839"/>
    <w:rsid w:val="00902185"/>
    <w:rsid w:val="009034EF"/>
    <w:rsid w:val="00903B74"/>
    <w:rsid w:val="00904888"/>
    <w:rsid w:val="00904BDA"/>
    <w:rsid w:val="0090533E"/>
    <w:rsid w:val="0090634F"/>
    <w:rsid w:val="00906F28"/>
    <w:rsid w:val="00910A63"/>
    <w:rsid w:val="00912235"/>
    <w:rsid w:val="009124E0"/>
    <w:rsid w:val="009131A3"/>
    <w:rsid w:val="00913EBF"/>
    <w:rsid w:val="00914253"/>
    <w:rsid w:val="0091481C"/>
    <w:rsid w:val="009149C6"/>
    <w:rsid w:val="009164C6"/>
    <w:rsid w:val="009175AF"/>
    <w:rsid w:val="00920338"/>
    <w:rsid w:val="00921190"/>
    <w:rsid w:val="009220EB"/>
    <w:rsid w:val="0092283D"/>
    <w:rsid w:val="00923FA2"/>
    <w:rsid w:val="0092625E"/>
    <w:rsid w:val="009304E5"/>
    <w:rsid w:val="00930A17"/>
    <w:rsid w:val="009310E5"/>
    <w:rsid w:val="0093299D"/>
    <w:rsid w:val="00933A58"/>
    <w:rsid w:val="00934E69"/>
    <w:rsid w:val="009351FF"/>
    <w:rsid w:val="00935259"/>
    <w:rsid w:val="00935448"/>
    <w:rsid w:val="00935E61"/>
    <w:rsid w:val="0094060B"/>
    <w:rsid w:val="00940812"/>
    <w:rsid w:val="0094308C"/>
    <w:rsid w:val="00944D2A"/>
    <w:rsid w:val="00945649"/>
    <w:rsid w:val="00946124"/>
    <w:rsid w:val="00952427"/>
    <w:rsid w:val="00954754"/>
    <w:rsid w:val="00954BF9"/>
    <w:rsid w:val="00954C74"/>
    <w:rsid w:val="00960443"/>
    <w:rsid w:val="00962CAC"/>
    <w:rsid w:val="00963814"/>
    <w:rsid w:val="00964406"/>
    <w:rsid w:val="009647C3"/>
    <w:rsid w:val="0096540F"/>
    <w:rsid w:val="00965C4E"/>
    <w:rsid w:val="00966A0C"/>
    <w:rsid w:val="00966D00"/>
    <w:rsid w:val="00967620"/>
    <w:rsid w:val="0097272F"/>
    <w:rsid w:val="00972B9D"/>
    <w:rsid w:val="00972DA3"/>
    <w:rsid w:val="00972FDB"/>
    <w:rsid w:val="009734AB"/>
    <w:rsid w:val="00974288"/>
    <w:rsid w:val="009742B6"/>
    <w:rsid w:val="00974323"/>
    <w:rsid w:val="0097463B"/>
    <w:rsid w:val="0097472E"/>
    <w:rsid w:val="00974C7D"/>
    <w:rsid w:val="009758C2"/>
    <w:rsid w:val="009760F6"/>
    <w:rsid w:val="00976749"/>
    <w:rsid w:val="0097708E"/>
    <w:rsid w:val="00977B14"/>
    <w:rsid w:val="00980D87"/>
    <w:rsid w:val="00981A30"/>
    <w:rsid w:val="0098256C"/>
    <w:rsid w:val="00982D20"/>
    <w:rsid w:val="00984B2C"/>
    <w:rsid w:val="009900D1"/>
    <w:rsid w:val="00991AA3"/>
    <w:rsid w:val="00993497"/>
    <w:rsid w:val="00994538"/>
    <w:rsid w:val="00995005"/>
    <w:rsid w:val="0099515C"/>
    <w:rsid w:val="009956E4"/>
    <w:rsid w:val="009962DD"/>
    <w:rsid w:val="00996D3E"/>
    <w:rsid w:val="0099777C"/>
    <w:rsid w:val="009A0B0B"/>
    <w:rsid w:val="009A1F26"/>
    <w:rsid w:val="009A2372"/>
    <w:rsid w:val="009A2703"/>
    <w:rsid w:val="009A2994"/>
    <w:rsid w:val="009A3131"/>
    <w:rsid w:val="009A5189"/>
    <w:rsid w:val="009A5205"/>
    <w:rsid w:val="009A6144"/>
    <w:rsid w:val="009A61CA"/>
    <w:rsid w:val="009A6C65"/>
    <w:rsid w:val="009A6FCB"/>
    <w:rsid w:val="009A7A54"/>
    <w:rsid w:val="009B06C9"/>
    <w:rsid w:val="009B17D7"/>
    <w:rsid w:val="009B25AB"/>
    <w:rsid w:val="009B3D4F"/>
    <w:rsid w:val="009B4033"/>
    <w:rsid w:val="009C0C75"/>
    <w:rsid w:val="009C17D5"/>
    <w:rsid w:val="009C1B79"/>
    <w:rsid w:val="009C3F16"/>
    <w:rsid w:val="009C465F"/>
    <w:rsid w:val="009C4683"/>
    <w:rsid w:val="009C5C36"/>
    <w:rsid w:val="009C6AD4"/>
    <w:rsid w:val="009C716F"/>
    <w:rsid w:val="009C7734"/>
    <w:rsid w:val="009D00D2"/>
    <w:rsid w:val="009D167D"/>
    <w:rsid w:val="009D1801"/>
    <w:rsid w:val="009D19DF"/>
    <w:rsid w:val="009D19FE"/>
    <w:rsid w:val="009D36CA"/>
    <w:rsid w:val="009D4A63"/>
    <w:rsid w:val="009D4F48"/>
    <w:rsid w:val="009D7985"/>
    <w:rsid w:val="009E0357"/>
    <w:rsid w:val="009E0C95"/>
    <w:rsid w:val="009E0D32"/>
    <w:rsid w:val="009E32A0"/>
    <w:rsid w:val="009E3ADA"/>
    <w:rsid w:val="009E4167"/>
    <w:rsid w:val="009E43E4"/>
    <w:rsid w:val="009E4460"/>
    <w:rsid w:val="009E4573"/>
    <w:rsid w:val="009E4950"/>
    <w:rsid w:val="009E5257"/>
    <w:rsid w:val="009E619B"/>
    <w:rsid w:val="009F07EA"/>
    <w:rsid w:val="009F0C30"/>
    <w:rsid w:val="009F0FF9"/>
    <w:rsid w:val="009F190D"/>
    <w:rsid w:val="009F2A13"/>
    <w:rsid w:val="009F3107"/>
    <w:rsid w:val="009F3958"/>
    <w:rsid w:val="009F3A58"/>
    <w:rsid w:val="009F5C8E"/>
    <w:rsid w:val="009F6A29"/>
    <w:rsid w:val="009F6A69"/>
    <w:rsid w:val="00A007BF"/>
    <w:rsid w:val="00A011A1"/>
    <w:rsid w:val="00A0139E"/>
    <w:rsid w:val="00A0151E"/>
    <w:rsid w:val="00A01758"/>
    <w:rsid w:val="00A04DE5"/>
    <w:rsid w:val="00A067BA"/>
    <w:rsid w:val="00A06EB8"/>
    <w:rsid w:val="00A071E4"/>
    <w:rsid w:val="00A07255"/>
    <w:rsid w:val="00A07D17"/>
    <w:rsid w:val="00A10D0F"/>
    <w:rsid w:val="00A10FAD"/>
    <w:rsid w:val="00A1100B"/>
    <w:rsid w:val="00A12E3C"/>
    <w:rsid w:val="00A12E6A"/>
    <w:rsid w:val="00A13805"/>
    <w:rsid w:val="00A1481C"/>
    <w:rsid w:val="00A150C5"/>
    <w:rsid w:val="00A15705"/>
    <w:rsid w:val="00A15786"/>
    <w:rsid w:val="00A15FCE"/>
    <w:rsid w:val="00A16CD0"/>
    <w:rsid w:val="00A20313"/>
    <w:rsid w:val="00A20432"/>
    <w:rsid w:val="00A22B67"/>
    <w:rsid w:val="00A2315C"/>
    <w:rsid w:val="00A24607"/>
    <w:rsid w:val="00A25FCB"/>
    <w:rsid w:val="00A26A30"/>
    <w:rsid w:val="00A26FEE"/>
    <w:rsid w:val="00A27C3C"/>
    <w:rsid w:val="00A33970"/>
    <w:rsid w:val="00A33A69"/>
    <w:rsid w:val="00A33FBE"/>
    <w:rsid w:val="00A3450E"/>
    <w:rsid w:val="00A351E9"/>
    <w:rsid w:val="00A35795"/>
    <w:rsid w:val="00A3584D"/>
    <w:rsid w:val="00A36948"/>
    <w:rsid w:val="00A36BA0"/>
    <w:rsid w:val="00A3773C"/>
    <w:rsid w:val="00A418FE"/>
    <w:rsid w:val="00A41C1E"/>
    <w:rsid w:val="00A420BF"/>
    <w:rsid w:val="00A434DB"/>
    <w:rsid w:val="00A434F4"/>
    <w:rsid w:val="00A44411"/>
    <w:rsid w:val="00A448B6"/>
    <w:rsid w:val="00A47A05"/>
    <w:rsid w:val="00A47C19"/>
    <w:rsid w:val="00A51852"/>
    <w:rsid w:val="00A5189F"/>
    <w:rsid w:val="00A52D12"/>
    <w:rsid w:val="00A532A4"/>
    <w:rsid w:val="00A534F1"/>
    <w:rsid w:val="00A557EC"/>
    <w:rsid w:val="00A571F9"/>
    <w:rsid w:val="00A57399"/>
    <w:rsid w:val="00A57B11"/>
    <w:rsid w:val="00A60B24"/>
    <w:rsid w:val="00A60E2D"/>
    <w:rsid w:val="00A61332"/>
    <w:rsid w:val="00A61348"/>
    <w:rsid w:val="00A6268B"/>
    <w:rsid w:val="00A62BAE"/>
    <w:rsid w:val="00A62D8F"/>
    <w:rsid w:val="00A630A0"/>
    <w:rsid w:val="00A631FA"/>
    <w:rsid w:val="00A634F9"/>
    <w:rsid w:val="00A63FFB"/>
    <w:rsid w:val="00A654CA"/>
    <w:rsid w:val="00A66663"/>
    <w:rsid w:val="00A7208C"/>
    <w:rsid w:val="00A72A4C"/>
    <w:rsid w:val="00A72E01"/>
    <w:rsid w:val="00A735ED"/>
    <w:rsid w:val="00A740B7"/>
    <w:rsid w:val="00A75154"/>
    <w:rsid w:val="00A76587"/>
    <w:rsid w:val="00A778FB"/>
    <w:rsid w:val="00A77EAA"/>
    <w:rsid w:val="00A80593"/>
    <w:rsid w:val="00A82A50"/>
    <w:rsid w:val="00A83216"/>
    <w:rsid w:val="00A83228"/>
    <w:rsid w:val="00A858E2"/>
    <w:rsid w:val="00A85A75"/>
    <w:rsid w:val="00A86692"/>
    <w:rsid w:val="00A871AF"/>
    <w:rsid w:val="00A8750B"/>
    <w:rsid w:val="00A87F59"/>
    <w:rsid w:val="00A9012A"/>
    <w:rsid w:val="00A906B7"/>
    <w:rsid w:val="00A92C85"/>
    <w:rsid w:val="00A94496"/>
    <w:rsid w:val="00A95D03"/>
    <w:rsid w:val="00A97254"/>
    <w:rsid w:val="00A97EB4"/>
    <w:rsid w:val="00AA09BE"/>
    <w:rsid w:val="00AA191D"/>
    <w:rsid w:val="00AA2422"/>
    <w:rsid w:val="00AA3996"/>
    <w:rsid w:val="00AA440E"/>
    <w:rsid w:val="00AA51B1"/>
    <w:rsid w:val="00AA5BE8"/>
    <w:rsid w:val="00AA5DEB"/>
    <w:rsid w:val="00AA5F3B"/>
    <w:rsid w:val="00AA61B3"/>
    <w:rsid w:val="00AA6E74"/>
    <w:rsid w:val="00AA7817"/>
    <w:rsid w:val="00AB0594"/>
    <w:rsid w:val="00AB0B74"/>
    <w:rsid w:val="00AB185F"/>
    <w:rsid w:val="00AB322F"/>
    <w:rsid w:val="00AB50C8"/>
    <w:rsid w:val="00AB6AFF"/>
    <w:rsid w:val="00AC05D4"/>
    <w:rsid w:val="00AC135A"/>
    <w:rsid w:val="00AC1ED9"/>
    <w:rsid w:val="00AC28BC"/>
    <w:rsid w:val="00AC2C95"/>
    <w:rsid w:val="00AC2DE0"/>
    <w:rsid w:val="00AC32AE"/>
    <w:rsid w:val="00AC34F3"/>
    <w:rsid w:val="00AC43D5"/>
    <w:rsid w:val="00AC50DB"/>
    <w:rsid w:val="00AC5792"/>
    <w:rsid w:val="00AC67C8"/>
    <w:rsid w:val="00AC6D3D"/>
    <w:rsid w:val="00AC7190"/>
    <w:rsid w:val="00AC7C12"/>
    <w:rsid w:val="00AC7C92"/>
    <w:rsid w:val="00AD08BB"/>
    <w:rsid w:val="00AD1997"/>
    <w:rsid w:val="00AD2879"/>
    <w:rsid w:val="00AD3993"/>
    <w:rsid w:val="00AD4C51"/>
    <w:rsid w:val="00AD4EAC"/>
    <w:rsid w:val="00AD58A4"/>
    <w:rsid w:val="00AD5CDE"/>
    <w:rsid w:val="00AE0F33"/>
    <w:rsid w:val="00AE1B38"/>
    <w:rsid w:val="00AE22BE"/>
    <w:rsid w:val="00AE2732"/>
    <w:rsid w:val="00AE30DB"/>
    <w:rsid w:val="00AE4C4C"/>
    <w:rsid w:val="00AE4DC3"/>
    <w:rsid w:val="00AE5576"/>
    <w:rsid w:val="00AE713E"/>
    <w:rsid w:val="00AE7942"/>
    <w:rsid w:val="00AE7E70"/>
    <w:rsid w:val="00AF058C"/>
    <w:rsid w:val="00AF235A"/>
    <w:rsid w:val="00AF29ED"/>
    <w:rsid w:val="00AF5019"/>
    <w:rsid w:val="00AF57BF"/>
    <w:rsid w:val="00AF5AC0"/>
    <w:rsid w:val="00AF6121"/>
    <w:rsid w:val="00AF68A8"/>
    <w:rsid w:val="00AF785F"/>
    <w:rsid w:val="00AF79E0"/>
    <w:rsid w:val="00AF7B5C"/>
    <w:rsid w:val="00B00280"/>
    <w:rsid w:val="00B0157C"/>
    <w:rsid w:val="00B01F0C"/>
    <w:rsid w:val="00B0326F"/>
    <w:rsid w:val="00B03360"/>
    <w:rsid w:val="00B04A0B"/>
    <w:rsid w:val="00B04AF8"/>
    <w:rsid w:val="00B06ED9"/>
    <w:rsid w:val="00B079C8"/>
    <w:rsid w:val="00B11B1F"/>
    <w:rsid w:val="00B12541"/>
    <w:rsid w:val="00B14AEC"/>
    <w:rsid w:val="00B14FF7"/>
    <w:rsid w:val="00B15CF4"/>
    <w:rsid w:val="00B174BB"/>
    <w:rsid w:val="00B201DE"/>
    <w:rsid w:val="00B20C77"/>
    <w:rsid w:val="00B21B65"/>
    <w:rsid w:val="00B222C4"/>
    <w:rsid w:val="00B22C0A"/>
    <w:rsid w:val="00B22D8C"/>
    <w:rsid w:val="00B22D9B"/>
    <w:rsid w:val="00B23170"/>
    <w:rsid w:val="00B23582"/>
    <w:rsid w:val="00B23964"/>
    <w:rsid w:val="00B23E63"/>
    <w:rsid w:val="00B25288"/>
    <w:rsid w:val="00B25ED9"/>
    <w:rsid w:val="00B26005"/>
    <w:rsid w:val="00B26B4F"/>
    <w:rsid w:val="00B277F4"/>
    <w:rsid w:val="00B2796C"/>
    <w:rsid w:val="00B308E6"/>
    <w:rsid w:val="00B30A2C"/>
    <w:rsid w:val="00B30C3F"/>
    <w:rsid w:val="00B30E0F"/>
    <w:rsid w:val="00B30FB4"/>
    <w:rsid w:val="00B3144D"/>
    <w:rsid w:val="00B32E43"/>
    <w:rsid w:val="00B32F5A"/>
    <w:rsid w:val="00B333A4"/>
    <w:rsid w:val="00B34B51"/>
    <w:rsid w:val="00B37FDC"/>
    <w:rsid w:val="00B41F4A"/>
    <w:rsid w:val="00B42B36"/>
    <w:rsid w:val="00B43448"/>
    <w:rsid w:val="00B449B1"/>
    <w:rsid w:val="00B44B70"/>
    <w:rsid w:val="00B46FE9"/>
    <w:rsid w:val="00B52279"/>
    <w:rsid w:val="00B536AD"/>
    <w:rsid w:val="00B549DC"/>
    <w:rsid w:val="00B5507C"/>
    <w:rsid w:val="00B55F15"/>
    <w:rsid w:val="00B610DF"/>
    <w:rsid w:val="00B61E6C"/>
    <w:rsid w:val="00B6201B"/>
    <w:rsid w:val="00B634E1"/>
    <w:rsid w:val="00B6423E"/>
    <w:rsid w:val="00B64302"/>
    <w:rsid w:val="00B64D3A"/>
    <w:rsid w:val="00B650BA"/>
    <w:rsid w:val="00B65149"/>
    <w:rsid w:val="00B65895"/>
    <w:rsid w:val="00B6648E"/>
    <w:rsid w:val="00B66799"/>
    <w:rsid w:val="00B676AC"/>
    <w:rsid w:val="00B679E7"/>
    <w:rsid w:val="00B7017E"/>
    <w:rsid w:val="00B709E7"/>
    <w:rsid w:val="00B715B2"/>
    <w:rsid w:val="00B72FC2"/>
    <w:rsid w:val="00B73F57"/>
    <w:rsid w:val="00B75E6B"/>
    <w:rsid w:val="00B76846"/>
    <w:rsid w:val="00B76C0C"/>
    <w:rsid w:val="00B801FE"/>
    <w:rsid w:val="00B817B3"/>
    <w:rsid w:val="00B827D7"/>
    <w:rsid w:val="00B8677B"/>
    <w:rsid w:val="00B87180"/>
    <w:rsid w:val="00B9195B"/>
    <w:rsid w:val="00B9284E"/>
    <w:rsid w:val="00B92FE9"/>
    <w:rsid w:val="00B9317C"/>
    <w:rsid w:val="00B93DA2"/>
    <w:rsid w:val="00B93EED"/>
    <w:rsid w:val="00B94221"/>
    <w:rsid w:val="00B9472F"/>
    <w:rsid w:val="00B95A48"/>
    <w:rsid w:val="00B95DBB"/>
    <w:rsid w:val="00B96408"/>
    <w:rsid w:val="00B96A57"/>
    <w:rsid w:val="00B96C9A"/>
    <w:rsid w:val="00B96D84"/>
    <w:rsid w:val="00B96F09"/>
    <w:rsid w:val="00BA01F9"/>
    <w:rsid w:val="00BA0704"/>
    <w:rsid w:val="00BA1177"/>
    <w:rsid w:val="00BA1553"/>
    <w:rsid w:val="00BA275A"/>
    <w:rsid w:val="00BA2D9F"/>
    <w:rsid w:val="00BA2E4D"/>
    <w:rsid w:val="00BA552A"/>
    <w:rsid w:val="00BA799E"/>
    <w:rsid w:val="00BA7A8A"/>
    <w:rsid w:val="00BA7E9B"/>
    <w:rsid w:val="00BB1222"/>
    <w:rsid w:val="00BB21CB"/>
    <w:rsid w:val="00BB2488"/>
    <w:rsid w:val="00BB26A4"/>
    <w:rsid w:val="00BB3866"/>
    <w:rsid w:val="00BB3D1A"/>
    <w:rsid w:val="00BB4A3C"/>
    <w:rsid w:val="00BB4B88"/>
    <w:rsid w:val="00BC0786"/>
    <w:rsid w:val="00BC0995"/>
    <w:rsid w:val="00BC29FA"/>
    <w:rsid w:val="00BC3B49"/>
    <w:rsid w:val="00BC49E6"/>
    <w:rsid w:val="00BC4CCA"/>
    <w:rsid w:val="00BC587D"/>
    <w:rsid w:val="00BC5F49"/>
    <w:rsid w:val="00BC5FD1"/>
    <w:rsid w:val="00BC6191"/>
    <w:rsid w:val="00BC75D0"/>
    <w:rsid w:val="00BC7BDB"/>
    <w:rsid w:val="00BC7E2E"/>
    <w:rsid w:val="00BD029A"/>
    <w:rsid w:val="00BD13D9"/>
    <w:rsid w:val="00BD2A07"/>
    <w:rsid w:val="00BD36DB"/>
    <w:rsid w:val="00BD55AD"/>
    <w:rsid w:val="00BD609F"/>
    <w:rsid w:val="00BD7C23"/>
    <w:rsid w:val="00BD7C30"/>
    <w:rsid w:val="00BE1C49"/>
    <w:rsid w:val="00BE1CD8"/>
    <w:rsid w:val="00BE2B0A"/>
    <w:rsid w:val="00BE3C94"/>
    <w:rsid w:val="00BE4E71"/>
    <w:rsid w:val="00BE5F84"/>
    <w:rsid w:val="00BE7C90"/>
    <w:rsid w:val="00BF0BC5"/>
    <w:rsid w:val="00BF2503"/>
    <w:rsid w:val="00BF3CE1"/>
    <w:rsid w:val="00BF3CF0"/>
    <w:rsid w:val="00BF402D"/>
    <w:rsid w:val="00BF41FD"/>
    <w:rsid w:val="00BF581B"/>
    <w:rsid w:val="00BF60D3"/>
    <w:rsid w:val="00BF6CD0"/>
    <w:rsid w:val="00BF773C"/>
    <w:rsid w:val="00C00B99"/>
    <w:rsid w:val="00C01690"/>
    <w:rsid w:val="00C0271C"/>
    <w:rsid w:val="00C02C69"/>
    <w:rsid w:val="00C02ED1"/>
    <w:rsid w:val="00C02FFC"/>
    <w:rsid w:val="00C0303E"/>
    <w:rsid w:val="00C039E9"/>
    <w:rsid w:val="00C03F13"/>
    <w:rsid w:val="00C04082"/>
    <w:rsid w:val="00C04699"/>
    <w:rsid w:val="00C0539D"/>
    <w:rsid w:val="00C06567"/>
    <w:rsid w:val="00C075B8"/>
    <w:rsid w:val="00C077E8"/>
    <w:rsid w:val="00C07EC7"/>
    <w:rsid w:val="00C10878"/>
    <w:rsid w:val="00C10910"/>
    <w:rsid w:val="00C111AB"/>
    <w:rsid w:val="00C1263D"/>
    <w:rsid w:val="00C128FD"/>
    <w:rsid w:val="00C15BD9"/>
    <w:rsid w:val="00C16B40"/>
    <w:rsid w:val="00C17447"/>
    <w:rsid w:val="00C20D96"/>
    <w:rsid w:val="00C211A4"/>
    <w:rsid w:val="00C21D17"/>
    <w:rsid w:val="00C22B9A"/>
    <w:rsid w:val="00C236D7"/>
    <w:rsid w:val="00C23DE2"/>
    <w:rsid w:val="00C23E15"/>
    <w:rsid w:val="00C24C37"/>
    <w:rsid w:val="00C256EB"/>
    <w:rsid w:val="00C26A2B"/>
    <w:rsid w:val="00C30991"/>
    <w:rsid w:val="00C30F93"/>
    <w:rsid w:val="00C317EA"/>
    <w:rsid w:val="00C31940"/>
    <w:rsid w:val="00C32564"/>
    <w:rsid w:val="00C32EA4"/>
    <w:rsid w:val="00C353B7"/>
    <w:rsid w:val="00C4006C"/>
    <w:rsid w:val="00C419FC"/>
    <w:rsid w:val="00C448CB"/>
    <w:rsid w:val="00C44974"/>
    <w:rsid w:val="00C45890"/>
    <w:rsid w:val="00C46EEB"/>
    <w:rsid w:val="00C50463"/>
    <w:rsid w:val="00C50DED"/>
    <w:rsid w:val="00C51DF0"/>
    <w:rsid w:val="00C53756"/>
    <w:rsid w:val="00C55048"/>
    <w:rsid w:val="00C56C21"/>
    <w:rsid w:val="00C57698"/>
    <w:rsid w:val="00C607E7"/>
    <w:rsid w:val="00C613AD"/>
    <w:rsid w:val="00C619DA"/>
    <w:rsid w:val="00C61B11"/>
    <w:rsid w:val="00C6264F"/>
    <w:rsid w:val="00C62CE6"/>
    <w:rsid w:val="00C63624"/>
    <w:rsid w:val="00C66408"/>
    <w:rsid w:val="00C66FF3"/>
    <w:rsid w:val="00C671C2"/>
    <w:rsid w:val="00C67639"/>
    <w:rsid w:val="00C677C0"/>
    <w:rsid w:val="00C70343"/>
    <w:rsid w:val="00C703A5"/>
    <w:rsid w:val="00C7546E"/>
    <w:rsid w:val="00C77A74"/>
    <w:rsid w:val="00C77F47"/>
    <w:rsid w:val="00C82E87"/>
    <w:rsid w:val="00C836D4"/>
    <w:rsid w:val="00C84383"/>
    <w:rsid w:val="00C843EB"/>
    <w:rsid w:val="00C847B8"/>
    <w:rsid w:val="00C84CCF"/>
    <w:rsid w:val="00C87573"/>
    <w:rsid w:val="00C94F9A"/>
    <w:rsid w:val="00C9514A"/>
    <w:rsid w:val="00C95E32"/>
    <w:rsid w:val="00C96096"/>
    <w:rsid w:val="00C96B36"/>
    <w:rsid w:val="00C974F6"/>
    <w:rsid w:val="00CA1215"/>
    <w:rsid w:val="00CA280C"/>
    <w:rsid w:val="00CA36EE"/>
    <w:rsid w:val="00CA37A5"/>
    <w:rsid w:val="00CA49A3"/>
    <w:rsid w:val="00CA49DF"/>
    <w:rsid w:val="00CA5C32"/>
    <w:rsid w:val="00CA6D81"/>
    <w:rsid w:val="00CA762E"/>
    <w:rsid w:val="00CA78E8"/>
    <w:rsid w:val="00CB0526"/>
    <w:rsid w:val="00CB0FB3"/>
    <w:rsid w:val="00CB22C7"/>
    <w:rsid w:val="00CB2699"/>
    <w:rsid w:val="00CB2990"/>
    <w:rsid w:val="00CB2F43"/>
    <w:rsid w:val="00CB527F"/>
    <w:rsid w:val="00CB555F"/>
    <w:rsid w:val="00CB5BEA"/>
    <w:rsid w:val="00CB6F12"/>
    <w:rsid w:val="00CB7415"/>
    <w:rsid w:val="00CB7CCC"/>
    <w:rsid w:val="00CB7D06"/>
    <w:rsid w:val="00CC0D6A"/>
    <w:rsid w:val="00CC0D92"/>
    <w:rsid w:val="00CC1C11"/>
    <w:rsid w:val="00CC1D3E"/>
    <w:rsid w:val="00CC473C"/>
    <w:rsid w:val="00CC61E5"/>
    <w:rsid w:val="00CC66A6"/>
    <w:rsid w:val="00CC6BF0"/>
    <w:rsid w:val="00CD0BB6"/>
    <w:rsid w:val="00CD0F55"/>
    <w:rsid w:val="00CD1291"/>
    <w:rsid w:val="00CD276C"/>
    <w:rsid w:val="00CD292D"/>
    <w:rsid w:val="00CD3ADA"/>
    <w:rsid w:val="00CD6548"/>
    <w:rsid w:val="00CD6E77"/>
    <w:rsid w:val="00CD7873"/>
    <w:rsid w:val="00CD7AB0"/>
    <w:rsid w:val="00CE03ED"/>
    <w:rsid w:val="00CE24B2"/>
    <w:rsid w:val="00CE2A18"/>
    <w:rsid w:val="00CE3F1F"/>
    <w:rsid w:val="00CE402F"/>
    <w:rsid w:val="00CE4DC7"/>
    <w:rsid w:val="00CE51D8"/>
    <w:rsid w:val="00CE5F80"/>
    <w:rsid w:val="00CE7C32"/>
    <w:rsid w:val="00CE7CD1"/>
    <w:rsid w:val="00CE7D9C"/>
    <w:rsid w:val="00CF01DC"/>
    <w:rsid w:val="00CF198C"/>
    <w:rsid w:val="00CF1F0A"/>
    <w:rsid w:val="00CF2A0F"/>
    <w:rsid w:val="00CF426B"/>
    <w:rsid w:val="00CF492B"/>
    <w:rsid w:val="00CF577E"/>
    <w:rsid w:val="00CF6FF5"/>
    <w:rsid w:val="00CF744C"/>
    <w:rsid w:val="00CF7EE1"/>
    <w:rsid w:val="00D00405"/>
    <w:rsid w:val="00D00986"/>
    <w:rsid w:val="00D00BC5"/>
    <w:rsid w:val="00D00E73"/>
    <w:rsid w:val="00D01021"/>
    <w:rsid w:val="00D01346"/>
    <w:rsid w:val="00D02373"/>
    <w:rsid w:val="00D03335"/>
    <w:rsid w:val="00D03378"/>
    <w:rsid w:val="00D03D1F"/>
    <w:rsid w:val="00D0502A"/>
    <w:rsid w:val="00D070C7"/>
    <w:rsid w:val="00D071A1"/>
    <w:rsid w:val="00D07358"/>
    <w:rsid w:val="00D07773"/>
    <w:rsid w:val="00D07C0A"/>
    <w:rsid w:val="00D07C2E"/>
    <w:rsid w:val="00D07F81"/>
    <w:rsid w:val="00D11586"/>
    <w:rsid w:val="00D131F1"/>
    <w:rsid w:val="00D136E2"/>
    <w:rsid w:val="00D14013"/>
    <w:rsid w:val="00D147F9"/>
    <w:rsid w:val="00D15F93"/>
    <w:rsid w:val="00D17722"/>
    <w:rsid w:val="00D21859"/>
    <w:rsid w:val="00D21DC2"/>
    <w:rsid w:val="00D22070"/>
    <w:rsid w:val="00D232E1"/>
    <w:rsid w:val="00D23BDB"/>
    <w:rsid w:val="00D240BF"/>
    <w:rsid w:val="00D243D1"/>
    <w:rsid w:val="00D2502B"/>
    <w:rsid w:val="00D258A6"/>
    <w:rsid w:val="00D27A5A"/>
    <w:rsid w:val="00D300B1"/>
    <w:rsid w:val="00D30966"/>
    <w:rsid w:val="00D314BE"/>
    <w:rsid w:val="00D315E9"/>
    <w:rsid w:val="00D32D9E"/>
    <w:rsid w:val="00D32E23"/>
    <w:rsid w:val="00D33527"/>
    <w:rsid w:val="00D33B54"/>
    <w:rsid w:val="00D33FFE"/>
    <w:rsid w:val="00D35553"/>
    <w:rsid w:val="00D37A91"/>
    <w:rsid w:val="00D40700"/>
    <w:rsid w:val="00D42479"/>
    <w:rsid w:val="00D425D5"/>
    <w:rsid w:val="00D4286C"/>
    <w:rsid w:val="00D432AE"/>
    <w:rsid w:val="00D43443"/>
    <w:rsid w:val="00D44F74"/>
    <w:rsid w:val="00D45713"/>
    <w:rsid w:val="00D47DC2"/>
    <w:rsid w:val="00D50672"/>
    <w:rsid w:val="00D51566"/>
    <w:rsid w:val="00D51B7E"/>
    <w:rsid w:val="00D51D8C"/>
    <w:rsid w:val="00D52C80"/>
    <w:rsid w:val="00D53506"/>
    <w:rsid w:val="00D54074"/>
    <w:rsid w:val="00D54EDD"/>
    <w:rsid w:val="00D559EA"/>
    <w:rsid w:val="00D567FB"/>
    <w:rsid w:val="00D56ADE"/>
    <w:rsid w:val="00D6056D"/>
    <w:rsid w:val="00D60ACA"/>
    <w:rsid w:val="00D6106C"/>
    <w:rsid w:val="00D61350"/>
    <w:rsid w:val="00D61B81"/>
    <w:rsid w:val="00D61E6C"/>
    <w:rsid w:val="00D6309D"/>
    <w:rsid w:val="00D6350F"/>
    <w:rsid w:val="00D64171"/>
    <w:rsid w:val="00D659BC"/>
    <w:rsid w:val="00D679F5"/>
    <w:rsid w:val="00D67D30"/>
    <w:rsid w:val="00D70576"/>
    <w:rsid w:val="00D7293B"/>
    <w:rsid w:val="00D72F12"/>
    <w:rsid w:val="00D75158"/>
    <w:rsid w:val="00D75F8A"/>
    <w:rsid w:val="00D7648D"/>
    <w:rsid w:val="00D7686C"/>
    <w:rsid w:val="00D777FE"/>
    <w:rsid w:val="00D77DE8"/>
    <w:rsid w:val="00D82168"/>
    <w:rsid w:val="00D82895"/>
    <w:rsid w:val="00D829FF"/>
    <w:rsid w:val="00D84FA2"/>
    <w:rsid w:val="00D854F0"/>
    <w:rsid w:val="00D85826"/>
    <w:rsid w:val="00D87522"/>
    <w:rsid w:val="00D90551"/>
    <w:rsid w:val="00D90608"/>
    <w:rsid w:val="00D91083"/>
    <w:rsid w:val="00D910DC"/>
    <w:rsid w:val="00D917F9"/>
    <w:rsid w:val="00D92046"/>
    <w:rsid w:val="00D92314"/>
    <w:rsid w:val="00D92D6F"/>
    <w:rsid w:val="00D957DB"/>
    <w:rsid w:val="00D9601D"/>
    <w:rsid w:val="00D96F3F"/>
    <w:rsid w:val="00D97A54"/>
    <w:rsid w:val="00DA02F4"/>
    <w:rsid w:val="00DA151A"/>
    <w:rsid w:val="00DA4251"/>
    <w:rsid w:val="00DA4746"/>
    <w:rsid w:val="00DA5410"/>
    <w:rsid w:val="00DA5A70"/>
    <w:rsid w:val="00DA5FE4"/>
    <w:rsid w:val="00DA6152"/>
    <w:rsid w:val="00DA6D0C"/>
    <w:rsid w:val="00DB3028"/>
    <w:rsid w:val="00DB5DD7"/>
    <w:rsid w:val="00DB69EC"/>
    <w:rsid w:val="00DB6F5B"/>
    <w:rsid w:val="00DB7724"/>
    <w:rsid w:val="00DB7B83"/>
    <w:rsid w:val="00DB7D9A"/>
    <w:rsid w:val="00DC208C"/>
    <w:rsid w:val="00DC28DC"/>
    <w:rsid w:val="00DC4D83"/>
    <w:rsid w:val="00DC4E8A"/>
    <w:rsid w:val="00DC6A81"/>
    <w:rsid w:val="00DC7630"/>
    <w:rsid w:val="00DC778A"/>
    <w:rsid w:val="00DC7E32"/>
    <w:rsid w:val="00DD0A2F"/>
    <w:rsid w:val="00DD15A8"/>
    <w:rsid w:val="00DD1EFC"/>
    <w:rsid w:val="00DD3766"/>
    <w:rsid w:val="00DD3902"/>
    <w:rsid w:val="00DD461B"/>
    <w:rsid w:val="00DD4B84"/>
    <w:rsid w:val="00DD4DEA"/>
    <w:rsid w:val="00DD5A07"/>
    <w:rsid w:val="00DD7246"/>
    <w:rsid w:val="00DD770D"/>
    <w:rsid w:val="00DE0067"/>
    <w:rsid w:val="00DE0C59"/>
    <w:rsid w:val="00DE16B7"/>
    <w:rsid w:val="00DE1AA7"/>
    <w:rsid w:val="00DE20AA"/>
    <w:rsid w:val="00DE22FF"/>
    <w:rsid w:val="00DE29D6"/>
    <w:rsid w:val="00DE2E31"/>
    <w:rsid w:val="00DE323B"/>
    <w:rsid w:val="00DE48BE"/>
    <w:rsid w:val="00DE5CAB"/>
    <w:rsid w:val="00DE613A"/>
    <w:rsid w:val="00DE7022"/>
    <w:rsid w:val="00DF03C9"/>
    <w:rsid w:val="00DF12D8"/>
    <w:rsid w:val="00DF4237"/>
    <w:rsid w:val="00DF5C58"/>
    <w:rsid w:val="00DF64C0"/>
    <w:rsid w:val="00DF6EE5"/>
    <w:rsid w:val="00DF7157"/>
    <w:rsid w:val="00DF795B"/>
    <w:rsid w:val="00DF7D75"/>
    <w:rsid w:val="00E014CB"/>
    <w:rsid w:val="00E01534"/>
    <w:rsid w:val="00E02420"/>
    <w:rsid w:val="00E024A1"/>
    <w:rsid w:val="00E034F7"/>
    <w:rsid w:val="00E0426C"/>
    <w:rsid w:val="00E04EA5"/>
    <w:rsid w:val="00E05A5E"/>
    <w:rsid w:val="00E05C6E"/>
    <w:rsid w:val="00E0713B"/>
    <w:rsid w:val="00E07323"/>
    <w:rsid w:val="00E077C5"/>
    <w:rsid w:val="00E103F5"/>
    <w:rsid w:val="00E10910"/>
    <w:rsid w:val="00E1096D"/>
    <w:rsid w:val="00E12210"/>
    <w:rsid w:val="00E14715"/>
    <w:rsid w:val="00E14A56"/>
    <w:rsid w:val="00E15DAB"/>
    <w:rsid w:val="00E167F8"/>
    <w:rsid w:val="00E2004F"/>
    <w:rsid w:val="00E20173"/>
    <w:rsid w:val="00E208FF"/>
    <w:rsid w:val="00E20FEF"/>
    <w:rsid w:val="00E21B88"/>
    <w:rsid w:val="00E22C38"/>
    <w:rsid w:val="00E22D17"/>
    <w:rsid w:val="00E22FE3"/>
    <w:rsid w:val="00E23A3F"/>
    <w:rsid w:val="00E23FC3"/>
    <w:rsid w:val="00E24EF5"/>
    <w:rsid w:val="00E254E2"/>
    <w:rsid w:val="00E255E5"/>
    <w:rsid w:val="00E25BC5"/>
    <w:rsid w:val="00E2622C"/>
    <w:rsid w:val="00E2732E"/>
    <w:rsid w:val="00E275C9"/>
    <w:rsid w:val="00E27864"/>
    <w:rsid w:val="00E27EF3"/>
    <w:rsid w:val="00E3016A"/>
    <w:rsid w:val="00E30E53"/>
    <w:rsid w:val="00E30FEC"/>
    <w:rsid w:val="00E3134C"/>
    <w:rsid w:val="00E321E6"/>
    <w:rsid w:val="00E322A9"/>
    <w:rsid w:val="00E34236"/>
    <w:rsid w:val="00E35434"/>
    <w:rsid w:val="00E35E7C"/>
    <w:rsid w:val="00E36952"/>
    <w:rsid w:val="00E3731E"/>
    <w:rsid w:val="00E4042F"/>
    <w:rsid w:val="00E41591"/>
    <w:rsid w:val="00E43B00"/>
    <w:rsid w:val="00E4418F"/>
    <w:rsid w:val="00E45BC5"/>
    <w:rsid w:val="00E46972"/>
    <w:rsid w:val="00E4786C"/>
    <w:rsid w:val="00E511F4"/>
    <w:rsid w:val="00E519A1"/>
    <w:rsid w:val="00E51D20"/>
    <w:rsid w:val="00E53093"/>
    <w:rsid w:val="00E54511"/>
    <w:rsid w:val="00E550D8"/>
    <w:rsid w:val="00E555E6"/>
    <w:rsid w:val="00E557F6"/>
    <w:rsid w:val="00E5617E"/>
    <w:rsid w:val="00E565C5"/>
    <w:rsid w:val="00E56649"/>
    <w:rsid w:val="00E568EF"/>
    <w:rsid w:val="00E56D76"/>
    <w:rsid w:val="00E575FC"/>
    <w:rsid w:val="00E601F2"/>
    <w:rsid w:val="00E60921"/>
    <w:rsid w:val="00E60C65"/>
    <w:rsid w:val="00E633DA"/>
    <w:rsid w:val="00E64869"/>
    <w:rsid w:val="00E64D46"/>
    <w:rsid w:val="00E65274"/>
    <w:rsid w:val="00E6530E"/>
    <w:rsid w:val="00E65FD7"/>
    <w:rsid w:val="00E660E3"/>
    <w:rsid w:val="00E67B30"/>
    <w:rsid w:val="00E67DAB"/>
    <w:rsid w:val="00E70D7E"/>
    <w:rsid w:val="00E71CFB"/>
    <w:rsid w:val="00E73DB2"/>
    <w:rsid w:val="00E750D1"/>
    <w:rsid w:val="00E77F5E"/>
    <w:rsid w:val="00E80F00"/>
    <w:rsid w:val="00E812CC"/>
    <w:rsid w:val="00E8302C"/>
    <w:rsid w:val="00E8411D"/>
    <w:rsid w:val="00E843AC"/>
    <w:rsid w:val="00E8485E"/>
    <w:rsid w:val="00E860FF"/>
    <w:rsid w:val="00E865F9"/>
    <w:rsid w:val="00E8758D"/>
    <w:rsid w:val="00E92261"/>
    <w:rsid w:val="00E92E0D"/>
    <w:rsid w:val="00E936D4"/>
    <w:rsid w:val="00E936E7"/>
    <w:rsid w:val="00E93E25"/>
    <w:rsid w:val="00E94BF9"/>
    <w:rsid w:val="00E959A1"/>
    <w:rsid w:val="00EA06C4"/>
    <w:rsid w:val="00EA19E8"/>
    <w:rsid w:val="00EA31AC"/>
    <w:rsid w:val="00EA3914"/>
    <w:rsid w:val="00EA514C"/>
    <w:rsid w:val="00EA5681"/>
    <w:rsid w:val="00EA5DE4"/>
    <w:rsid w:val="00EA6C88"/>
    <w:rsid w:val="00EA71AD"/>
    <w:rsid w:val="00EA7549"/>
    <w:rsid w:val="00EA7D53"/>
    <w:rsid w:val="00EB3218"/>
    <w:rsid w:val="00EB4AF5"/>
    <w:rsid w:val="00EB5217"/>
    <w:rsid w:val="00EB7599"/>
    <w:rsid w:val="00EB77B7"/>
    <w:rsid w:val="00EB780E"/>
    <w:rsid w:val="00EB7A61"/>
    <w:rsid w:val="00EC0010"/>
    <w:rsid w:val="00EC0CD2"/>
    <w:rsid w:val="00EC13EF"/>
    <w:rsid w:val="00EC14AB"/>
    <w:rsid w:val="00EC3ECF"/>
    <w:rsid w:val="00EC490B"/>
    <w:rsid w:val="00EC55BF"/>
    <w:rsid w:val="00EC560C"/>
    <w:rsid w:val="00EC6BD5"/>
    <w:rsid w:val="00EC7F69"/>
    <w:rsid w:val="00ED1B08"/>
    <w:rsid w:val="00ED2BBF"/>
    <w:rsid w:val="00ED3F49"/>
    <w:rsid w:val="00ED40D9"/>
    <w:rsid w:val="00ED4997"/>
    <w:rsid w:val="00ED6D3F"/>
    <w:rsid w:val="00ED73FF"/>
    <w:rsid w:val="00EE0FED"/>
    <w:rsid w:val="00EE19FE"/>
    <w:rsid w:val="00EE38A8"/>
    <w:rsid w:val="00EE5AB9"/>
    <w:rsid w:val="00EE5BB2"/>
    <w:rsid w:val="00EE666D"/>
    <w:rsid w:val="00EF2374"/>
    <w:rsid w:val="00EF3683"/>
    <w:rsid w:val="00EF38F6"/>
    <w:rsid w:val="00EF54CF"/>
    <w:rsid w:val="00EF5879"/>
    <w:rsid w:val="00EF5D34"/>
    <w:rsid w:val="00EF62CF"/>
    <w:rsid w:val="00EF6436"/>
    <w:rsid w:val="00EF7111"/>
    <w:rsid w:val="00EF7D3D"/>
    <w:rsid w:val="00F0107E"/>
    <w:rsid w:val="00F010F8"/>
    <w:rsid w:val="00F011B5"/>
    <w:rsid w:val="00F019DB"/>
    <w:rsid w:val="00F01D84"/>
    <w:rsid w:val="00F02412"/>
    <w:rsid w:val="00F02AD7"/>
    <w:rsid w:val="00F02B17"/>
    <w:rsid w:val="00F02B1A"/>
    <w:rsid w:val="00F02D13"/>
    <w:rsid w:val="00F0322C"/>
    <w:rsid w:val="00F037DB"/>
    <w:rsid w:val="00F0402B"/>
    <w:rsid w:val="00F0662C"/>
    <w:rsid w:val="00F071BB"/>
    <w:rsid w:val="00F07715"/>
    <w:rsid w:val="00F13281"/>
    <w:rsid w:val="00F138B3"/>
    <w:rsid w:val="00F14E9E"/>
    <w:rsid w:val="00F1606B"/>
    <w:rsid w:val="00F16595"/>
    <w:rsid w:val="00F173E6"/>
    <w:rsid w:val="00F17C8F"/>
    <w:rsid w:val="00F202D8"/>
    <w:rsid w:val="00F20AFE"/>
    <w:rsid w:val="00F224ED"/>
    <w:rsid w:val="00F23514"/>
    <w:rsid w:val="00F2358E"/>
    <w:rsid w:val="00F237B2"/>
    <w:rsid w:val="00F23D82"/>
    <w:rsid w:val="00F24143"/>
    <w:rsid w:val="00F257F8"/>
    <w:rsid w:val="00F260AB"/>
    <w:rsid w:val="00F26239"/>
    <w:rsid w:val="00F26FC6"/>
    <w:rsid w:val="00F2709E"/>
    <w:rsid w:val="00F319B1"/>
    <w:rsid w:val="00F324E8"/>
    <w:rsid w:val="00F327BA"/>
    <w:rsid w:val="00F3375D"/>
    <w:rsid w:val="00F34051"/>
    <w:rsid w:val="00F34A82"/>
    <w:rsid w:val="00F35491"/>
    <w:rsid w:val="00F36E31"/>
    <w:rsid w:val="00F411B0"/>
    <w:rsid w:val="00F41803"/>
    <w:rsid w:val="00F424A7"/>
    <w:rsid w:val="00F432A7"/>
    <w:rsid w:val="00F44F4C"/>
    <w:rsid w:val="00F45721"/>
    <w:rsid w:val="00F4576A"/>
    <w:rsid w:val="00F45A22"/>
    <w:rsid w:val="00F46BC1"/>
    <w:rsid w:val="00F46CD8"/>
    <w:rsid w:val="00F50CEF"/>
    <w:rsid w:val="00F51368"/>
    <w:rsid w:val="00F534B6"/>
    <w:rsid w:val="00F53D8E"/>
    <w:rsid w:val="00F60A11"/>
    <w:rsid w:val="00F62773"/>
    <w:rsid w:val="00F62DDF"/>
    <w:rsid w:val="00F637E7"/>
    <w:rsid w:val="00F66097"/>
    <w:rsid w:val="00F70CE5"/>
    <w:rsid w:val="00F72485"/>
    <w:rsid w:val="00F72942"/>
    <w:rsid w:val="00F74AFB"/>
    <w:rsid w:val="00F74C33"/>
    <w:rsid w:val="00F76E3A"/>
    <w:rsid w:val="00F77881"/>
    <w:rsid w:val="00F8017A"/>
    <w:rsid w:val="00F80200"/>
    <w:rsid w:val="00F80429"/>
    <w:rsid w:val="00F806B2"/>
    <w:rsid w:val="00F80FA8"/>
    <w:rsid w:val="00F81094"/>
    <w:rsid w:val="00F81849"/>
    <w:rsid w:val="00F819AF"/>
    <w:rsid w:val="00F8226B"/>
    <w:rsid w:val="00F8273B"/>
    <w:rsid w:val="00F83172"/>
    <w:rsid w:val="00F83E99"/>
    <w:rsid w:val="00F83FD9"/>
    <w:rsid w:val="00F85498"/>
    <w:rsid w:val="00F85931"/>
    <w:rsid w:val="00F90397"/>
    <w:rsid w:val="00F905BF"/>
    <w:rsid w:val="00F910FC"/>
    <w:rsid w:val="00F915CC"/>
    <w:rsid w:val="00F92E56"/>
    <w:rsid w:val="00F930E4"/>
    <w:rsid w:val="00F941A8"/>
    <w:rsid w:val="00F94547"/>
    <w:rsid w:val="00F94C86"/>
    <w:rsid w:val="00F95D99"/>
    <w:rsid w:val="00F96E41"/>
    <w:rsid w:val="00F96EF6"/>
    <w:rsid w:val="00FA0BB4"/>
    <w:rsid w:val="00FA100D"/>
    <w:rsid w:val="00FA1827"/>
    <w:rsid w:val="00FA2291"/>
    <w:rsid w:val="00FA4816"/>
    <w:rsid w:val="00FA5E83"/>
    <w:rsid w:val="00FA67BC"/>
    <w:rsid w:val="00FB15DB"/>
    <w:rsid w:val="00FB1876"/>
    <w:rsid w:val="00FB256D"/>
    <w:rsid w:val="00FB27B4"/>
    <w:rsid w:val="00FB2CB3"/>
    <w:rsid w:val="00FB42CE"/>
    <w:rsid w:val="00FB466B"/>
    <w:rsid w:val="00FB4A7C"/>
    <w:rsid w:val="00FB755B"/>
    <w:rsid w:val="00FB7E3D"/>
    <w:rsid w:val="00FC10F3"/>
    <w:rsid w:val="00FC2DDB"/>
    <w:rsid w:val="00FC2ED4"/>
    <w:rsid w:val="00FC3DF2"/>
    <w:rsid w:val="00FC3FBD"/>
    <w:rsid w:val="00FC4609"/>
    <w:rsid w:val="00FC52CD"/>
    <w:rsid w:val="00FC5BC7"/>
    <w:rsid w:val="00FC5D2D"/>
    <w:rsid w:val="00FC6677"/>
    <w:rsid w:val="00FC667D"/>
    <w:rsid w:val="00FC7AC7"/>
    <w:rsid w:val="00FD0D15"/>
    <w:rsid w:val="00FD0F82"/>
    <w:rsid w:val="00FD29E9"/>
    <w:rsid w:val="00FD49E1"/>
    <w:rsid w:val="00FD50DF"/>
    <w:rsid w:val="00FD55D7"/>
    <w:rsid w:val="00FE08DD"/>
    <w:rsid w:val="00FE0F42"/>
    <w:rsid w:val="00FE2189"/>
    <w:rsid w:val="00FE309F"/>
    <w:rsid w:val="00FE3759"/>
    <w:rsid w:val="00FE5316"/>
    <w:rsid w:val="00FE6C86"/>
    <w:rsid w:val="00FE7139"/>
    <w:rsid w:val="00FE78DC"/>
    <w:rsid w:val="00FE7EFD"/>
    <w:rsid w:val="00FF0C95"/>
    <w:rsid w:val="00FF2202"/>
    <w:rsid w:val="00FF24D8"/>
    <w:rsid w:val="00FF28A3"/>
    <w:rsid w:val="00FF28CB"/>
    <w:rsid w:val="00FF315D"/>
    <w:rsid w:val="00FF4519"/>
    <w:rsid w:val="00FF48CC"/>
    <w:rsid w:val="00FF621F"/>
    <w:rsid w:val="00FF6A76"/>
    <w:rsid w:val="00FF7E0E"/>
    <w:rsid w:val="0135D730"/>
    <w:rsid w:val="0185FB44"/>
    <w:rsid w:val="01BCA05D"/>
    <w:rsid w:val="01FECBDA"/>
    <w:rsid w:val="020BB701"/>
    <w:rsid w:val="0238657B"/>
    <w:rsid w:val="0240269F"/>
    <w:rsid w:val="024BCCCF"/>
    <w:rsid w:val="025AD627"/>
    <w:rsid w:val="02D67DC0"/>
    <w:rsid w:val="03191868"/>
    <w:rsid w:val="032D575E"/>
    <w:rsid w:val="03A9BEC3"/>
    <w:rsid w:val="0401E12E"/>
    <w:rsid w:val="0541B3B5"/>
    <w:rsid w:val="05D771AE"/>
    <w:rsid w:val="06134FCD"/>
    <w:rsid w:val="0630D0A2"/>
    <w:rsid w:val="06F99C57"/>
    <w:rsid w:val="072E04D7"/>
    <w:rsid w:val="073981F0"/>
    <w:rsid w:val="0770BC65"/>
    <w:rsid w:val="077720CC"/>
    <w:rsid w:val="0784BC76"/>
    <w:rsid w:val="07872FB3"/>
    <w:rsid w:val="079FADFC"/>
    <w:rsid w:val="07B7E041"/>
    <w:rsid w:val="07B89E73"/>
    <w:rsid w:val="080BA52D"/>
    <w:rsid w:val="08C6946E"/>
    <w:rsid w:val="0947B6CF"/>
    <w:rsid w:val="0978CF7B"/>
    <w:rsid w:val="09BCB1AB"/>
    <w:rsid w:val="0AAB43D7"/>
    <w:rsid w:val="0B001B12"/>
    <w:rsid w:val="0C6A4792"/>
    <w:rsid w:val="0C938DCC"/>
    <w:rsid w:val="0D146BA9"/>
    <w:rsid w:val="0D9DF5C2"/>
    <w:rsid w:val="0F227836"/>
    <w:rsid w:val="0F610147"/>
    <w:rsid w:val="0F62CFDE"/>
    <w:rsid w:val="0F676365"/>
    <w:rsid w:val="0FD60997"/>
    <w:rsid w:val="10994912"/>
    <w:rsid w:val="11021096"/>
    <w:rsid w:val="1135F827"/>
    <w:rsid w:val="11472922"/>
    <w:rsid w:val="11A2D197"/>
    <w:rsid w:val="11CBBEA4"/>
    <w:rsid w:val="1413F4FA"/>
    <w:rsid w:val="147412A2"/>
    <w:rsid w:val="150A91E3"/>
    <w:rsid w:val="1521F6C5"/>
    <w:rsid w:val="15809CCA"/>
    <w:rsid w:val="15AF1B2E"/>
    <w:rsid w:val="15F2F15E"/>
    <w:rsid w:val="16293A7A"/>
    <w:rsid w:val="16334D50"/>
    <w:rsid w:val="16624B75"/>
    <w:rsid w:val="16997383"/>
    <w:rsid w:val="16A2FF2F"/>
    <w:rsid w:val="16D0E8C4"/>
    <w:rsid w:val="17BA2594"/>
    <w:rsid w:val="17D325CB"/>
    <w:rsid w:val="17F790BB"/>
    <w:rsid w:val="1863E61D"/>
    <w:rsid w:val="18811EB4"/>
    <w:rsid w:val="19D84E81"/>
    <w:rsid w:val="1A13BE74"/>
    <w:rsid w:val="1BE91FB8"/>
    <w:rsid w:val="1C2FC507"/>
    <w:rsid w:val="1C6A1CBB"/>
    <w:rsid w:val="1CAAFD2E"/>
    <w:rsid w:val="1CBD6AE4"/>
    <w:rsid w:val="1CEE1C4E"/>
    <w:rsid w:val="1D234F0B"/>
    <w:rsid w:val="1D3ECF04"/>
    <w:rsid w:val="1D84F019"/>
    <w:rsid w:val="1E8AC7E4"/>
    <w:rsid w:val="1EB49A7A"/>
    <w:rsid w:val="1ECAC196"/>
    <w:rsid w:val="1ED8B465"/>
    <w:rsid w:val="1F42F677"/>
    <w:rsid w:val="1F5E3EFD"/>
    <w:rsid w:val="1FB937D2"/>
    <w:rsid w:val="1FBC228B"/>
    <w:rsid w:val="1FC23111"/>
    <w:rsid w:val="20DD994E"/>
    <w:rsid w:val="21373C20"/>
    <w:rsid w:val="21B947B6"/>
    <w:rsid w:val="223CBE86"/>
    <w:rsid w:val="22BBA910"/>
    <w:rsid w:val="22D81EE2"/>
    <w:rsid w:val="23A92F54"/>
    <w:rsid w:val="23D7FFAD"/>
    <w:rsid w:val="2410F078"/>
    <w:rsid w:val="2443E469"/>
    <w:rsid w:val="248AE28F"/>
    <w:rsid w:val="24D12A13"/>
    <w:rsid w:val="25075616"/>
    <w:rsid w:val="2515EE31"/>
    <w:rsid w:val="2526B7EC"/>
    <w:rsid w:val="25FD14B7"/>
    <w:rsid w:val="2636C5D8"/>
    <w:rsid w:val="266B4FD0"/>
    <w:rsid w:val="26F2CB08"/>
    <w:rsid w:val="272B2E72"/>
    <w:rsid w:val="27D1FC79"/>
    <w:rsid w:val="27F51079"/>
    <w:rsid w:val="280B1236"/>
    <w:rsid w:val="2888A948"/>
    <w:rsid w:val="28AB3C28"/>
    <w:rsid w:val="298FBC82"/>
    <w:rsid w:val="29C123A2"/>
    <w:rsid w:val="29E52D39"/>
    <w:rsid w:val="29EF8552"/>
    <w:rsid w:val="2A170938"/>
    <w:rsid w:val="2A23C1FA"/>
    <w:rsid w:val="2A470C89"/>
    <w:rsid w:val="2A702496"/>
    <w:rsid w:val="2ABC7206"/>
    <w:rsid w:val="2B3378A1"/>
    <w:rsid w:val="2B3EC0F3"/>
    <w:rsid w:val="2B7F245B"/>
    <w:rsid w:val="2C8DEF87"/>
    <w:rsid w:val="2D36E93D"/>
    <w:rsid w:val="2D71DF9F"/>
    <w:rsid w:val="2D997916"/>
    <w:rsid w:val="2DE44DA1"/>
    <w:rsid w:val="2DF0FCCF"/>
    <w:rsid w:val="2E1D8C62"/>
    <w:rsid w:val="2E29BFE8"/>
    <w:rsid w:val="2E910495"/>
    <w:rsid w:val="2ECB873D"/>
    <w:rsid w:val="2F11B3E9"/>
    <w:rsid w:val="2F6FF5E9"/>
    <w:rsid w:val="2FC4ACD0"/>
    <w:rsid w:val="2FDBFD66"/>
    <w:rsid w:val="31678F0F"/>
    <w:rsid w:val="31DBB348"/>
    <w:rsid w:val="3228A760"/>
    <w:rsid w:val="32D9425F"/>
    <w:rsid w:val="33035F70"/>
    <w:rsid w:val="331EA8D7"/>
    <w:rsid w:val="3330AA7B"/>
    <w:rsid w:val="3337419F"/>
    <w:rsid w:val="338B0447"/>
    <w:rsid w:val="33A672F8"/>
    <w:rsid w:val="33A78938"/>
    <w:rsid w:val="33CCE3C7"/>
    <w:rsid w:val="33D8B20A"/>
    <w:rsid w:val="34C5ACA8"/>
    <w:rsid w:val="34CC7ADC"/>
    <w:rsid w:val="34DE6902"/>
    <w:rsid w:val="35B5CD08"/>
    <w:rsid w:val="3605A30F"/>
    <w:rsid w:val="3629D129"/>
    <w:rsid w:val="365197DE"/>
    <w:rsid w:val="367466A8"/>
    <w:rsid w:val="369D8A94"/>
    <w:rsid w:val="36A0896A"/>
    <w:rsid w:val="36E0DAB7"/>
    <w:rsid w:val="36F58C40"/>
    <w:rsid w:val="37584A95"/>
    <w:rsid w:val="38103709"/>
    <w:rsid w:val="386F8EE2"/>
    <w:rsid w:val="3960419E"/>
    <w:rsid w:val="399FE167"/>
    <w:rsid w:val="3A0BD05F"/>
    <w:rsid w:val="3A0E0D94"/>
    <w:rsid w:val="3A3DF8F1"/>
    <w:rsid w:val="3A79002B"/>
    <w:rsid w:val="3AA8C01F"/>
    <w:rsid w:val="3ACD54AC"/>
    <w:rsid w:val="3AD6522E"/>
    <w:rsid w:val="3B0DBCE0"/>
    <w:rsid w:val="3B47D7CB"/>
    <w:rsid w:val="3B73FA8D"/>
    <w:rsid w:val="3BAB41D8"/>
    <w:rsid w:val="3BED2F27"/>
    <w:rsid w:val="3CBC6859"/>
    <w:rsid w:val="3CEBA12C"/>
    <w:rsid w:val="3D79740C"/>
    <w:rsid w:val="3D8AA34F"/>
    <w:rsid w:val="3DB88146"/>
    <w:rsid w:val="3DD4EEC4"/>
    <w:rsid w:val="3E025EF1"/>
    <w:rsid w:val="3E0449A4"/>
    <w:rsid w:val="3E3630BF"/>
    <w:rsid w:val="3EEA0145"/>
    <w:rsid w:val="3EFD4C63"/>
    <w:rsid w:val="3F15FC1C"/>
    <w:rsid w:val="3F6227E1"/>
    <w:rsid w:val="403E7000"/>
    <w:rsid w:val="40C4E414"/>
    <w:rsid w:val="4124E255"/>
    <w:rsid w:val="41913377"/>
    <w:rsid w:val="41BE591E"/>
    <w:rsid w:val="4226AD7E"/>
    <w:rsid w:val="423B8984"/>
    <w:rsid w:val="42B82AB9"/>
    <w:rsid w:val="439B416D"/>
    <w:rsid w:val="43BA885A"/>
    <w:rsid w:val="44E34D3C"/>
    <w:rsid w:val="44E5F3D8"/>
    <w:rsid w:val="453189CA"/>
    <w:rsid w:val="45470EEE"/>
    <w:rsid w:val="455A166A"/>
    <w:rsid w:val="456DB8E2"/>
    <w:rsid w:val="469D6FED"/>
    <w:rsid w:val="474DD452"/>
    <w:rsid w:val="48647874"/>
    <w:rsid w:val="48BB20D2"/>
    <w:rsid w:val="48E7FCE4"/>
    <w:rsid w:val="4913BDF8"/>
    <w:rsid w:val="4923EA4B"/>
    <w:rsid w:val="496404D8"/>
    <w:rsid w:val="49A550A6"/>
    <w:rsid w:val="49BDDE66"/>
    <w:rsid w:val="4B1A7AFE"/>
    <w:rsid w:val="4B70F5FA"/>
    <w:rsid w:val="4C068370"/>
    <w:rsid w:val="4C7B6C03"/>
    <w:rsid w:val="4D2EF549"/>
    <w:rsid w:val="4D7CE5B6"/>
    <w:rsid w:val="4D9B0016"/>
    <w:rsid w:val="4EA60706"/>
    <w:rsid w:val="4EC1BF19"/>
    <w:rsid w:val="4F56362D"/>
    <w:rsid w:val="50FFEBE3"/>
    <w:rsid w:val="511067E2"/>
    <w:rsid w:val="5173FBA6"/>
    <w:rsid w:val="522AD9F8"/>
    <w:rsid w:val="52D3FA71"/>
    <w:rsid w:val="5328FD47"/>
    <w:rsid w:val="54314ABE"/>
    <w:rsid w:val="54544C30"/>
    <w:rsid w:val="5480EE78"/>
    <w:rsid w:val="54C03CC0"/>
    <w:rsid w:val="54F82761"/>
    <w:rsid w:val="55625ED5"/>
    <w:rsid w:val="559F5354"/>
    <w:rsid w:val="55A42A73"/>
    <w:rsid w:val="55CE7E99"/>
    <w:rsid w:val="55D767C8"/>
    <w:rsid w:val="5677D081"/>
    <w:rsid w:val="56BCAF32"/>
    <w:rsid w:val="56E0247A"/>
    <w:rsid w:val="570129B5"/>
    <w:rsid w:val="5766807C"/>
    <w:rsid w:val="57A9ED82"/>
    <w:rsid w:val="57F7CC64"/>
    <w:rsid w:val="582A1EE1"/>
    <w:rsid w:val="58462DD6"/>
    <w:rsid w:val="58B49D77"/>
    <w:rsid w:val="58E5D6D2"/>
    <w:rsid w:val="598D4CC8"/>
    <w:rsid w:val="5995675A"/>
    <w:rsid w:val="5A05E596"/>
    <w:rsid w:val="5B67839A"/>
    <w:rsid w:val="5BCDE1B3"/>
    <w:rsid w:val="5BFDE3F9"/>
    <w:rsid w:val="5BFE9B61"/>
    <w:rsid w:val="5C4A8C10"/>
    <w:rsid w:val="5C854E8E"/>
    <w:rsid w:val="5CCEE16F"/>
    <w:rsid w:val="5CFB02B8"/>
    <w:rsid w:val="5D6D70BA"/>
    <w:rsid w:val="5DA74ACB"/>
    <w:rsid w:val="5DDC1206"/>
    <w:rsid w:val="5E0BD0D8"/>
    <w:rsid w:val="5E165D85"/>
    <w:rsid w:val="5E401A0C"/>
    <w:rsid w:val="5E5A7517"/>
    <w:rsid w:val="5EBF9D8E"/>
    <w:rsid w:val="5F09411B"/>
    <w:rsid w:val="5F77E267"/>
    <w:rsid w:val="60182A88"/>
    <w:rsid w:val="607DC08C"/>
    <w:rsid w:val="61212D27"/>
    <w:rsid w:val="61E8D3C4"/>
    <w:rsid w:val="6209B374"/>
    <w:rsid w:val="621B7FF3"/>
    <w:rsid w:val="62F324CC"/>
    <w:rsid w:val="62F85495"/>
    <w:rsid w:val="6300D67B"/>
    <w:rsid w:val="63401FB3"/>
    <w:rsid w:val="634E6E42"/>
    <w:rsid w:val="6448CED4"/>
    <w:rsid w:val="644C0F08"/>
    <w:rsid w:val="64C726E5"/>
    <w:rsid w:val="65CDDF57"/>
    <w:rsid w:val="660606EA"/>
    <w:rsid w:val="6648039E"/>
    <w:rsid w:val="668D873D"/>
    <w:rsid w:val="678E258A"/>
    <w:rsid w:val="6792A53B"/>
    <w:rsid w:val="67A2759D"/>
    <w:rsid w:val="68652805"/>
    <w:rsid w:val="687690E3"/>
    <w:rsid w:val="68EACC57"/>
    <w:rsid w:val="694BBB55"/>
    <w:rsid w:val="695537B9"/>
    <w:rsid w:val="6970C054"/>
    <w:rsid w:val="6972B0CD"/>
    <w:rsid w:val="6A998F8D"/>
    <w:rsid w:val="6AD0FAE4"/>
    <w:rsid w:val="6AF53020"/>
    <w:rsid w:val="6BF7C545"/>
    <w:rsid w:val="6C0DC119"/>
    <w:rsid w:val="6CE2FEDA"/>
    <w:rsid w:val="6D27D318"/>
    <w:rsid w:val="6DE9C213"/>
    <w:rsid w:val="6EF7F161"/>
    <w:rsid w:val="7050038F"/>
    <w:rsid w:val="70E7EB0D"/>
    <w:rsid w:val="70F5F55B"/>
    <w:rsid w:val="7113A38D"/>
    <w:rsid w:val="711A5690"/>
    <w:rsid w:val="7153868A"/>
    <w:rsid w:val="7163937D"/>
    <w:rsid w:val="71D55F21"/>
    <w:rsid w:val="7254ECB6"/>
    <w:rsid w:val="73902FA9"/>
    <w:rsid w:val="73FD2169"/>
    <w:rsid w:val="7437D2CA"/>
    <w:rsid w:val="7476DA31"/>
    <w:rsid w:val="75730ACF"/>
    <w:rsid w:val="75A673DF"/>
    <w:rsid w:val="76056DBC"/>
    <w:rsid w:val="7637BAC6"/>
    <w:rsid w:val="764325E2"/>
    <w:rsid w:val="77255DE8"/>
    <w:rsid w:val="77500DF4"/>
    <w:rsid w:val="78669D22"/>
    <w:rsid w:val="78FA6DC9"/>
    <w:rsid w:val="794C2EB9"/>
    <w:rsid w:val="79780B8A"/>
    <w:rsid w:val="79BF7966"/>
    <w:rsid w:val="7A600A75"/>
    <w:rsid w:val="7A6E0E5B"/>
    <w:rsid w:val="7A780CFB"/>
    <w:rsid w:val="7AF8F931"/>
    <w:rsid w:val="7C2E2A84"/>
    <w:rsid w:val="7D3CB02B"/>
    <w:rsid w:val="7DE45BC2"/>
    <w:rsid w:val="7DFBB9F2"/>
    <w:rsid w:val="7E1055FC"/>
    <w:rsid w:val="7E3AC066"/>
    <w:rsid w:val="7EDA9F70"/>
    <w:rsid w:val="7F8EA59B"/>
    <w:rsid w:val="7F9BE7A5"/>
    <w:rsid w:val="7FCAFA80"/>
    <w:rsid w:val="7FD90E29"/>
    <w:rsid w:val="7FE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9000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F4A"/>
  </w:style>
  <w:style w:type="paragraph" w:styleId="Heading1">
    <w:name w:val="heading 1"/>
    <w:basedOn w:val="Normal"/>
    <w:next w:val="Normal"/>
    <w:link w:val="Heading1Char"/>
    <w:uiPriority w:val="9"/>
    <w:qFormat/>
    <w:rsid w:val="00846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67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519A1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519A1"/>
    <w:rPr>
      <w:rFonts w:ascii="Times New Roman" w:eastAsia="Calibri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1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110D"/>
    <w:rPr>
      <w:rFonts w:ascii="Consolas" w:hAnsi="Consolas"/>
      <w:sz w:val="21"/>
      <w:szCs w:val="21"/>
    </w:rPr>
  </w:style>
  <w:style w:type="paragraph" w:styleId="NoSpacing">
    <w:name w:val="No Spacing"/>
    <w:qFormat/>
    <w:rsid w:val="003D1CC2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A39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3996"/>
  </w:style>
  <w:style w:type="character" w:customStyle="1" w:styleId="Heading3Char">
    <w:name w:val="Heading 3 Char"/>
    <w:basedOn w:val="DefaultParagraphFont"/>
    <w:link w:val="Heading3"/>
    <w:uiPriority w:val="9"/>
    <w:semiHidden/>
    <w:rsid w:val="004E58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E58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E5851"/>
  </w:style>
  <w:style w:type="paragraph" w:customStyle="1" w:styleId="Achievement">
    <w:name w:val="Achievement"/>
    <w:basedOn w:val="BodyText"/>
    <w:rsid w:val="004E5851"/>
    <w:pPr>
      <w:numPr>
        <w:numId w:val="12"/>
      </w:numPr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6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1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NormalBlack">
    <w:name w:val="Normal + Black"/>
    <w:basedOn w:val="Normal"/>
    <w:rsid w:val="00DF4237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rsid w:val="00545A6C"/>
    <w:rPr>
      <w:color w:val="800080"/>
      <w:u w:val="single"/>
    </w:rPr>
  </w:style>
  <w:style w:type="character" w:customStyle="1" w:styleId="WW8Num2z1">
    <w:name w:val="WW8Num2z1"/>
    <w:rsid w:val="009E5257"/>
    <w:rPr>
      <w:rFonts w:ascii="Courier New" w:hAnsi="Courier New" w:cs="Courier New"/>
    </w:rPr>
  </w:style>
  <w:style w:type="character" w:customStyle="1" w:styleId="WW8Num4z1">
    <w:name w:val="WW8Num4z1"/>
    <w:rsid w:val="009E5257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0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5C0B"/>
    <w:rPr>
      <w:sz w:val="16"/>
      <w:szCs w:val="16"/>
    </w:rPr>
  </w:style>
  <w:style w:type="character" w:customStyle="1" w:styleId="rvts58">
    <w:name w:val="rvts58"/>
    <w:rsid w:val="002B0647"/>
  </w:style>
  <w:style w:type="character" w:customStyle="1" w:styleId="WW8Num6z0">
    <w:name w:val="WW8Num6z0"/>
    <w:rsid w:val="008D1803"/>
    <w:rPr>
      <w:rFonts w:ascii="Symbol" w:hAnsi="Symbol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ListBullet2">
    <w:name w:val="List Bullet 2"/>
    <w:basedOn w:val="Normal"/>
    <w:rsid w:val="00B6201B"/>
    <w:pPr>
      <w:widowControl w:val="0"/>
      <w:numPr>
        <w:numId w:val="17"/>
      </w:numPr>
      <w:spacing w:before="120" w:after="0" w:line="240" w:lineRule="auto"/>
    </w:pPr>
    <w:rPr>
      <w:rFonts w:ascii="Verdana" w:eastAsia="Times New Roman" w:hAnsi="Verdana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9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5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0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3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7F89-A3C1-407F-AE6C-CA90308F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Nani Pallapu</cp:lastModifiedBy>
  <cp:revision>50</cp:revision>
  <cp:lastPrinted>2025-03-21T13:33:00Z</cp:lastPrinted>
  <dcterms:created xsi:type="dcterms:W3CDTF">2024-02-14T11:55:00Z</dcterms:created>
  <dcterms:modified xsi:type="dcterms:W3CDTF">2025-03-21T13:39:00Z</dcterms:modified>
</cp:coreProperties>
</file>