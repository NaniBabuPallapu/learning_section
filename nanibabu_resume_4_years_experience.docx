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57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20"/>
        <w:gridCol w:w="4155"/>
        <w:gridCol w:w="4395"/>
      </w:tblGrid>
      <w:tr w:rsidR="00CB0FB3" w14:paraId="0E1A1988" w14:textId="77777777" w:rsidTr="5B67839A">
        <w:trPr>
          <w:trHeight w:val="810"/>
        </w:trPr>
        <w:tc>
          <w:tcPr>
            <w:tcW w:w="8175" w:type="dxa"/>
            <w:gridSpan w:val="2"/>
            <w:shd w:val="clear" w:color="auto" w:fill="004F8A"/>
          </w:tcPr>
          <w:p w14:paraId="215D9CF8" w14:textId="77777777" w:rsidR="00CE7D9C" w:rsidRPr="0037370A" w:rsidRDefault="00FA1827" w:rsidP="00F44F4C">
            <w:pPr>
              <w:tabs>
                <w:tab w:val="left" w:pos="4330"/>
              </w:tabs>
              <w:spacing w:line="276" w:lineRule="auto"/>
              <w:rPr>
                <w:color w:val="FFFFFF" w:themeColor="background1"/>
                <w:sz w:val="2"/>
              </w:rPr>
            </w:pPr>
            <w:r>
              <w:rPr>
                <w:rFonts w:asciiTheme="majorHAnsi" w:hAnsiTheme="majorHAnsi" w:cstheme="minorHAnsi"/>
                <w:b/>
                <w:noProof/>
                <w:color w:val="00B0F0"/>
                <w:sz w:val="18"/>
                <w:szCs w:val="18"/>
              </w:rPr>
              <w:t xml:space="preserve"> </w:t>
            </w:r>
            <w:r w:rsidR="00552307" w:rsidRPr="00B22C0A">
              <w:rPr>
                <w:color w:val="FFFFFF" w:themeColor="background1"/>
              </w:rPr>
              <w:t xml:space="preserve">                              </w:t>
            </w:r>
            <w:r w:rsidR="00C039E9" w:rsidRPr="00B22C0A">
              <w:rPr>
                <w:color w:val="FFFFFF" w:themeColor="background1"/>
              </w:rPr>
              <w:t xml:space="preserve">     </w:t>
            </w:r>
            <w:r w:rsidR="0082059D">
              <w:rPr>
                <w:color w:val="FFFFFF" w:themeColor="background1"/>
              </w:rPr>
              <w:t xml:space="preserve"> </w:t>
            </w:r>
            <w:r w:rsidR="0037370A">
              <w:rPr>
                <w:color w:val="FFFFFF" w:themeColor="background1"/>
              </w:rPr>
              <w:tab/>
            </w:r>
          </w:p>
          <w:p w14:paraId="1F5B9A48" w14:textId="77777777" w:rsidR="0037370A" w:rsidRPr="00481150" w:rsidRDefault="0037370A" w:rsidP="00F44F4C">
            <w:pPr>
              <w:tabs>
                <w:tab w:val="left" w:pos="4335"/>
              </w:tabs>
              <w:spacing w:line="276" w:lineRule="auto"/>
              <w:rPr>
                <w:color w:val="FFFFFF" w:themeColor="background1"/>
                <w:sz w:val="16"/>
              </w:rPr>
            </w:pPr>
          </w:p>
          <w:p w14:paraId="183A7AE0" w14:textId="0E25599C" w:rsidR="00CE7D9C" w:rsidRDefault="56E0247A" w:rsidP="5B67839A">
            <w:pPr>
              <w:tabs>
                <w:tab w:val="left" w:pos="4335"/>
              </w:tabs>
              <w:spacing w:line="276" w:lineRule="auto"/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</w:rPr>
            </w:pPr>
            <w:r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</w:t>
            </w:r>
            <w:r w:rsidR="15F2F15E"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              </w:t>
            </w:r>
            <w:r w:rsidR="3A0E0D94"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  </w:t>
            </w:r>
            <w:r w:rsidR="15F2F15E"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  <w:lang w:val="en-GB"/>
              </w:rPr>
              <w:t xml:space="preserve">  </w:t>
            </w:r>
            <w:r w:rsidR="3A0E0D94"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</w:rPr>
              <w:t>Nani Babu</w:t>
            </w:r>
            <w:r w:rsidR="2F6FF5E9" w:rsidRPr="5B67839A">
              <w:rPr>
                <w:rFonts w:asciiTheme="majorHAnsi" w:hAnsiTheme="majorHAnsi" w:cs="Tahoma"/>
                <w:b/>
                <w:bCs/>
                <w:color w:val="FFFFFF" w:themeColor="background1"/>
                <w:sz w:val="40"/>
                <w:szCs w:val="40"/>
              </w:rPr>
              <w:t xml:space="preserve"> Pallapu</w:t>
            </w:r>
          </w:p>
          <w:p w14:paraId="16889821" w14:textId="77777777" w:rsidR="0082059D" w:rsidRPr="00CD1291" w:rsidRDefault="0082059D" w:rsidP="00F44F4C">
            <w:pPr>
              <w:tabs>
                <w:tab w:val="left" w:pos="4335"/>
              </w:tabs>
              <w:spacing w:line="276" w:lineRule="auto"/>
              <w:jc w:val="center"/>
              <w:rPr>
                <w:rFonts w:asciiTheme="majorHAnsi" w:hAnsiTheme="majorHAnsi" w:cs="Tahoma"/>
                <w:b/>
                <w:bCs/>
                <w:color w:val="FFFFFF" w:themeColor="background1"/>
                <w:sz w:val="6"/>
                <w:szCs w:val="40"/>
              </w:rPr>
            </w:pPr>
          </w:p>
        </w:tc>
        <w:tc>
          <w:tcPr>
            <w:tcW w:w="4395" w:type="dxa"/>
            <w:shd w:val="clear" w:color="auto" w:fill="004F8A"/>
          </w:tcPr>
          <w:p w14:paraId="1140D8AC" w14:textId="77777777" w:rsidR="00CB0FB3" w:rsidRPr="00B22C0A" w:rsidRDefault="00CB0FB3" w:rsidP="00F44F4C">
            <w:pPr>
              <w:spacing w:line="276" w:lineRule="auto"/>
              <w:rPr>
                <w:color w:val="FFFFFF" w:themeColor="background1"/>
                <w:sz w:val="2"/>
              </w:rPr>
            </w:pPr>
          </w:p>
          <w:tbl>
            <w:tblPr>
              <w:tblStyle w:val="TableGrid"/>
              <w:tblW w:w="42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0"/>
              <w:gridCol w:w="3770"/>
            </w:tblGrid>
            <w:tr w:rsidR="00B22C0A" w:rsidRPr="00B22C0A" w14:paraId="0BA4100E" w14:textId="77777777" w:rsidTr="00CD1291">
              <w:trPr>
                <w:trHeight w:val="376"/>
              </w:trPr>
              <w:tc>
                <w:tcPr>
                  <w:tcW w:w="430" w:type="dxa"/>
                </w:tcPr>
                <w:p w14:paraId="7FC4F82D" w14:textId="77777777" w:rsidR="002868CA" w:rsidRPr="00B22C0A" w:rsidRDefault="002868CA" w:rsidP="00F44F4C">
                  <w:pPr>
                    <w:spacing w:line="276" w:lineRule="auto"/>
                    <w:rPr>
                      <w:rFonts w:cstheme="minorHAnsi"/>
                      <w:color w:val="FFFFFF" w:themeColor="background1"/>
                      <w:sz w:val="10"/>
                    </w:rPr>
                  </w:pPr>
                </w:p>
                <w:p w14:paraId="4271D14E" w14:textId="77777777" w:rsidR="00CB0FB3" w:rsidRPr="00B22C0A" w:rsidRDefault="00615C11" w:rsidP="00F44F4C">
                  <w:pPr>
                    <w:spacing w:line="276" w:lineRule="auto"/>
                    <w:rPr>
                      <w:rFonts w:cstheme="minorHAnsi"/>
                      <w:color w:val="FFFFFF" w:themeColor="background1"/>
                    </w:rPr>
                  </w:pPr>
                  <w:r w:rsidRPr="00B22C0A">
                    <w:rPr>
                      <w:rFonts w:cstheme="minorHAnsi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6335C566" wp14:editId="20E2BD7D">
                            <wp:simplePos x="0" y="0"/>
                            <wp:positionH relativeFrom="column">
                              <wp:posOffset>6985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116205" cy="114935"/>
                            <wp:effectExtent l="0" t="0" r="0" b="0"/>
                            <wp:wrapNone/>
                            <wp:docPr id="216" name="Freeform 5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1B9B613B-E86F-5E41-989A-52E683D36A42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0" y="0"/>
                                      <a:ext cx="116205" cy="114935"/>
                                    </a:xfrm>
                                    <a:custGeom>
                                      <a:avLst/>
                                      <a:gdLst>
                                        <a:gd name="T0" fmla="*/ 115666 w 444"/>
                                        <a:gd name="T1" fmla="*/ 114750 h 443"/>
                                        <a:gd name="T2" fmla="*/ 115666 w 444"/>
                                        <a:gd name="T3" fmla="*/ 114750 h 443"/>
                                        <a:gd name="T4" fmla="*/ 72010 w 444"/>
                                        <a:gd name="T5" fmla="*/ 138414 h 443"/>
                                        <a:gd name="T6" fmla="*/ 27904 w 444"/>
                                        <a:gd name="T7" fmla="*/ 138414 h 443"/>
                                        <a:gd name="T8" fmla="*/ 31954 w 444"/>
                                        <a:gd name="T9" fmla="*/ 181724 h 443"/>
                                        <a:gd name="T10" fmla="*/ 139520 w 444"/>
                                        <a:gd name="T11" fmla="*/ 138414 h 443"/>
                                        <a:gd name="T12" fmla="*/ 187226 w 444"/>
                                        <a:gd name="T13" fmla="*/ 27236 h 443"/>
                                        <a:gd name="T14" fmla="*/ 143570 w 444"/>
                                        <a:gd name="T15" fmla="*/ 23664 h 443"/>
                                        <a:gd name="T16" fmla="*/ 143570 w 444"/>
                                        <a:gd name="T17" fmla="*/ 67421 h 443"/>
                                        <a:gd name="T18" fmla="*/ 115666 w 444"/>
                                        <a:gd name="T19" fmla="*/ 114750 h 443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444" h="443">
                                          <a:moveTo>
                                            <a:pt x="257" y="257"/>
                                          </a:moveTo>
                                          <a:lnTo>
                                            <a:pt x="257" y="257"/>
                                          </a:lnTo>
                                          <a:cubicBezTo>
                                            <a:pt x="222" y="292"/>
                                            <a:pt x="177" y="327"/>
                                            <a:pt x="160" y="310"/>
                                          </a:cubicBezTo>
                                          <a:cubicBezTo>
                                            <a:pt x="133" y="283"/>
                                            <a:pt x="115" y="265"/>
                                            <a:pt x="62" y="310"/>
                                          </a:cubicBezTo>
                                          <a:cubicBezTo>
                                            <a:pt x="0" y="354"/>
                                            <a:pt x="44" y="389"/>
                                            <a:pt x="71" y="407"/>
                                          </a:cubicBezTo>
                                          <a:cubicBezTo>
                                            <a:pt x="97" y="442"/>
                                            <a:pt x="204" y="416"/>
                                            <a:pt x="310" y="310"/>
                                          </a:cubicBezTo>
                                          <a:cubicBezTo>
                                            <a:pt x="416" y="204"/>
                                            <a:pt x="443" y="97"/>
                                            <a:pt x="416" y="61"/>
                                          </a:cubicBezTo>
                                          <a:cubicBezTo>
                                            <a:pt x="390" y="35"/>
                                            <a:pt x="363" y="0"/>
                                            <a:pt x="319" y="53"/>
                                          </a:cubicBezTo>
                                          <a:cubicBezTo>
                                            <a:pt x="275" y="106"/>
                                            <a:pt x="293" y="123"/>
                                            <a:pt x="319" y="151"/>
                                          </a:cubicBezTo>
                                          <a:cubicBezTo>
                                            <a:pt x="337" y="167"/>
                                            <a:pt x="302" y="212"/>
                                            <a:pt x="257" y="257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a="http://schemas.openxmlformats.org/drawingml/2006/main" xmlns:a16="http://schemas.microsoft.com/office/drawing/2014/main" xmlns:wp14="http://schemas.microsoft.com/office/word/2010/wordml">
                        <w:pict w14:anchorId="7909E48E">
                          <v:shape id="Freeform 50" style="position:absolute;margin-left:.55pt;margin-top:2.85pt;width:9.15pt;height:9.05pt;flip:x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4,443" o:spid="_x0000_s1026" fillcolor="window" stroked="f" path="m257,257r,c222,292,177,327,160,310v-27,-27,-45,-45,-98,c,354,44,389,71,407v26,35,133,9,239,-97c416,204,443,97,416,61,390,35,363,,319,53v-44,53,-26,70,,98c337,167,302,212,257,2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" w14:anchorId="5A5589CD">
                            <v:path o:connecttype="custom" o:connectlocs="30272449,29771538;30272449,29771538;18846671,35911090;7303118,35911090;8363096,47147738;36515589,35911090;49001345,7066297;37575567,6139553;37575567,17492173;30272449,29771538" o:connectangles="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vAlign w:val="center"/>
                </w:tcPr>
                <w:p w14:paraId="23777A06" w14:textId="77777777" w:rsidR="002868CA" w:rsidRPr="00CE7D9C" w:rsidRDefault="002868CA" w:rsidP="00F44F4C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12"/>
                      <w:szCs w:val="18"/>
                      <w:lang w:val="en-GB"/>
                    </w:rPr>
                  </w:pPr>
                </w:p>
                <w:p w14:paraId="3991061B" w14:textId="77777777" w:rsidR="00CB0FB3" w:rsidRPr="00487DE6" w:rsidRDefault="00351D29" w:rsidP="00F44F4C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en-IN"/>
                    </w:rPr>
                  </w:pPr>
                  <w:r w:rsidRPr="00487DE6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en-GB"/>
                    </w:rPr>
                    <w:t>+</w:t>
                  </w:r>
                  <w:r w:rsidR="009124E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 xml:space="preserve"> </w:t>
                  </w:r>
                  <w:r w:rsidR="00666DD2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fr-FR"/>
                    </w:rPr>
                    <w:t>91-</w:t>
                  </w:r>
                  <w:r w:rsidR="0048115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>93925</w:t>
                  </w:r>
                  <w:r w:rsidR="00481150" w:rsidRPr="0048115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>90089</w:t>
                  </w:r>
                </w:p>
              </w:tc>
            </w:tr>
            <w:tr w:rsidR="00B22C0A" w:rsidRPr="00B22C0A" w14:paraId="1B3E441D" w14:textId="77777777" w:rsidTr="00CD1291">
              <w:trPr>
                <w:trHeight w:val="342"/>
              </w:trPr>
              <w:tc>
                <w:tcPr>
                  <w:tcW w:w="430" w:type="dxa"/>
                </w:tcPr>
                <w:p w14:paraId="30089F2F" w14:textId="77777777" w:rsidR="00CB0FB3" w:rsidRPr="00F94547" w:rsidRDefault="00904888" w:rsidP="00F44F4C">
                  <w:pPr>
                    <w:spacing w:line="276" w:lineRule="auto"/>
                    <w:rPr>
                      <w:color w:val="FFFFFF" w:themeColor="background1"/>
                    </w:rPr>
                  </w:pPr>
                  <w:r w:rsidRPr="00F94547">
                    <w:rPr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58C194F" wp14:editId="5AB3CEAE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125095" cy="86995"/>
                            <wp:effectExtent l="0" t="0" r="8255" b="8255"/>
                            <wp:wrapNone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5095" cy="86995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a="http://schemas.openxmlformats.org/drawingml/2006/main" xmlns:a16="http://schemas.microsoft.com/office/drawing/2014/main" xmlns:wp14="http://schemas.microsoft.com/office/word/2010/wordml">
                        <w:pict w14:anchorId="1AAE09BC">
                          <v:shape id="Freeform 160" style="position:absolute;margin-left:-.15pt;margin-top:6.25pt;width:9.85pt;height:6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,418" o:spid="_x0000_s1026" fillcolor="window" stroked="f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" w14:anchorId="25931914">
                            <v:path o:connecttype="custom" o:connectlocs="30656809,14342104;30656809,14342104;44340245,525716;44863729,2102449;44863729,29134792;44340245,30786865;30656809,14342104;523484,525716;523484,525716;2093728,0;42770001,0;44340245,525716;22207589,18021493;523484,525716;523484,30786865;523484,30786865;0,29134792;0,2102449;523484,525716;14281644,14342104;523484,30786865;22207589,22301730;22207589,22301730;27965081,16444552;44340245,30786865;42770001,31312373;2093728,31312373;523484,30786865;16375164,16444552;22207589,22301730" o:connectangles="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vAlign w:val="center"/>
                </w:tcPr>
                <w:p w14:paraId="55CFAD75" w14:textId="77777777" w:rsidR="00E56649" w:rsidRPr="007C45A0" w:rsidRDefault="00481150" w:rsidP="00F44F4C">
                  <w:pPr>
                    <w:spacing w:line="276" w:lineRule="auto"/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481150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nanipallapu369@gmail.com</w:t>
                  </w:r>
                </w:p>
              </w:tc>
            </w:tr>
            <w:tr w:rsidR="00CD1291" w:rsidRPr="00B22C0A" w14:paraId="0829CC0C" w14:textId="77777777" w:rsidTr="00CD1291">
              <w:trPr>
                <w:trHeight w:val="342"/>
              </w:trPr>
              <w:tc>
                <w:tcPr>
                  <w:tcW w:w="430" w:type="dxa"/>
                </w:tcPr>
                <w:p w14:paraId="3EC7C183" w14:textId="77777777" w:rsidR="00CD1291" w:rsidRPr="00F94547" w:rsidRDefault="00CD1291" w:rsidP="00F44F4C">
                  <w:pPr>
                    <w:rPr>
                      <w:noProof/>
                      <w:color w:val="FFFFFF" w:themeColor="background1"/>
                    </w:rPr>
                  </w:pPr>
                </w:p>
              </w:tc>
              <w:tc>
                <w:tcPr>
                  <w:tcW w:w="3770" w:type="dxa"/>
                  <w:vAlign w:val="center"/>
                </w:tcPr>
                <w:p w14:paraId="1057822E" w14:textId="77777777" w:rsidR="00CD1291" w:rsidRDefault="00CD1291" w:rsidP="00F44F4C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</w:tbl>
          <w:p w14:paraId="468597B7" w14:textId="77777777" w:rsidR="001D7911" w:rsidRPr="00B22C0A" w:rsidRDefault="001D7911" w:rsidP="00F44F4C">
            <w:pPr>
              <w:spacing w:line="276" w:lineRule="auto"/>
              <w:rPr>
                <w:color w:val="FFFFFF" w:themeColor="background1"/>
                <w:sz w:val="10"/>
              </w:rPr>
            </w:pPr>
          </w:p>
        </w:tc>
      </w:tr>
      <w:tr w:rsidR="00CB0FB3" w14:paraId="5C853BA0" w14:textId="77777777" w:rsidTr="5B67839A">
        <w:trPr>
          <w:trHeight w:val="360"/>
        </w:trPr>
        <w:tc>
          <w:tcPr>
            <w:tcW w:w="12570" w:type="dxa"/>
            <w:gridSpan w:val="3"/>
            <w:shd w:val="clear" w:color="auto" w:fill="auto"/>
          </w:tcPr>
          <w:p w14:paraId="1A5225EA" w14:textId="77777777" w:rsidR="00CB0FB3" w:rsidRPr="00B22C0A" w:rsidRDefault="00CB0FB3" w:rsidP="00F44F4C">
            <w:pPr>
              <w:spacing w:line="276" w:lineRule="auto"/>
              <w:rPr>
                <w:color w:val="FFFFFF" w:themeColor="background1"/>
                <w:sz w:val="8"/>
              </w:rPr>
            </w:pPr>
          </w:p>
        </w:tc>
      </w:tr>
      <w:tr w:rsidR="00CB0FB3" w14:paraId="50B8A10A" w14:textId="77777777" w:rsidTr="5B67839A">
        <w:trPr>
          <w:trHeight w:val="4940"/>
        </w:trPr>
        <w:tc>
          <w:tcPr>
            <w:tcW w:w="4020" w:type="dxa"/>
            <w:tcBorders>
              <w:right w:val="single" w:sz="4" w:space="0" w:color="D9D9D9" w:themeColor="background1" w:themeShade="D9"/>
            </w:tcBorders>
          </w:tcPr>
          <w:p w14:paraId="7E4D5D1C" w14:textId="77777777" w:rsidR="00CB0FB3" w:rsidRPr="00B22C0A" w:rsidRDefault="00CB0FB3" w:rsidP="006363D9">
            <w:pPr>
              <w:spacing w:line="276" w:lineRule="auto"/>
            </w:pPr>
            <w:r w:rsidRPr="00B22C0A">
              <w:rPr>
                <w:noProof/>
              </w:rPr>
              <mc:AlternateContent>
                <mc:Choice Requires="wpg">
                  <w:drawing>
                    <wp:inline distT="0" distB="0" distL="0" distR="0" wp14:anchorId="3F0CC107" wp14:editId="6755FEE2">
                      <wp:extent cx="2428647" cy="373100"/>
                      <wp:effectExtent l="0" t="0" r="0" b="27305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5" name="Rectangle 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84D696" w14:textId="77777777" w:rsidR="00703570" w:rsidRPr="0081351B" w:rsidRDefault="00703570" w:rsidP="00CB0FB3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JOB OBJECTIVE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Isosceles Triangle 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0CC107" id="Group 4" o:spid="_x0000_s1026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">
                      <v:rect id="Rectangle 2" o:spid="_x0000_s1027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" filled="f" stroked="f" strokeweight="2pt">
                        <v:textbox>
                          <w:txbxContent>
                            <w:p w14:paraId="6984D696" w14:textId="77777777" w:rsidR="00703570" w:rsidRPr="0081351B" w:rsidRDefault="00703570" w:rsidP="00CB0FB3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JOB OBJECTIVE</w:t>
                              </w:r>
                            </w:p>
                          </w:txbxContent>
                        </v:textbox>
                      </v: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" o:spid="_x0000_s1028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3B515FD8" w14:textId="501C947F" w:rsidR="008D5D01" w:rsidRPr="00B01643" w:rsidRDefault="4226AD7E" w:rsidP="00B01643">
            <w:pPr>
              <w:spacing w:before="120" w:line="480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5B67839A">
              <w:rPr>
                <w:rFonts w:asciiTheme="majorHAnsi" w:hAnsiTheme="majorHAnsi"/>
                <w:sz w:val="18"/>
                <w:szCs w:val="18"/>
              </w:rPr>
              <w:t>Elevating success through a demonstrated track record of excellence in software development and proficiency in Java full stack technologies. Seeking to leverage extensive experience to make impactful contributions to a progressive organization, while continually enhancing skills and knowledge in pursuit of professional growth.</w:t>
            </w:r>
          </w:p>
          <w:p w14:paraId="3BD6BD1B" w14:textId="77777777" w:rsidR="008D5D01" w:rsidRPr="00296FEB" w:rsidRDefault="008D5D01" w:rsidP="006363D9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14:paraId="38219445" w14:textId="77777777" w:rsidR="00E22D17" w:rsidRPr="00B22C0A" w:rsidRDefault="00E22D17" w:rsidP="006363D9">
            <w:pPr>
              <w:spacing w:before="120" w:line="276" w:lineRule="auto"/>
              <w:jc w:val="both"/>
              <w:rPr>
                <w:rFonts w:asciiTheme="majorHAnsi" w:hAnsiTheme="majorHAnsi" w:cstheme="minorHAnsi"/>
                <w:b/>
                <w:sz w:val="2"/>
                <w:szCs w:val="18"/>
                <w:lang w:val="en-GB"/>
              </w:rPr>
            </w:pPr>
          </w:p>
          <w:p w14:paraId="7B41DE46" w14:textId="77777777" w:rsidR="00F411B0" w:rsidRPr="00FF28A3" w:rsidRDefault="00F411B0" w:rsidP="006363D9">
            <w:pPr>
              <w:tabs>
                <w:tab w:val="left" w:pos="3550"/>
                <w:tab w:val="left" w:pos="3640"/>
              </w:tabs>
              <w:spacing w:line="276" w:lineRule="auto"/>
              <w:rPr>
                <w:rFonts w:asciiTheme="majorHAnsi" w:hAnsiTheme="majorHAnsi" w:cs="Arial"/>
              </w:rPr>
            </w:pPr>
            <w:r w:rsidRPr="00FF28A3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69202008" wp14:editId="1079BD62">
                      <wp:extent cx="2428647" cy="373100"/>
                      <wp:effectExtent l="0" t="0" r="0" b="27305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688DBE" w14:textId="77777777" w:rsidR="00703570" w:rsidRPr="0081351B" w:rsidRDefault="00703570" w:rsidP="00F411B0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Isosceles Triangle 11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202008" id="Group 9" o:spid="_x0000_s1029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">
                      <v:rect id="Rectangle 10" o:spid="_x0000_s1030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DKq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+jlFxlAL34BAAD//wMAUEsBAi0AFAAGAAgAAAAhANvh9svuAAAAhQEAABMAAAAAAAAAAAAA&#10;AAAAAAAAAFtDb250ZW50X1R5cGVzXS54bWxQSwECLQAUAAYACAAAACEAWvQsW78AAAAVAQAACwAA&#10;AAAAAAAAAAAAAAAfAQAAX3JlbHMvLnJlbHNQSwECLQAUAAYACAAAACEANNgyqsMAAADbAAAADwAA&#10;AAAAAAAAAAAAAAAHAgAAZHJzL2Rvd25yZXYueG1sUEsFBgAAAAADAAMAtwAAAPcCAAAAAA==&#10;" filled="f" stroked="f" strokeweight="2pt">
                        <v:textbox>
                          <w:txbxContent>
                            <w:p w14:paraId="4E688DBE" w14:textId="77777777" w:rsidR="00703570" w:rsidRPr="0081351B" w:rsidRDefault="00703570" w:rsidP="00F411B0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v:textbox>
                      </v:rect>
                      <v:shape id="Isosceles Triangle 11" o:spid="_x0000_s1031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28F92103" w14:textId="00B7F5E3" w:rsidR="00CD1291" w:rsidRPr="00E20173" w:rsidRDefault="3A0E0D94" w:rsidP="00577AC6">
            <w:pPr>
              <w:pStyle w:val="ListParagraph"/>
              <w:numPr>
                <w:ilvl w:val="0"/>
                <w:numId w:val="71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2020</w:t>
            </w:r>
            <w:r w:rsidR="15F2F15E"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Bachelor of Technology </w:t>
            </w:r>
            <w:r w:rsidR="68EACC57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(B.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Tech</w:t>
            </w:r>
            <w:r w:rsidR="68EACC57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.-CSE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) from Nova College of Engineering &amp; Technology</w:t>
            </w:r>
            <w:r w:rsidR="7D3CB02B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, </w:t>
            </w:r>
            <w:r w:rsidR="280B1236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Eluru, Andhra Pradesh</w:t>
            </w:r>
            <w:r w:rsidR="1521F6C5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.</w:t>
            </w:r>
            <w:r w:rsidR="00481150">
              <w:br/>
            </w:r>
          </w:p>
          <w:p w14:paraId="7874340C" w14:textId="637C9659" w:rsidR="00E20173" w:rsidRPr="00B30C3F" w:rsidRDefault="44E5F3D8" w:rsidP="00577AC6">
            <w:pPr>
              <w:pStyle w:val="ListParagraph"/>
              <w:numPr>
                <w:ilvl w:val="0"/>
                <w:numId w:val="71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2016: </w:t>
            </w:r>
            <w:r w:rsidR="33CCE3C7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Intermediate (MPC) from </w:t>
            </w:r>
            <w:proofErr w:type="spellStart"/>
            <w:r w:rsidR="33CCE3C7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Sir.C.R.R</w:t>
            </w:r>
            <w:proofErr w:type="spellEnd"/>
            <w:r w:rsidR="33CCE3C7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. Autonomous </w:t>
            </w:r>
            <w:r w:rsidR="54544C30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college,</w:t>
            </w:r>
            <w:r w:rsidR="7D3CB02B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Eluru, Andhra Pradesh.</w:t>
            </w:r>
            <w:r w:rsidR="00E20173">
              <w:br/>
            </w:r>
          </w:p>
          <w:p w14:paraId="606EDDA9" w14:textId="04A3E322" w:rsidR="008D5D01" w:rsidRPr="00E8758D" w:rsidRDefault="280B1236" w:rsidP="00577AC6">
            <w:pPr>
              <w:pStyle w:val="ListParagraph"/>
              <w:numPr>
                <w:ilvl w:val="0"/>
                <w:numId w:val="71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2014: 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S.S.C. from </w:t>
            </w:r>
            <w:r w:rsidR="7DFBB9F2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Little Buds Convent, Eluru, Andhra Pradesh.</w:t>
            </w:r>
          </w:p>
          <w:p w14:paraId="127A2E2D" w14:textId="77777777" w:rsidR="00E8758D" w:rsidRPr="00E8758D" w:rsidRDefault="00E8758D" w:rsidP="00E8758D">
            <w:pPr>
              <w:pStyle w:val="ListParagraph"/>
              <w:tabs>
                <w:tab w:val="left" w:pos="3640"/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bCs/>
                <w:iCs/>
                <w:color w:val="000000" w:themeColor="text1"/>
                <w:sz w:val="18"/>
                <w:szCs w:val="18"/>
              </w:rPr>
            </w:pPr>
          </w:p>
          <w:p w14:paraId="183A7364" w14:textId="77777777" w:rsidR="00666DD2" w:rsidRDefault="00666DD2" w:rsidP="00C96B36">
            <w:pPr>
              <w:tabs>
                <w:tab w:val="left" w:pos="7920"/>
              </w:tabs>
              <w:spacing w:line="360" w:lineRule="auto"/>
              <w:ind w:left="450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14:paraId="15697263" w14:textId="77777777" w:rsidR="0064042E" w:rsidRPr="00B22C0A" w:rsidRDefault="0064042E" w:rsidP="00C96B36">
            <w:pPr>
              <w:spacing w:line="360" w:lineRule="auto"/>
              <w:rPr>
                <w:rFonts w:asciiTheme="majorHAnsi" w:hAnsiTheme="majorHAnsi" w:cs="Arial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2963105A" wp14:editId="58770591">
                      <wp:extent cx="2428647" cy="373100"/>
                      <wp:effectExtent l="0" t="0" r="0" b="27305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07B261" w14:textId="77777777" w:rsidR="0064042E" w:rsidRPr="0081351B" w:rsidRDefault="0064042E" w:rsidP="0064042E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CORE COMPETENCIES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63105A" id="Group 20" o:spid="_x0000_s1032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">
                      <v:rect id="Rectangle 21" o:spid="_x0000_s1033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" filled="f" stroked="f" strokeweight="2pt">
                        <v:textbox>
                          <w:txbxContent>
                            <w:p w14:paraId="1107B261" w14:textId="77777777" w:rsidR="0064042E" w:rsidRPr="0081351B" w:rsidRDefault="0064042E" w:rsidP="0064042E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CORE COMPETENCIES</w:t>
                              </w:r>
                            </w:p>
                          </w:txbxContent>
                        </v:textbox>
                      </v:rect>
                      <v:shape id="Isosceles Triangle 22" o:spid="_x0000_s1034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275FEE2D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Software Development Lifecycle   </w:t>
            </w:r>
          </w:p>
          <w:p w14:paraId="2640F10B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Application Architecture &amp; Microservices Development   </w:t>
            </w:r>
          </w:p>
          <w:p w14:paraId="246BEB6B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Cloud Deployment (AWS, Docker, Kubernetes)   </w:t>
            </w:r>
          </w:p>
          <w:p w14:paraId="5B333918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>Performance Optimization &amp; Monitoring (Splunk, Dynatrace)</w:t>
            </w:r>
          </w:p>
          <w:p w14:paraId="572223A9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CI/CD Pipelines &amp; DevOps (GitLab, Jenkins)   </w:t>
            </w:r>
          </w:p>
          <w:p w14:paraId="53BEF158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Cross Functional Coordination   </w:t>
            </w:r>
          </w:p>
          <w:p w14:paraId="5F3DACD6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Quality Assurance &amp; Automated Testing (JUnit, Mockito)   </w:t>
            </w:r>
          </w:p>
          <w:p w14:paraId="5C1C6ED9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lastRenderedPageBreak/>
              <w:t xml:space="preserve">Continuous Improvement &amp; Agile Methodology   </w:t>
            </w:r>
          </w:p>
          <w:p w14:paraId="49D56442" w14:textId="77777777" w:rsidR="00C96B36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Web Application Security &amp; Authentication (JWT, OAuth2)  </w:t>
            </w:r>
          </w:p>
          <w:p w14:paraId="42960866" w14:textId="5BB69AB2" w:rsidR="00666DD2" w:rsidRPr="00C96B36" w:rsidRDefault="00C96B36" w:rsidP="00577AC6">
            <w:pPr>
              <w:pStyle w:val="ListParagraph"/>
              <w:numPr>
                <w:ilvl w:val="0"/>
                <w:numId w:val="70"/>
              </w:numPr>
              <w:spacing w:line="480" w:lineRule="auto"/>
              <w:rPr>
                <w:rFonts w:asciiTheme="majorHAnsi" w:hAnsiTheme="majorHAnsi"/>
                <w:sz w:val="18"/>
                <w:szCs w:val="18"/>
              </w:rPr>
            </w:pPr>
            <w:r w:rsidRPr="00C96B36">
              <w:rPr>
                <w:rFonts w:asciiTheme="majorHAnsi" w:hAnsiTheme="majorHAnsi"/>
                <w:sz w:val="18"/>
                <w:szCs w:val="18"/>
              </w:rPr>
              <w:t xml:space="preserve">Database Management &amp; API Integration   </w:t>
            </w:r>
          </w:p>
          <w:p w14:paraId="4286B394" w14:textId="77777777" w:rsidR="7C2E2A84" w:rsidRDefault="7C2E2A84" w:rsidP="7C2E2A84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</w:p>
          <w:p w14:paraId="44A40709" w14:textId="77777777" w:rsidR="7C2E2A84" w:rsidRDefault="7C2E2A84" w:rsidP="7C2E2A84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</w:p>
          <w:p w14:paraId="63AECF0A" w14:textId="77777777" w:rsidR="002918E1" w:rsidRPr="00B22C0A" w:rsidRDefault="002918E1" w:rsidP="006363D9">
            <w:pPr>
              <w:spacing w:line="276" w:lineRule="auto"/>
              <w:jc w:val="both"/>
              <w:rPr>
                <w:rFonts w:asciiTheme="majorHAnsi" w:hAnsiTheme="majorHAnsi" w:cs="Arial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691D6058" wp14:editId="2705F38D">
                      <wp:extent cx="2428647" cy="373100"/>
                      <wp:effectExtent l="0" t="0" r="0" b="27305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6DBBA" w14:textId="77777777" w:rsidR="002918E1" w:rsidRPr="0081351B" w:rsidRDefault="008D5D01" w:rsidP="002918E1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IT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1D6058" id="Group 12" o:spid="_x0000_s1035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">
                      <v:rect id="Rectangle 13" o:spid="_x0000_s1036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" filled="f" stroked="f" strokeweight="2pt">
                        <v:textbox>
                          <w:txbxContent>
                            <w:p w14:paraId="5BD6DBBA" w14:textId="77777777" w:rsidR="002918E1" w:rsidRPr="0081351B" w:rsidRDefault="008D5D01" w:rsidP="002918E1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IT SKILLS</w:t>
                              </w:r>
                            </w:p>
                          </w:txbxContent>
                        </v:textbox>
                      </v:rect>
                      <v:shape id="Isosceles Triangle 19" o:spid="_x0000_s1037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4449AC9E" w14:textId="77777777" w:rsidR="00481150" w:rsidRPr="00481150" w:rsidRDefault="3E0449A4" w:rsidP="00B01643">
            <w:p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Languages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: Java</w:t>
            </w:r>
          </w:p>
          <w:p w14:paraId="596FF826" w14:textId="77777777" w:rsidR="7C2E2A84" w:rsidRDefault="7C2E2A84" w:rsidP="00B01643">
            <w:p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14:paraId="378F9FF9" w14:textId="52E5D1BB" w:rsidR="00481150" w:rsidRPr="00481150" w:rsidRDefault="3E0449A4" w:rsidP="00B01643">
            <w:p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Databases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: MySQL and SQL Server</w:t>
            </w:r>
            <w:r w:rsidR="007D57DF">
              <w:rPr>
                <w:rFonts w:asciiTheme="majorHAnsi" w:hAnsiTheme="majorHAnsi"/>
                <w:sz w:val="18"/>
                <w:szCs w:val="18"/>
                <w:lang w:val="en-GB"/>
              </w:rPr>
              <w:br/>
            </w:r>
          </w:p>
          <w:p w14:paraId="4EA23D54" w14:textId="00C497D1" w:rsidR="000546E4" w:rsidRPr="000546E4" w:rsidRDefault="000546E4" w:rsidP="00B01643">
            <w:p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Development Tools &amp; PM Tools</w:t>
            </w:r>
            <w:r w:rsidR="3E0449A4"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: </w:t>
            </w:r>
          </w:p>
          <w:p w14:paraId="2288BF9A" w14:textId="6AE72222" w:rsidR="000546E4" w:rsidRDefault="000546E4" w:rsidP="00B01643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IntelliJ IDEA, VS Code, Eclipse</w:t>
            </w:r>
          </w:p>
          <w:p w14:paraId="4117A50B" w14:textId="401563DE" w:rsidR="000546E4" w:rsidRPr="000546E4" w:rsidRDefault="000546E4" w:rsidP="00B01643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Git, GitHub, GitLab, Bitbucket</w:t>
            </w:r>
          </w:p>
          <w:p w14:paraId="4323758E" w14:textId="0FA51CAF" w:rsidR="000546E4" w:rsidRPr="000546E4" w:rsidRDefault="000546E4" w:rsidP="00B01643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JIRA, Digital.ai Agility</w:t>
            </w:r>
          </w:p>
          <w:p w14:paraId="370D95C8" w14:textId="4C4A21AB" w:rsidR="00481150" w:rsidRPr="000546E4" w:rsidRDefault="000546E4" w:rsidP="00B01643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Insomnia, Postman</w:t>
            </w:r>
          </w:p>
          <w:p w14:paraId="1F37FBE4" w14:textId="77777777" w:rsidR="7C2E2A84" w:rsidRDefault="7C2E2A84" w:rsidP="00B01643">
            <w:pPr>
              <w:spacing w:line="360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14:paraId="41C71253" w14:textId="77777777" w:rsidR="3E0449A4" w:rsidRPr="00A7208C" w:rsidRDefault="3E0449A4" w:rsidP="00B01643">
            <w:p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Frameworks</w:t>
            </w: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: </w:t>
            </w:r>
          </w:p>
          <w:p w14:paraId="412C676B" w14:textId="77777777" w:rsidR="000546E4" w:rsidRPr="000546E4" w:rsidRDefault="000546E4" w:rsidP="00B01643">
            <w:pPr>
              <w:numPr>
                <w:ilvl w:val="0"/>
                <w:numId w:val="58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Spring Boot, Spring Data JPA, Hibernate  </w:t>
            </w:r>
          </w:p>
          <w:p w14:paraId="5F885B7F" w14:textId="77777777" w:rsidR="000546E4" w:rsidRPr="000546E4" w:rsidRDefault="000546E4" w:rsidP="00B01643">
            <w:pPr>
              <w:numPr>
                <w:ilvl w:val="0"/>
                <w:numId w:val="58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Angular, React.js  </w:t>
            </w:r>
          </w:p>
          <w:p w14:paraId="34B9E725" w14:textId="64A348E2" w:rsidR="000546E4" w:rsidRPr="00A150C5" w:rsidRDefault="000546E4" w:rsidP="00B01643">
            <w:pPr>
              <w:numPr>
                <w:ilvl w:val="0"/>
                <w:numId w:val="58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Apache</w:t>
            </w:r>
            <w:r>
              <w:rPr>
                <w:rFonts w:asciiTheme="majorHAnsi" w:hAnsiTheme="majorHAnsi"/>
                <w:sz w:val="18"/>
                <w:szCs w:val="18"/>
                <w:lang w:val="en-GB"/>
              </w:rPr>
              <w:t>-</w:t>
            </w: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NIFI  </w:t>
            </w:r>
            <w:r>
              <w:rPr>
                <w:rFonts w:asciiTheme="majorHAnsi" w:hAnsiTheme="majorHAnsi"/>
                <w:sz w:val="18"/>
                <w:szCs w:val="18"/>
                <w:lang w:val="en-GB"/>
              </w:rPr>
              <w:br/>
            </w:r>
          </w:p>
          <w:p w14:paraId="1B06FF37" w14:textId="3FEC6685" w:rsidR="2E1D8C62" w:rsidRDefault="000546E4" w:rsidP="00B01643">
            <w:pPr>
              <w:spacing w:line="360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Cloud &amp; DevOps</w:t>
            </w:r>
            <w:r w:rsidR="2E1D8C62"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:</w:t>
            </w:r>
          </w:p>
          <w:p w14:paraId="1082E00A" w14:textId="77777777" w:rsidR="000546E4" w:rsidRPr="000546E4" w:rsidRDefault="000546E4" w:rsidP="00B01643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AWS (EC2, S3, Lambda)  </w:t>
            </w:r>
          </w:p>
          <w:p w14:paraId="07D99403" w14:textId="77777777" w:rsidR="000546E4" w:rsidRPr="000546E4" w:rsidRDefault="000546E4" w:rsidP="00B01643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Docker, Kubernetes  </w:t>
            </w:r>
          </w:p>
          <w:p w14:paraId="37AE515E" w14:textId="2FDFF6ED" w:rsidR="00A7208C" w:rsidRDefault="000546E4" w:rsidP="00B01643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CI/CD</w:t>
            </w:r>
            <w:r w:rsidR="00295E77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</w:t>
            </w: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(</w:t>
            </w:r>
            <w:r w:rsidR="00295E77" w:rsidRPr="000546E4">
              <w:rPr>
                <w:rFonts w:asciiTheme="majorHAnsi" w:hAnsiTheme="majorHAnsi"/>
                <w:sz w:val="18"/>
                <w:szCs w:val="18"/>
                <w:lang w:val="en-GB"/>
              </w:rPr>
              <w:t>GitLab, Jenkins</w:t>
            </w:r>
            <w:r w:rsidRPr="000546E4">
              <w:rPr>
                <w:rFonts w:asciiTheme="majorHAnsi" w:hAnsiTheme="majorHAnsi"/>
                <w:sz w:val="18"/>
                <w:szCs w:val="18"/>
                <w:lang w:val="en-GB"/>
              </w:rPr>
              <w:t>)</w:t>
            </w:r>
            <w:r w:rsidR="00A7208C">
              <w:rPr>
                <w:rFonts w:asciiTheme="majorHAnsi" w:hAnsiTheme="majorHAnsi"/>
                <w:sz w:val="18"/>
                <w:szCs w:val="18"/>
                <w:lang w:val="en-GB"/>
              </w:rPr>
              <w:br/>
            </w:r>
          </w:p>
          <w:p w14:paraId="78501429" w14:textId="5057DB81" w:rsidR="00A7208C" w:rsidRDefault="00A7208C" w:rsidP="00B01643">
            <w:pPr>
              <w:spacing w:line="360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Monitoring &amp; Logging</w:t>
            </w: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:</w:t>
            </w:r>
          </w:p>
          <w:p w14:paraId="4996A79D" w14:textId="2DCEEE95" w:rsidR="7C2E2A84" w:rsidRPr="00A7208C" w:rsidRDefault="00A7208C" w:rsidP="00B01643">
            <w:pPr>
              <w:pStyle w:val="ListParagraph"/>
              <w:numPr>
                <w:ilvl w:val="0"/>
                <w:numId w:val="56"/>
              </w:numPr>
              <w:spacing w:line="360" w:lineRule="auto"/>
              <w:ind w:left="792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>Splunk,</w:t>
            </w:r>
            <w:r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</w:t>
            </w: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Dynatrace  </w:t>
            </w:r>
            <w:r w:rsidR="00A150C5" w:rsidRPr="00A7208C">
              <w:rPr>
                <w:rFonts w:asciiTheme="majorHAnsi" w:hAnsiTheme="majorHAnsi"/>
                <w:sz w:val="18"/>
                <w:szCs w:val="18"/>
                <w:lang w:val="en-GB"/>
              </w:rPr>
              <w:br/>
            </w:r>
          </w:p>
          <w:p w14:paraId="33A9153E" w14:textId="77777777" w:rsidR="008D5D01" w:rsidRDefault="3A79002B" w:rsidP="00B01643">
            <w:pPr>
              <w:spacing w:after="200" w:line="360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Other Skills:</w:t>
            </w:r>
          </w:p>
          <w:p w14:paraId="0C49265E" w14:textId="77777777" w:rsidR="00A7208C" w:rsidRPr="00A7208C" w:rsidRDefault="00A7208C" w:rsidP="00B01643">
            <w:pPr>
              <w:pStyle w:val="ListParagraph"/>
              <w:numPr>
                <w:ilvl w:val="0"/>
                <w:numId w:val="57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RESTful Services, Microservices Architecture  </w:t>
            </w:r>
          </w:p>
          <w:p w14:paraId="6D5195AC" w14:textId="6E2FAD03" w:rsidR="00A7208C" w:rsidRPr="00A7208C" w:rsidRDefault="00A7208C" w:rsidP="00B01643">
            <w:pPr>
              <w:pStyle w:val="ListParagraph"/>
              <w:numPr>
                <w:ilvl w:val="0"/>
                <w:numId w:val="57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Web Security (JWT)  </w:t>
            </w:r>
          </w:p>
          <w:p w14:paraId="6DE7EA28" w14:textId="77777777" w:rsidR="00A7208C" w:rsidRPr="00A7208C" w:rsidRDefault="00A7208C" w:rsidP="00B01643">
            <w:pPr>
              <w:pStyle w:val="ListParagraph"/>
              <w:numPr>
                <w:ilvl w:val="0"/>
                <w:numId w:val="57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HTML, CSS  </w:t>
            </w:r>
          </w:p>
          <w:p w14:paraId="43BE9A75" w14:textId="750EF857" w:rsidR="00AE0F33" w:rsidRPr="00A7208C" w:rsidRDefault="00A7208C" w:rsidP="00B01643">
            <w:pPr>
              <w:pStyle w:val="ListParagraph"/>
              <w:numPr>
                <w:ilvl w:val="0"/>
                <w:numId w:val="57"/>
              </w:numPr>
              <w:spacing w:line="360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00A7208C">
              <w:rPr>
                <w:rFonts w:asciiTheme="majorHAnsi" w:hAnsiTheme="majorHAnsi"/>
                <w:sz w:val="18"/>
                <w:szCs w:val="18"/>
                <w:lang w:val="en-GB"/>
              </w:rPr>
              <w:t>Agile Methodology</w:t>
            </w:r>
          </w:p>
          <w:p w14:paraId="4DB8812E" w14:textId="473DDD07" w:rsidR="002918E1" w:rsidRDefault="002918E1" w:rsidP="5B67839A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>
              <w:br/>
            </w:r>
          </w:p>
          <w:p w14:paraId="3A40ADAF" w14:textId="77777777" w:rsidR="00AA51B1" w:rsidRPr="00B22C0A" w:rsidRDefault="00AA51B1" w:rsidP="006363D9">
            <w:pPr>
              <w:spacing w:line="276" w:lineRule="auto"/>
              <w:jc w:val="both"/>
              <w:rPr>
                <w:rFonts w:asciiTheme="majorHAnsi" w:hAnsiTheme="majorHAnsi" w:cs="Arial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2A5D2B0F" wp14:editId="5349B930">
                      <wp:extent cx="2428647" cy="373100"/>
                      <wp:effectExtent l="0" t="0" r="0" b="27305"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BE5ECC" w14:textId="77777777" w:rsidR="00AA51B1" w:rsidRPr="0081351B" w:rsidRDefault="00AA51B1" w:rsidP="00AA51B1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PERSONAL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5D2B0F" id="Group 31" o:spid="_x0000_s1038" style="width:191.25pt;height:29.4pt;mso-position-horizontal-relative:char;mso-position-vertical-relative:line" coordsize="24286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">
                      <v:rect id="Rectangle 32" o:spid="_x0000_s1039" style="position:absolute;width:24286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1Um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" filled="f" stroked="f" strokeweight="2pt">
                        <v:textbox>
                          <w:txbxContent>
                            <w:p w14:paraId="26BE5ECC" w14:textId="77777777" w:rsidR="00AA51B1" w:rsidRPr="0081351B" w:rsidRDefault="00AA51B1" w:rsidP="00AA51B1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PERSONAL DETAILS</w:t>
                              </w:r>
                            </w:p>
                          </w:txbxContent>
                        </v:textbox>
                      </v:rect>
                      <v:shape id="Isosceles Triangle 33" o:spid="_x0000_s1040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5E53E299" w14:textId="77777777" w:rsidR="00670392" w:rsidRDefault="456DB8E2" w:rsidP="00577AC6">
            <w:pPr>
              <w:numPr>
                <w:ilvl w:val="0"/>
                <w:numId w:val="69"/>
              </w:numPr>
              <w:spacing w:line="360" w:lineRule="auto"/>
              <w:rPr>
                <w:rFonts w:asciiTheme="majorHAnsi" w:hAnsiTheme="majorHAnsi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sz w:val="18"/>
                <w:szCs w:val="18"/>
              </w:rPr>
              <w:t>Date of Birth:</w:t>
            </w:r>
            <w:r w:rsidR="29EF8552" w:rsidRPr="5B67839A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644C0F08" w:rsidRPr="5B67839A">
              <w:rPr>
                <w:rFonts w:asciiTheme="majorHAnsi" w:hAnsiTheme="majorHAnsi"/>
                <w:sz w:val="18"/>
                <w:szCs w:val="18"/>
                <w:lang w:val="en-GB"/>
              </w:rPr>
              <w:t>9</w:t>
            </w:r>
            <w:r w:rsidR="644C0F08" w:rsidRPr="5B67839A">
              <w:rPr>
                <w:rFonts w:asciiTheme="majorHAnsi" w:hAnsiTheme="majorHAnsi"/>
                <w:sz w:val="18"/>
                <w:szCs w:val="18"/>
                <w:vertAlign w:val="superscript"/>
                <w:lang w:val="en-GB"/>
              </w:rPr>
              <w:t>th</w:t>
            </w:r>
            <w:r w:rsidR="644C0F08" w:rsidRPr="5B67839A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February 1998</w:t>
            </w:r>
          </w:p>
          <w:p w14:paraId="5328E11F" w14:textId="77777777" w:rsidR="00481150" w:rsidRPr="00481150" w:rsidRDefault="644C0F08" w:rsidP="00577AC6">
            <w:pPr>
              <w:numPr>
                <w:ilvl w:val="0"/>
                <w:numId w:val="69"/>
              </w:numPr>
              <w:spacing w:line="36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Languages Known</w:t>
            </w:r>
            <w:r w:rsidR="2E910495"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="2E910495"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English &amp; Telugu</w:t>
            </w:r>
          </w:p>
          <w:p w14:paraId="62513E6C" w14:textId="77777777" w:rsidR="009124E0" w:rsidRPr="00481150" w:rsidRDefault="3629D129" w:rsidP="00577AC6">
            <w:pPr>
              <w:numPr>
                <w:ilvl w:val="0"/>
                <w:numId w:val="69"/>
              </w:numPr>
              <w:spacing w:line="36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5B6783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Address</w:t>
            </w:r>
            <w:r w:rsidRPr="5B67839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: 6-48, Uppaluru, Krishna District, Andhra Pradesh-521151</w:t>
            </w:r>
          </w:p>
          <w:p w14:paraId="61D49F1B" w14:textId="77777777" w:rsidR="002A4CC2" w:rsidRPr="00923FA2" w:rsidRDefault="002A4CC2" w:rsidP="006363D9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855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4E8C1E6" w14:textId="77777777" w:rsidR="00CB0FB3" w:rsidRPr="00923FA2" w:rsidRDefault="00CB0FB3" w:rsidP="7C2E2A84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  <w:r w:rsidRPr="00923FA2">
              <w:rPr>
                <w:rFonts w:asciiTheme="majorHAnsi" w:hAnsiTheme="majorHAnsi"/>
                <w:noProof/>
                <w:sz w:val="18"/>
                <w:szCs w:val="18"/>
              </w:rPr>
              <w:lastRenderedPageBreak/>
              <mc:AlternateContent>
                <mc:Choice Requires="wpg">
                  <w:drawing>
                    <wp:inline distT="0" distB="0" distL="0" distR="0" wp14:anchorId="4E523F01" wp14:editId="4447D7AA">
                      <wp:extent cx="5125085" cy="372745"/>
                      <wp:effectExtent l="0" t="0" r="0" b="27305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25085" cy="372745"/>
                                <a:chOff x="-1" y="0"/>
                                <a:chExt cx="4716780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4" name="Rectangle 6"/>
                              <wps:cNvSpPr/>
                              <wps:spPr>
                                <a:xfrm>
                                  <a:off x="-1" y="0"/>
                                  <a:ext cx="4716780" cy="2889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F371BF" w14:textId="77777777" w:rsidR="00703570" w:rsidRPr="0081351B" w:rsidRDefault="00703570" w:rsidP="00CB0FB3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PROFILE SUMMARY</w:t>
                                    </w:r>
                                    <w:r w:rsidR="006363D9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7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523F01" id="Group 1" o:spid="_x0000_s1041" style="width:403.55pt;height:29.35pt;mso-position-horizontal-relative:char;mso-position-vertical-relative:line" coordorigin="" coordsize="47167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">
                      <v:rect id="Rectangle 6" o:spid="_x0000_s1042" style="position:absolute;width:47167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" filled="f" stroked="f" strokeweight="2pt">
                        <v:textbox>
                          <w:txbxContent>
                            <w:p w14:paraId="03F371BF" w14:textId="77777777" w:rsidR="00703570" w:rsidRPr="0081351B" w:rsidRDefault="00703570" w:rsidP="00CB0FB3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6309D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PROFILE SUMMARY</w:t>
                              </w:r>
                              <w:r w:rsidR="006363D9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Isosceles Triangle 7" o:spid="_x0000_s1043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09E7EAA2" w14:textId="522C43DA" w:rsidR="00CA1215" w:rsidRPr="00CA1215" w:rsidRDefault="5BFE9B61" w:rsidP="00577AC6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>A</w:t>
            </w:r>
            <w:r w:rsidR="00CA1215">
              <w:t xml:space="preserve">n 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Accomplished </w:t>
            </w:r>
            <w:r w:rsidR="00CA1215" w:rsidRPr="00570E0A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software developer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</w:t>
            </w:r>
            <w:r w:rsid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>around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</w:t>
            </w:r>
            <w:r w:rsidR="00570E0A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4 </w:t>
            </w:r>
            <w:r w:rsidR="00570E0A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>years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of experience, specializing in </w:t>
            </w:r>
            <w:r w:rsidR="00CA1215" w:rsidRPr="00CA121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 xml:space="preserve">Java, Spring Boot, and </w:t>
            </w:r>
            <w:r w:rsid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M</w:t>
            </w:r>
            <w:r w:rsidR="00D425D5"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icroservices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currently contributing to </w:t>
            </w:r>
            <w:r w:rsidR="00CA1215" w:rsidRPr="006F307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HTC Global Service</w:t>
            </w:r>
            <w:r w:rsidR="00CA1215"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since June 2024.  </w:t>
            </w:r>
          </w:p>
          <w:p w14:paraId="098E336A" w14:textId="6EC8F1B1" w:rsidR="00CA1215" w:rsidRPr="00CA1215" w:rsidRDefault="00CA1215" w:rsidP="00577AC6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Working on </w:t>
            </w:r>
            <w:r w:rsidRPr="006F307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a large-scale insurance project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for a leading U.S. insurance provider, focusing on </w:t>
            </w:r>
            <w:r w:rsidRPr="006F307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policy management, claims processing, and customer service modules.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Developed and optimized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RESTful APIs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using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 xml:space="preserve">Java 17, Spring Boot, and </w:t>
            </w:r>
            <w:r w:rsid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M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icroservices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ensuring high performance and scalability.  </w:t>
            </w:r>
          </w:p>
          <w:p w14:paraId="3DF9AA75" w14:textId="3DCB45E6" w:rsidR="00CA1215" w:rsidRPr="00CA1215" w:rsidRDefault="00CA1215" w:rsidP="00577AC6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Experienced in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cloud technologies (AWS), containerization (Docker, Kubernetes), and CI/CD integration (GitLab)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. Proficient in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monitoring and performance analysis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with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Splunk &amp; Dynatrace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.  </w:t>
            </w:r>
          </w:p>
          <w:p w14:paraId="49B0D035" w14:textId="083555B0" w:rsidR="00CA1215" w:rsidRPr="00CA1215" w:rsidRDefault="00CA1215" w:rsidP="00577AC6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Hands-on experience with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React.js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for front-end enhancements and UI integrations, along with backend optimizations using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SQL, MySQL, and stored procedures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to improve system efficiency.  </w:t>
            </w:r>
          </w:p>
          <w:p w14:paraId="1FE0D9D6" w14:textId="154FB089" w:rsidR="00CA1215" w:rsidRPr="00CA1215" w:rsidRDefault="00CA1215" w:rsidP="00577AC6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Previously worked at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Innova Solutions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leading the development of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Lync-OMS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focusing on </w:t>
            </w:r>
            <w:r w:rsidRPr="00D425D5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bug fixes, performance improvements, and streamlined deployment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.  </w:t>
            </w:r>
          </w:p>
          <w:p w14:paraId="12CE348C" w14:textId="0829E2CE" w:rsidR="00CA1215" w:rsidRPr="00CA1215" w:rsidRDefault="00CA1215" w:rsidP="00577AC6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Strong advocate for </w:t>
            </w:r>
            <w:r w:rsidRPr="00AF5AC0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Agile methodology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>, cross-functional team collaboration, and real-time **</w:t>
            </w:r>
            <w:r w:rsidRPr="00AF5AC0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code quality monitoring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with </w:t>
            </w:r>
            <w:r w:rsidRPr="00AF5AC0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SonarQube &amp; Sonar Lint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.  </w:t>
            </w:r>
          </w:p>
          <w:p w14:paraId="0BC29B54" w14:textId="238DE314" w:rsidR="00CA1215" w:rsidRPr="00CA1215" w:rsidRDefault="00CA1215" w:rsidP="00577AC6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Proficient in testing frameworks like </w:t>
            </w:r>
            <w:r w:rsidRPr="002D6BF7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JUnit &amp; Mockito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, ensuring application reliability through robust </w:t>
            </w:r>
            <w:r w:rsidRPr="002D6BF7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unit and integration testing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.  </w:t>
            </w:r>
          </w:p>
          <w:p w14:paraId="12EEB993" w14:textId="217F7D3B" w:rsidR="0031157B" w:rsidRPr="00CA1215" w:rsidRDefault="00CA1215" w:rsidP="00577AC6">
            <w:pPr>
              <w:pStyle w:val="ListParagraph"/>
              <w:numPr>
                <w:ilvl w:val="0"/>
                <w:numId w:val="72"/>
              </w:numPr>
              <w:spacing w:line="360" w:lineRule="auto"/>
              <w:jc w:val="both"/>
              <w:rPr>
                <w:rFonts w:asciiTheme="majorHAnsi" w:hAnsiTheme="majorHAnsi" w:cs="Tahoma"/>
                <w:sz w:val="18"/>
                <w:szCs w:val="18"/>
                <w:lang w:eastAsia="en-GB"/>
              </w:rPr>
            </w:pP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Dedicated to delivering </w:t>
            </w:r>
            <w:r w:rsidRPr="002D6BF7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high-quality software solutions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 with a keen focus on </w:t>
            </w:r>
            <w:r w:rsidRPr="002D6BF7">
              <w:rPr>
                <w:rFonts w:asciiTheme="majorHAnsi" w:hAnsiTheme="majorHAnsi" w:cs="Tahoma"/>
                <w:b/>
                <w:bCs/>
                <w:sz w:val="18"/>
                <w:szCs w:val="18"/>
                <w:lang w:eastAsia="en-GB"/>
              </w:rPr>
              <w:t>performance, scalability, and business impact</w:t>
            </w:r>
            <w:r w:rsidRPr="00CA1215">
              <w:rPr>
                <w:rFonts w:asciiTheme="majorHAnsi" w:hAnsiTheme="majorHAnsi" w:cs="Tahoma"/>
                <w:sz w:val="18"/>
                <w:szCs w:val="18"/>
                <w:lang w:eastAsia="en-GB"/>
              </w:rPr>
              <w:t xml:space="preserve">.  </w:t>
            </w:r>
          </w:p>
          <w:p w14:paraId="3A13473D" w14:textId="714D16F0" w:rsidR="005C5B9A" w:rsidRDefault="00125897" w:rsidP="006363D9">
            <w:pPr>
              <w:spacing w:line="276" w:lineRule="auto"/>
            </w:pPr>
            <w:r>
              <w:br/>
            </w:r>
          </w:p>
          <w:p w14:paraId="6B52011C" w14:textId="5FBB936B" w:rsidR="00B308E6" w:rsidRPr="00B22C0A" w:rsidRDefault="00B308E6" w:rsidP="009A6144">
            <w:pPr>
              <w:spacing w:line="360" w:lineRule="auto"/>
            </w:pPr>
            <w:r w:rsidRPr="00B22C0A">
              <w:rPr>
                <w:noProof/>
              </w:rPr>
              <mc:AlternateContent>
                <mc:Choice Requires="wpg">
                  <w:drawing>
                    <wp:inline distT="0" distB="0" distL="0" distR="0" wp14:anchorId="1329677B" wp14:editId="3673A18A">
                      <wp:extent cx="5146040" cy="372745"/>
                      <wp:effectExtent l="0" t="0" r="0" b="27305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6040" cy="372745"/>
                                <a:chOff x="-1" y="0"/>
                                <a:chExt cx="4841563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6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9C9F8F" w14:textId="582807AD" w:rsidR="00703570" w:rsidRPr="0081351B" w:rsidRDefault="00703570" w:rsidP="00B308E6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WORK </w:t>
                                    </w:r>
                                    <w:proofErr w:type="gramStart"/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EXPERIENCE</w:t>
                                    </w:r>
                                    <w:r w:rsidR="00DE22FF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9B326E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&amp;</w:t>
                                    </w:r>
                                    <w:proofErr w:type="gramEnd"/>
                                    <w:r w:rsidR="009B326E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PROJECT</w:t>
                                    </w:r>
                                    <w:r w:rsidR="001704B6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9677B" id="Group 8" o:spid="_x0000_s1044" style="width:405.2pt;height:29.35pt;mso-position-horizontal-relative:char;mso-position-vertical-relative:line" coordorigin="" coordsize="48415,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">
                      <v:rect id="Rectangle 18" o:spid="_x0000_s1045" style="position:absolute;width:48415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" filled="f" stroked="f" strokeweight="2pt">
                        <v:textbox>
                          <w:txbxContent>
                            <w:p w14:paraId="409C9F8F" w14:textId="582807AD" w:rsidR="00703570" w:rsidRPr="0081351B" w:rsidRDefault="00703570" w:rsidP="00B308E6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6309D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WORK </w:t>
                              </w:r>
                              <w:proofErr w:type="gramStart"/>
                              <w:r w:rsidRPr="00D6309D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EXPERIENCE</w:t>
                              </w:r>
                              <w:r w:rsidR="00DE22FF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326E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&amp;</w:t>
                              </w:r>
                              <w:proofErr w:type="gramEnd"/>
                              <w:r w:rsidR="009B326E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PROJECT</w:t>
                              </w:r>
                              <w:r w:rsidR="001704B6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shape id="Isosceles Triangle 19" o:spid="_x0000_s1046" type="#_x0000_t5" style="position:absolute;left:1463;top:2889;width:976;height:84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" filled="f" stroked="f" strokeweight="2pt"/>
                      <w10:anchorlock/>
                    </v:group>
                  </w:pict>
                </mc:Fallback>
              </mc:AlternateContent>
            </w:r>
          </w:p>
          <w:p w14:paraId="44017EAA" w14:textId="5B304257" w:rsidR="008D5D01" w:rsidRDefault="005C5B9A" w:rsidP="00C02FFC">
            <w:pPr>
              <w:shd w:val="clear" w:color="auto" w:fill="DBE5F1" w:themeFill="accent1" w:themeFillTint="33"/>
              <w:tabs>
                <w:tab w:val="left" w:pos="7920"/>
              </w:tabs>
              <w:spacing w:line="36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HTC Global Service</w:t>
            </w:r>
            <w:r w:rsidR="678E258A" w:rsidRPr="1C6A1CBB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, Hyderabad </w:t>
            </w:r>
            <w:r w:rsidR="008D4546">
              <w:br/>
            </w:r>
            <w:r w:rsidRPr="005C5B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Java Full Stack Developer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4C7B6C03" w:rsidRPr="1C6A1CBB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| </w:t>
            </w:r>
            <w:r w:rsidRPr="005C5B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June 2024 – Present</w:t>
            </w:r>
          </w:p>
          <w:p w14:paraId="3ED8CAAE" w14:textId="5819DC9C" w:rsidR="008F712E" w:rsidRPr="008F712E" w:rsidRDefault="008F712E" w:rsidP="00577AC6">
            <w:pPr>
              <w:pStyle w:val="ListParagraph"/>
              <w:numPr>
                <w:ilvl w:val="0"/>
                <w:numId w:val="73"/>
              </w:numPr>
              <w:tabs>
                <w:tab w:val="left" w:pos="7920"/>
              </w:tabs>
              <w:spacing w:before="120" w:line="360" w:lineRule="auto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Working on </w:t>
            </w:r>
            <w:r w:rsidR="00301AC7"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>an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insurance project for a leading U.S. insurance provider, focusing on policy management, claims processing, and customer service modules.  </w:t>
            </w:r>
          </w:p>
          <w:p w14:paraId="57FEF6D2" w14:textId="15FF7737" w:rsidR="008F712E" w:rsidRPr="008F712E" w:rsidRDefault="008F712E" w:rsidP="00577AC6">
            <w:pPr>
              <w:pStyle w:val="ListParagraph"/>
              <w:numPr>
                <w:ilvl w:val="0"/>
                <w:numId w:val="73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Utilizing </w:t>
            </w:r>
            <w:r w:rsidRPr="00CB34D8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Docker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, </w:t>
            </w:r>
            <w:r w:rsidRPr="00CB34D8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Kubernetes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, and </w:t>
            </w:r>
            <w:r w:rsidRPr="00CB34D8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AWS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for deployment.  </w:t>
            </w:r>
          </w:p>
          <w:p w14:paraId="60DBD47A" w14:textId="7D96C206" w:rsidR="008F712E" w:rsidRDefault="008F712E" w:rsidP="00577AC6">
            <w:pPr>
              <w:pStyle w:val="ListParagraph"/>
              <w:numPr>
                <w:ilvl w:val="0"/>
                <w:numId w:val="73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Implementing </w:t>
            </w:r>
            <w:r w:rsidRPr="00CB34D8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CI/CD pipelines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with </w:t>
            </w:r>
            <w:r w:rsidRPr="00CB34D8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GitLab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, and monitoring system performance using </w:t>
            </w:r>
            <w:r w:rsidRPr="00CB34D8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Splunk &amp; Dynatrace</w:t>
            </w:r>
            <w:r w:rsidRPr="008F712E">
              <w:rPr>
                <w:rFonts w:asciiTheme="majorHAnsi" w:eastAsiaTheme="majorEastAsia" w:hAnsiTheme="majorHAnsi" w:cstheme="majorBidi"/>
                <w:sz w:val="18"/>
                <w:szCs w:val="18"/>
              </w:rPr>
              <w:t>.</w:t>
            </w:r>
          </w:p>
          <w:p w14:paraId="0E7D4676" w14:textId="379D9655" w:rsidR="00053F0D" w:rsidRDefault="00F74AFB" w:rsidP="005D15C8">
            <w:pPr>
              <w:pStyle w:val="ListParagraph"/>
              <w:numPr>
                <w:ilvl w:val="0"/>
                <w:numId w:val="73"/>
              </w:numPr>
              <w:tabs>
                <w:tab w:val="left" w:pos="7920"/>
              </w:tabs>
              <w:spacing w:line="720" w:lineRule="auto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F74AFB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Enhancing UI components with </w:t>
            </w:r>
            <w:r w:rsidRPr="00B42376"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>React.js</w:t>
            </w:r>
            <w:r w:rsidRPr="00F74AFB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 and integrating RESTful APIs</w:t>
            </w:r>
            <w:r w:rsidR="005D15C8">
              <w:rPr>
                <w:rFonts w:asciiTheme="majorHAnsi" w:eastAsiaTheme="majorEastAsia" w:hAnsiTheme="majorHAnsi" w:cstheme="majorBidi"/>
                <w:sz w:val="18"/>
                <w:szCs w:val="18"/>
              </w:rPr>
              <w:t>.</w:t>
            </w:r>
          </w:p>
          <w:p w14:paraId="6DA10DD0" w14:textId="4460651B" w:rsidR="00053F0D" w:rsidRPr="00386B3D" w:rsidRDefault="00053F0D" w:rsidP="000A3FE3">
            <w:pPr>
              <w:pStyle w:val="ListParagraph"/>
              <w:numPr>
                <w:ilvl w:val="0"/>
                <w:numId w:val="66"/>
              </w:numPr>
              <w:tabs>
                <w:tab w:val="left" w:pos="7920"/>
              </w:tabs>
              <w:spacing w:line="480" w:lineRule="auto"/>
              <w:jc w:val="both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00386B3D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Project: Insurance Application (Policy &amp; Claims Management)</w:t>
            </w:r>
          </w:p>
          <w:p w14:paraId="569BE6F0" w14:textId="77777777" w:rsidR="00053F0D" w:rsidRPr="00577AC6" w:rsidRDefault="00053F0D" w:rsidP="000A3FE3">
            <w:pPr>
              <w:tabs>
                <w:tab w:val="left" w:pos="7920"/>
              </w:tabs>
              <w:spacing w:line="480" w:lineRule="auto"/>
              <w:ind w:left="720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577AC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Role: Java Full Stack Developer</w:t>
            </w:r>
          </w:p>
          <w:p w14:paraId="35F76120" w14:textId="77777777" w:rsidR="00053F0D" w:rsidRPr="00577AC6" w:rsidRDefault="00053F0D" w:rsidP="000A3FE3">
            <w:pPr>
              <w:tabs>
                <w:tab w:val="left" w:pos="7920"/>
              </w:tabs>
              <w:spacing w:line="480" w:lineRule="auto"/>
              <w:ind w:left="720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577AC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Tech Stack: Java 17, Spring Boot, Microservices, React.js, Docker, Kubernetes, AWS, GitLab, Splunk, Dynatrace</w:t>
            </w:r>
          </w:p>
          <w:p w14:paraId="6E55DD97" w14:textId="77777777" w:rsidR="00053F0D" w:rsidRPr="00577AC6" w:rsidRDefault="00053F0D" w:rsidP="000A3FE3">
            <w:pPr>
              <w:tabs>
                <w:tab w:val="left" w:pos="7920"/>
              </w:tabs>
              <w:spacing w:line="480" w:lineRule="auto"/>
              <w:ind w:left="720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577AC6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Duration: June 2024 - Present</w:t>
            </w:r>
          </w:p>
          <w:p w14:paraId="6F22E94E" w14:textId="255ECF27" w:rsidR="00053F0D" w:rsidRPr="00577AC6" w:rsidRDefault="00053F0D" w:rsidP="000A3FE3">
            <w:pPr>
              <w:tabs>
                <w:tab w:val="left" w:pos="7920"/>
              </w:tabs>
              <w:spacing w:line="480" w:lineRule="auto"/>
              <w:ind w:left="720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577AC6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577AC6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14:paraId="295D547E" w14:textId="77777777" w:rsidR="00053F0D" w:rsidRPr="00053F0D" w:rsidRDefault="00053F0D" w:rsidP="000E0EAA">
            <w:pPr>
              <w:pStyle w:val="ListParagraph"/>
              <w:numPr>
                <w:ilvl w:val="0"/>
                <w:numId w:val="63"/>
              </w:numPr>
              <w:tabs>
                <w:tab w:val="left" w:pos="7920"/>
              </w:tabs>
              <w:spacing w:line="360" w:lineRule="auto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053F0D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The client required a policy and claims management system to streamline insurance operations, improve customer service, and automate claims processing.</w:t>
            </w:r>
          </w:p>
          <w:p w14:paraId="7C7F22B0" w14:textId="07ED2956" w:rsidR="00053F0D" w:rsidRPr="00577AC6" w:rsidRDefault="00053F0D" w:rsidP="000A3FE3">
            <w:pPr>
              <w:tabs>
                <w:tab w:val="left" w:pos="7920"/>
              </w:tabs>
              <w:spacing w:line="480" w:lineRule="auto"/>
              <w:ind w:left="720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577AC6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lastRenderedPageBreak/>
              <w:t>Highlights</w:t>
            </w:r>
            <w:r w:rsidRPr="00577AC6">
              <w:rPr>
                <w:rFonts w:asciiTheme="majorHAnsi" w:hAnsiTheme="majorHAnsi" w:cstheme="minorHAnsi"/>
                <w:b/>
                <w:bCs/>
                <w:color w:val="000000"/>
                <w:sz w:val="18"/>
                <w:szCs w:val="18"/>
              </w:rPr>
              <w:t>:</w:t>
            </w:r>
          </w:p>
          <w:p w14:paraId="0E3B013E" w14:textId="54BCD3D3" w:rsidR="00B42376" w:rsidRPr="00B42376" w:rsidRDefault="00B42376" w:rsidP="000E0EAA">
            <w:pPr>
              <w:pStyle w:val="ListParagraph"/>
              <w:numPr>
                <w:ilvl w:val="0"/>
                <w:numId w:val="63"/>
              </w:numPr>
              <w:tabs>
                <w:tab w:val="left" w:pos="7920"/>
              </w:tabs>
              <w:spacing w:line="36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Developed and optimized </w:t>
            </w:r>
            <w:r w:rsidRPr="00B4237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Spring Boot microservices</w:t>
            </w: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for policy and claims management.</w:t>
            </w:r>
          </w:p>
          <w:p w14:paraId="08AB5A1B" w14:textId="3312A1CE" w:rsidR="00B42376" w:rsidRPr="00B42376" w:rsidRDefault="00B42376" w:rsidP="000E0EAA">
            <w:pPr>
              <w:pStyle w:val="ListParagraph"/>
              <w:numPr>
                <w:ilvl w:val="0"/>
                <w:numId w:val="63"/>
              </w:numPr>
              <w:tabs>
                <w:tab w:val="left" w:pos="7920"/>
              </w:tabs>
              <w:spacing w:line="36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Integrated </w:t>
            </w:r>
            <w:r w:rsidRPr="00B4237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CI/CD pipelines, containerization</w:t>
            </w: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, and cloud deployment.</w:t>
            </w:r>
          </w:p>
          <w:p w14:paraId="64211679" w14:textId="2D90682B" w:rsidR="008D5D01" w:rsidRPr="001C44E9" w:rsidRDefault="00B42376" w:rsidP="00125897">
            <w:pPr>
              <w:pStyle w:val="ListParagraph"/>
              <w:numPr>
                <w:ilvl w:val="0"/>
                <w:numId w:val="63"/>
              </w:numPr>
              <w:tabs>
                <w:tab w:val="left" w:pos="7920"/>
              </w:tabs>
              <w:spacing w:line="600" w:lineRule="auto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Enhanced UI interactions and ensured smooth </w:t>
            </w:r>
            <w:r w:rsidRPr="00B4237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frontend-backend</w:t>
            </w: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integration.</w:t>
            </w:r>
            <w:r w:rsidR="00053F0D" w:rsidRPr="00A15098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br/>
            </w:r>
          </w:p>
          <w:p w14:paraId="3273FDF4" w14:textId="77777777" w:rsidR="003E3914" w:rsidRPr="003E3914" w:rsidRDefault="003E3914" w:rsidP="003E3914">
            <w:pPr>
              <w:shd w:val="clear" w:color="auto" w:fill="DBE5F1" w:themeFill="accent1" w:themeFillTint="33"/>
              <w:tabs>
                <w:tab w:val="left" w:pos="7920"/>
              </w:tabs>
              <w:spacing w:line="36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003E3914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Innova Solutions, Hyderabad </w:t>
            </w:r>
            <w:r w:rsidRPr="003E3914">
              <w:rPr>
                <w:rFonts w:asciiTheme="majorHAnsi" w:hAnsiTheme="majorHAnsi"/>
                <w:b/>
                <w:bCs/>
                <w:i/>
                <w:iCs/>
                <w:color w:val="000000" w:themeColor="text1"/>
                <w:sz w:val="18"/>
                <w:szCs w:val="18"/>
              </w:rPr>
              <w:t>(via TechEra IT Consulting – Contract Period: July 2021 – March 2022)</w:t>
            </w:r>
          </w:p>
          <w:p w14:paraId="26E24E63" w14:textId="462C37B0" w:rsidR="003E3914" w:rsidRPr="003E3914" w:rsidRDefault="003E3914" w:rsidP="003E3914">
            <w:pPr>
              <w:shd w:val="clear" w:color="auto" w:fill="DBE5F1" w:themeFill="accent1" w:themeFillTint="33"/>
              <w:tabs>
                <w:tab w:val="left" w:pos="7920"/>
              </w:tabs>
              <w:spacing w:line="360" w:lineRule="auto"/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</w:pPr>
            <w:r w:rsidRPr="003E3914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Java Full Stack Developer</w:t>
            </w:r>
            <w:r w:rsidR="008D10F0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| Permanent Employee</w:t>
            </w:r>
            <w:r w:rsidRPr="003E3914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 | April 2022 – May 2024</w:t>
            </w:r>
          </w:p>
          <w:p w14:paraId="70750D9D" w14:textId="4C26C6D6" w:rsidR="3AA8C01F" w:rsidRPr="00D10E39" w:rsidRDefault="00D10E39" w:rsidP="00577AC6">
            <w:pPr>
              <w:pStyle w:val="ListParagraph"/>
              <w:numPr>
                <w:ilvl w:val="0"/>
                <w:numId w:val="74"/>
              </w:numPr>
              <w:tabs>
                <w:tab w:val="left" w:pos="7920"/>
              </w:tabs>
              <w:spacing w:before="120" w:line="360" w:lineRule="auto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51562A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Completed a 6-month Java training program and transitioned to a contract role at Innova Solutions.  </w:t>
            </w:r>
          </w:p>
          <w:p w14:paraId="4E0B2419" w14:textId="39308BAA" w:rsidR="00B42376" w:rsidRPr="00B42376" w:rsidRDefault="00B42376" w:rsidP="00577AC6">
            <w:pPr>
              <w:pStyle w:val="ListParagraph"/>
              <w:numPr>
                <w:ilvl w:val="0"/>
                <w:numId w:val="74"/>
              </w:numPr>
              <w:tabs>
                <w:tab w:val="left" w:pos="7920"/>
              </w:tabs>
              <w:spacing w:before="120"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Developed and maintained </w:t>
            </w:r>
            <w:r w:rsidRPr="00B4237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Lync-OMS</w:t>
            </w: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, an </w:t>
            </w:r>
            <w:r w:rsidRPr="00B4237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Order Management System (OMS)</w:t>
            </w: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to streamline business orders.</w:t>
            </w:r>
          </w:p>
          <w:p w14:paraId="1C74AF79" w14:textId="4B1EECCD" w:rsidR="00B42376" w:rsidRPr="00B42376" w:rsidRDefault="00B42376" w:rsidP="00577AC6">
            <w:pPr>
              <w:pStyle w:val="ListParagraph"/>
              <w:numPr>
                <w:ilvl w:val="0"/>
                <w:numId w:val="74"/>
              </w:numPr>
              <w:tabs>
                <w:tab w:val="left" w:pos="7920"/>
              </w:tabs>
              <w:spacing w:before="120"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Optimized </w:t>
            </w:r>
            <w:r w:rsidRPr="00B4237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performance, security (JWT authentication)</w:t>
            </w: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, and resolved production issues.</w:t>
            </w:r>
          </w:p>
          <w:p w14:paraId="14B21B21" w14:textId="20123A7F" w:rsidR="003E3914" w:rsidRDefault="00B42376" w:rsidP="00577AC6">
            <w:pPr>
              <w:pStyle w:val="ListParagraph"/>
              <w:numPr>
                <w:ilvl w:val="0"/>
                <w:numId w:val="74"/>
              </w:numPr>
              <w:tabs>
                <w:tab w:val="left" w:pos="7920"/>
              </w:tabs>
              <w:spacing w:before="120"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Implemented </w:t>
            </w:r>
            <w:r w:rsidRPr="00B4237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CI/CD (Jenkins), managed Bitbucket repositories,</w:t>
            </w:r>
            <w:r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and collaborated with </w:t>
            </w:r>
            <w:r w:rsidRPr="00B42376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onshore/offshore teams</w:t>
            </w:r>
            <w:r w:rsidR="4124E255" w:rsidRPr="00B42376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.</w:t>
            </w:r>
          </w:p>
          <w:p w14:paraId="75573908" w14:textId="494AE92F" w:rsidR="00A15098" w:rsidRPr="00A15098" w:rsidRDefault="00A15098" w:rsidP="00896297">
            <w:pPr>
              <w:pStyle w:val="ListParagraph"/>
              <w:numPr>
                <w:ilvl w:val="0"/>
                <w:numId w:val="74"/>
              </w:numPr>
              <w:tabs>
                <w:tab w:val="left" w:pos="7920"/>
              </w:tabs>
              <w:spacing w:line="720" w:lineRule="auto"/>
              <w:jc w:val="both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 w:rsidRPr="00F74AFB">
              <w:rPr>
                <w:rFonts w:asciiTheme="majorHAnsi" w:eastAsiaTheme="majorEastAsia" w:hAnsiTheme="majorHAnsi" w:cstheme="majorBidi"/>
                <w:sz w:val="18"/>
                <w:szCs w:val="18"/>
              </w:rPr>
              <w:t xml:space="preserve">Enhancing UI components with </w:t>
            </w:r>
            <w:r>
              <w:rPr>
                <w:rFonts w:asciiTheme="majorHAnsi" w:eastAsiaTheme="majorEastAsia" w:hAnsiTheme="majorHAnsi" w:cstheme="majorBidi"/>
                <w:b/>
                <w:bCs/>
                <w:sz w:val="18"/>
                <w:szCs w:val="18"/>
              </w:rPr>
              <w:t xml:space="preserve">Angular </w:t>
            </w:r>
            <w:r w:rsidRPr="00F74AFB">
              <w:rPr>
                <w:rFonts w:asciiTheme="majorHAnsi" w:eastAsiaTheme="majorEastAsia" w:hAnsiTheme="majorHAnsi" w:cstheme="majorBidi"/>
                <w:sz w:val="18"/>
                <w:szCs w:val="18"/>
              </w:rPr>
              <w:t>and integrating RESTful APIs</w:t>
            </w:r>
            <w:r w:rsidR="00896297">
              <w:rPr>
                <w:rFonts w:asciiTheme="majorHAnsi" w:eastAsiaTheme="majorEastAsia" w:hAnsiTheme="majorHAnsi" w:cstheme="majorBidi"/>
                <w:sz w:val="18"/>
                <w:szCs w:val="18"/>
              </w:rPr>
              <w:t>.</w:t>
            </w:r>
          </w:p>
          <w:p w14:paraId="5029ACF1" w14:textId="275AC454" w:rsidR="003E3914" w:rsidRPr="003E3914" w:rsidRDefault="003E3914" w:rsidP="000A3FE3">
            <w:pPr>
              <w:pStyle w:val="ListParagraph"/>
              <w:numPr>
                <w:ilvl w:val="0"/>
                <w:numId w:val="67"/>
              </w:numPr>
              <w:tabs>
                <w:tab w:val="left" w:pos="7920"/>
              </w:tabs>
              <w:spacing w:line="48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3E3914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Project: Lync OMS Application</w:t>
            </w:r>
          </w:p>
          <w:p w14:paraId="69DC7975" w14:textId="77777777" w:rsidR="003E3914" w:rsidRPr="000A3FE3" w:rsidRDefault="003E3914" w:rsidP="000A3FE3">
            <w:pPr>
              <w:tabs>
                <w:tab w:val="left" w:pos="7920"/>
              </w:tabs>
              <w:spacing w:line="480" w:lineRule="auto"/>
              <w:ind w:left="72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0A3FE3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Role: Java Full Stack Developer</w:t>
            </w:r>
          </w:p>
          <w:p w14:paraId="4A2C6A86" w14:textId="4ED2397A" w:rsidR="003E3914" w:rsidRPr="000A3FE3" w:rsidRDefault="00577AC6" w:rsidP="000A3FE3">
            <w:pPr>
              <w:tabs>
                <w:tab w:val="left" w:pos="7920"/>
              </w:tabs>
              <w:spacing w:line="480" w:lineRule="auto"/>
              <w:ind w:left="72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0A3FE3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Tech Stack</w:t>
            </w:r>
            <w:r w:rsidR="003E3914" w:rsidRPr="000A3FE3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: Java, Spring Boot, SQL Server, Angular, Git, Bitbucket, Jira, Jenkins, IntelliJ, SonarQube</w:t>
            </w:r>
          </w:p>
          <w:p w14:paraId="24FF7B89" w14:textId="77777777" w:rsidR="003E3914" w:rsidRPr="000A3FE3" w:rsidRDefault="003E3914" w:rsidP="000A3FE3">
            <w:pPr>
              <w:tabs>
                <w:tab w:val="left" w:pos="7920"/>
              </w:tabs>
              <w:spacing w:line="480" w:lineRule="auto"/>
              <w:ind w:left="72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0A3FE3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Duration: January 2022 – May 2024</w:t>
            </w:r>
          </w:p>
          <w:p w14:paraId="7832FCF9" w14:textId="77777777" w:rsidR="003E3914" w:rsidRPr="000A3FE3" w:rsidRDefault="003E3914" w:rsidP="000A3FE3">
            <w:pPr>
              <w:tabs>
                <w:tab w:val="left" w:pos="7920"/>
              </w:tabs>
              <w:spacing w:line="480" w:lineRule="auto"/>
              <w:ind w:left="72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0A3FE3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0A3FE3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14:paraId="571FE43A" w14:textId="77777777" w:rsidR="003E3914" w:rsidRPr="008D5D01" w:rsidRDefault="003E3914" w:rsidP="001C44E9">
            <w:pPr>
              <w:pStyle w:val="ListParagraph"/>
              <w:numPr>
                <w:ilvl w:val="0"/>
                <w:numId w:val="61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The Client needs an OMS (Order Management System) application that can be used to simplify placing business orders.</w:t>
            </w:r>
          </w:p>
          <w:p w14:paraId="7D836400" w14:textId="7CAB739A" w:rsidR="003E3914" w:rsidRPr="000A3FE3" w:rsidRDefault="003E3914" w:rsidP="000A3FE3">
            <w:pPr>
              <w:tabs>
                <w:tab w:val="left" w:pos="7920"/>
              </w:tabs>
              <w:spacing w:line="480" w:lineRule="auto"/>
              <w:ind w:left="72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0A3FE3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Pr="000A3FE3">
              <w:rPr>
                <w:rFonts w:asciiTheme="majorHAnsi" w:hAnsiTheme="majorHAnsi" w:cstheme="minorHAnsi"/>
                <w:b/>
                <w:bCs/>
                <w:color w:val="000000"/>
                <w:sz w:val="18"/>
                <w:szCs w:val="18"/>
              </w:rPr>
              <w:t>:</w:t>
            </w:r>
          </w:p>
          <w:p w14:paraId="34A05986" w14:textId="77777777" w:rsidR="003E3914" w:rsidRPr="00CD3ADA" w:rsidRDefault="003E3914" w:rsidP="001C44E9">
            <w:pPr>
              <w:pStyle w:val="ListParagraph"/>
              <w:numPr>
                <w:ilvl w:val="0"/>
                <w:numId w:val="61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Developed and maintained an Order Management System (OMS) to streamline business orders.  </w:t>
            </w:r>
          </w:p>
          <w:p w14:paraId="06973789" w14:textId="77777777" w:rsidR="003E3914" w:rsidRPr="00CD3ADA" w:rsidRDefault="003E3914" w:rsidP="001C44E9">
            <w:pPr>
              <w:pStyle w:val="ListParagraph"/>
              <w:numPr>
                <w:ilvl w:val="0"/>
                <w:numId w:val="61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Fixed bugs, optimized performance, and enhanced security with JWT authentication.  </w:t>
            </w:r>
          </w:p>
          <w:p w14:paraId="723A2BAD" w14:textId="77777777" w:rsidR="003E3914" w:rsidRPr="00CD3ADA" w:rsidRDefault="003E3914" w:rsidP="001C44E9">
            <w:pPr>
              <w:pStyle w:val="ListParagraph"/>
              <w:numPr>
                <w:ilvl w:val="0"/>
                <w:numId w:val="61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Managed Bitbucket repositories and collaborated with onshore/offshore teams.  </w:t>
            </w:r>
          </w:p>
          <w:p w14:paraId="0542D829" w14:textId="097B3740" w:rsidR="00D10E39" w:rsidRDefault="003E3914" w:rsidP="00896297">
            <w:pPr>
              <w:pStyle w:val="ListParagraph"/>
              <w:numPr>
                <w:ilvl w:val="0"/>
                <w:numId w:val="61"/>
              </w:numPr>
              <w:tabs>
                <w:tab w:val="left" w:pos="7920"/>
              </w:tabs>
              <w:spacing w:line="72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CD3ADA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Resolved production issues to ensure smooth order processing.</w:t>
            </w:r>
          </w:p>
          <w:p w14:paraId="6499361C" w14:textId="602A84F5" w:rsidR="003E3914" w:rsidRPr="00D10E39" w:rsidRDefault="003E3914" w:rsidP="001C1D9A">
            <w:pPr>
              <w:pStyle w:val="ListParagraph"/>
              <w:numPr>
                <w:ilvl w:val="0"/>
                <w:numId w:val="68"/>
              </w:numPr>
              <w:tabs>
                <w:tab w:val="left" w:pos="7920"/>
              </w:tabs>
              <w:spacing w:line="48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D10E39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Project: NIFI Development</w:t>
            </w:r>
          </w:p>
          <w:p w14:paraId="64BDBBFE" w14:textId="77777777" w:rsidR="003E3914" w:rsidRPr="001C1D9A" w:rsidRDefault="003E3914" w:rsidP="001C1D9A">
            <w:pPr>
              <w:tabs>
                <w:tab w:val="left" w:pos="7920"/>
              </w:tabs>
              <w:spacing w:line="480" w:lineRule="auto"/>
              <w:ind w:left="72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1C1D9A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Role: Java Developer</w:t>
            </w:r>
          </w:p>
          <w:p w14:paraId="5DE1E7B9" w14:textId="77777777" w:rsidR="003E3914" w:rsidRPr="001C1D9A" w:rsidRDefault="003E3914" w:rsidP="001C1D9A">
            <w:pPr>
              <w:tabs>
                <w:tab w:val="left" w:pos="7920"/>
              </w:tabs>
              <w:spacing w:line="480" w:lineRule="auto"/>
              <w:ind w:left="72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1C1D9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Environment: Java, MySQL, Apache NIFI Framework, Git, Eclipse</w:t>
            </w:r>
          </w:p>
          <w:p w14:paraId="3E8385FD" w14:textId="77777777" w:rsidR="003E3914" w:rsidRPr="001C1D9A" w:rsidRDefault="003E3914" w:rsidP="001C1D9A">
            <w:pPr>
              <w:tabs>
                <w:tab w:val="left" w:pos="7920"/>
              </w:tabs>
              <w:spacing w:line="480" w:lineRule="auto"/>
              <w:ind w:left="72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1C1D9A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Duration: September 2022 – December 2022</w:t>
            </w:r>
          </w:p>
          <w:p w14:paraId="56B81652" w14:textId="77777777" w:rsidR="003E3914" w:rsidRPr="001C1D9A" w:rsidRDefault="003E3914" w:rsidP="001C1D9A">
            <w:pPr>
              <w:tabs>
                <w:tab w:val="left" w:pos="7920"/>
              </w:tabs>
              <w:spacing w:line="480" w:lineRule="auto"/>
              <w:ind w:left="72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1C1D9A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1C1D9A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: </w:t>
            </w:r>
          </w:p>
          <w:p w14:paraId="6F3D38B4" w14:textId="77777777" w:rsidR="003E3914" w:rsidRPr="008D3942" w:rsidRDefault="003E3914" w:rsidP="001C44E9">
            <w:pPr>
              <w:pStyle w:val="ListParagraph"/>
              <w:numPr>
                <w:ilvl w:val="0"/>
                <w:numId w:val="62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The Client needs customized NIFI processors that can be used to simplify the PDF/RTF to Text conversion.</w:t>
            </w:r>
          </w:p>
          <w:p w14:paraId="1AB54755" w14:textId="40C10EAB" w:rsidR="003E3914" w:rsidRPr="001C1D9A" w:rsidRDefault="003E3914" w:rsidP="001C1D9A">
            <w:pPr>
              <w:tabs>
                <w:tab w:val="left" w:pos="7920"/>
              </w:tabs>
              <w:spacing w:line="360" w:lineRule="auto"/>
              <w:ind w:left="72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1C1D9A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Pr="001C1D9A">
              <w:rPr>
                <w:rFonts w:asciiTheme="majorHAnsi" w:hAnsiTheme="majorHAnsi" w:cstheme="minorHAnsi"/>
                <w:b/>
                <w:bCs/>
                <w:color w:val="000000"/>
                <w:sz w:val="18"/>
                <w:szCs w:val="18"/>
              </w:rPr>
              <w:t>:</w:t>
            </w:r>
          </w:p>
          <w:p w14:paraId="377E37C2" w14:textId="77777777" w:rsidR="003E3914" w:rsidRPr="001933DC" w:rsidRDefault="003E3914" w:rsidP="001C44E9">
            <w:pPr>
              <w:pStyle w:val="ListParagraph"/>
              <w:numPr>
                <w:ilvl w:val="0"/>
                <w:numId w:val="62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Developed custom NIFI processors for PDF/RTF to Text conversion.  </w:t>
            </w:r>
          </w:p>
          <w:p w14:paraId="002DE9F1" w14:textId="77777777" w:rsidR="003E3914" w:rsidRPr="001933DC" w:rsidRDefault="003E3914" w:rsidP="001C44E9">
            <w:pPr>
              <w:pStyle w:val="ListParagraph"/>
              <w:numPr>
                <w:ilvl w:val="0"/>
                <w:numId w:val="62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Integrated processors into the </w:t>
            </w:r>
            <w:r w:rsidRPr="002D0DCA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NIFI framework</w:t>
            </w:r>
            <w:r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for user-friendly selection.  </w:t>
            </w:r>
          </w:p>
          <w:p w14:paraId="38131FD3" w14:textId="5EFE538D" w:rsidR="00BC6191" w:rsidRPr="00BA5810" w:rsidRDefault="003E3914" w:rsidP="001C44E9">
            <w:pPr>
              <w:pStyle w:val="ListParagraph"/>
              <w:numPr>
                <w:ilvl w:val="0"/>
                <w:numId w:val="62"/>
              </w:numPr>
              <w:tabs>
                <w:tab w:val="left" w:pos="7920"/>
              </w:tabs>
              <w:spacing w:line="360" w:lineRule="auto"/>
              <w:jc w:val="both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1933DC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Documented the solution for seamless client adoption.  </w:t>
            </w:r>
          </w:p>
        </w:tc>
      </w:tr>
    </w:tbl>
    <w:p w14:paraId="5606F019" w14:textId="77777777" w:rsidR="0022391A" w:rsidRDefault="0022391A" w:rsidP="006363D9">
      <w:pPr>
        <w:tabs>
          <w:tab w:val="left" w:pos="4640"/>
        </w:tabs>
        <w:rPr>
          <w:rFonts w:cstheme="minorHAnsi"/>
          <w:b/>
          <w:i/>
          <w:sz w:val="18"/>
          <w:szCs w:val="18"/>
        </w:rPr>
      </w:pPr>
    </w:p>
    <w:sectPr w:rsidR="0022391A" w:rsidSect="00816A3A">
      <w:pgSz w:w="12816" w:h="15840"/>
      <w:pgMar w:top="0" w:right="144" w:bottom="0" w:left="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58C887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52728191" o:spid="_x0000_i1025" type="#_x0000_t75" style="width:85.6pt;height:85.6pt;visibility:visible;mso-wrap-style:square">
            <v:imagedata r:id="rId1" o:title=""/>
          </v:shape>
        </w:pict>
      </mc:Choice>
      <mc:Fallback>
        <w:drawing>
          <wp:inline distT="0" distB="0" distL="0" distR="0" wp14:anchorId="6AA43C72" wp14:editId="39AFD0C2">
            <wp:extent cx="1087120" cy="1087120"/>
            <wp:effectExtent l="0" t="0" r="0" b="0"/>
            <wp:docPr id="1152728191" name="Picture 1152728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83"/>
    <w:multiLevelType w:val="singleLevel"/>
    <w:tmpl w:val="1B90DD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  <w:color w:val="00000A"/>
        <w:sz w:val="20"/>
        <w:szCs w:val="20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D"/>
    <w:multiLevelType w:val="singleLevel"/>
    <w:tmpl w:val="0000000D"/>
    <w:name w:val="WW8Num13"/>
    <w:lvl w:ilvl="0">
      <w:numFmt w:val="bullet"/>
      <w:lvlText w:val="•"/>
      <w:lvlJc w:val="left"/>
      <w:pPr>
        <w:tabs>
          <w:tab w:val="num" w:pos="720"/>
        </w:tabs>
        <w:ind w:left="460" w:hanging="360"/>
      </w:pPr>
      <w:rPr>
        <w:rFonts w:ascii="Calibri" w:hAnsi="Calibri" w:cs="Times New Roman" w:hint="default"/>
        <w:color w:val="000009"/>
        <w:spacing w:val="-25"/>
        <w:w w:val="100"/>
        <w:sz w:val="20"/>
        <w:szCs w:val="20"/>
        <w:lang w:val="en-US" w:bidi="ar-SA"/>
      </w:rPr>
    </w:lvl>
  </w:abstractNum>
  <w:abstractNum w:abstractNumId="8" w15:restartNumberingAfterBreak="0">
    <w:nsid w:val="00265A15"/>
    <w:multiLevelType w:val="hybridMultilevel"/>
    <w:tmpl w:val="6172D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9A2414"/>
    <w:multiLevelType w:val="hybridMultilevel"/>
    <w:tmpl w:val="9A9E28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62E4782"/>
    <w:multiLevelType w:val="hybridMultilevel"/>
    <w:tmpl w:val="320A3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737000D"/>
    <w:multiLevelType w:val="hybridMultilevel"/>
    <w:tmpl w:val="3F42230E"/>
    <w:lvl w:ilvl="0" w:tplc="960E3FD8">
      <w:start w:val="1"/>
      <w:numFmt w:val="bullet"/>
      <w:lvlText w:val="•"/>
      <w:lvlJc w:val="left"/>
      <w:pPr>
        <w:ind w:left="81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09426120"/>
    <w:multiLevelType w:val="hybridMultilevel"/>
    <w:tmpl w:val="8D8A547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09E36F63"/>
    <w:multiLevelType w:val="hybridMultilevel"/>
    <w:tmpl w:val="D96CBD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9ED7B77"/>
    <w:multiLevelType w:val="hybridMultilevel"/>
    <w:tmpl w:val="B834585E"/>
    <w:lvl w:ilvl="0" w:tplc="0000000D">
      <w:numFmt w:val="bullet"/>
      <w:lvlText w:val="•"/>
      <w:lvlJc w:val="left"/>
      <w:pPr>
        <w:ind w:left="450" w:hanging="360"/>
      </w:pPr>
      <w:rPr>
        <w:rFonts w:ascii="Calibri" w:hAnsi="Calibri" w:cs="Times New Roman" w:hint="default"/>
        <w:color w:val="000009"/>
        <w:spacing w:val="-25"/>
        <w:w w:val="100"/>
        <w:sz w:val="20"/>
        <w:szCs w:val="20"/>
        <w:lang w:val="en-US" w:bidi="ar-S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0C7E7DED"/>
    <w:multiLevelType w:val="hybridMultilevel"/>
    <w:tmpl w:val="D9B0B7FE"/>
    <w:lvl w:ilvl="0" w:tplc="960E3FD8">
      <w:start w:val="1"/>
      <w:numFmt w:val="bullet"/>
      <w:lvlText w:val="•"/>
      <w:lvlJc w:val="left"/>
      <w:pPr>
        <w:ind w:left="450" w:hanging="360"/>
      </w:pPr>
      <w:rPr>
        <w:rFonts w:ascii="Liberation Serif" w:hAnsi="Liberation Serif" w:hint="default"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0C90C591"/>
    <w:multiLevelType w:val="hybridMultilevel"/>
    <w:tmpl w:val="FFFFFFFF"/>
    <w:lvl w:ilvl="0" w:tplc="BA246A8E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30DA6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6B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01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05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AE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CE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8AD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C9A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1B3743"/>
    <w:multiLevelType w:val="hybridMultilevel"/>
    <w:tmpl w:val="D668D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D2CFD2"/>
    <w:multiLevelType w:val="hybridMultilevel"/>
    <w:tmpl w:val="F3AA4DDA"/>
    <w:lvl w:ilvl="0" w:tplc="3948D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82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02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4E5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22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E3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AC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6D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2F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830D3D"/>
    <w:multiLevelType w:val="hybridMultilevel"/>
    <w:tmpl w:val="4E547AE4"/>
    <w:lvl w:ilvl="0" w:tplc="960E3FD8">
      <w:start w:val="1"/>
      <w:numFmt w:val="bullet"/>
      <w:lvlText w:val="•"/>
      <w:lvlJc w:val="left"/>
      <w:pPr>
        <w:ind w:left="450" w:hanging="360"/>
      </w:pPr>
      <w:rPr>
        <w:rFonts w:ascii="Liberation Serif" w:hAnsi="Liberation Serif" w:hint="default"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121F6CAF"/>
    <w:multiLevelType w:val="hybridMultilevel"/>
    <w:tmpl w:val="91107DD4"/>
    <w:lvl w:ilvl="0" w:tplc="C14896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124D3D42"/>
    <w:multiLevelType w:val="hybridMultilevel"/>
    <w:tmpl w:val="7B6AF670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E93838"/>
    <w:multiLevelType w:val="hybridMultilevel"/>
    <w:tmpl w:val="F4085640"/>
    <w:lvl w:ilvl="0" w:tplc="960E3FD8">
      <w:start w:val="1"/>
      <w:numFmt w:val="bullet"/>
      <w:lvlText w:val="•"/>
      <w:lvlJc w:val="left"/>
      <w:pPr>
        <w:ind w:left="108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41363FB"/>
    <w:multiLevelType w:val="hybridMultilevel"/>
    <w:tmpl w:val="D532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DE2D6A"/>
    <w:multiLevelType w:val="hybridMultilevel"/>
    <w:tmpl w:val="4F20FA2E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4DD5E8"/>
    <w:multiLevelType w:val="hybridMultilevel"/>
    <w:tmpl w:val="7766298E"/>
    <w:lvl w:ilvl="0" w:tplc="76DA1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CC9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69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0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F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9C6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E0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4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21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697429F"/>
    <w:multiLevelType w:val="hybridMultilevel"/>
    <w:tmpl w:val="9370BB80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A65436D"/>
    <w:multiLevelType w:val="hybridMultilevel"/>
    <w:tmpl w:val="F69EAE2C"/>
    <w:lvl w:ilvl="0" w:tplc="960E3FD8">
      <w:start w:val="1"/>
      <w:numFmt w:val="bullet"/>
      <w:lvlText w:val="•"/>
      <w:lvlJc w:val="left"/>
      <w:pPr>
        <w:ind w:left="1080" w:hanging="360"/>
      </w:pPr>
      <w:rPr>
        <w:rFonts w:ascii="Liberation Serif" w:hAnsi="Liberation Serif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FF47FA2"/>
    <w:multiLevelType w:val="hybridMultilevel"/>
    <w:tmpl w:val="D7BA95A6"/>
    <w:lvl w:ilvl="0" w:tplc="7206BC8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1545F0"/>
    <w:multiLevelType w:val="hybridMultilevel"/>
    <w:tmpl w:val="1E8C597E"/>
    <w:lvl w:ilvl="0" w:tplc="7C7072B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254F7B0A"/>
    <w:multiLevelType w:val="hybridMultilevel"/>
    <w:tmpl w:val="102C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162BBC"/>
    <w:multiLevelType w:val="hybridMultilevel"/>
    <w:tmpl w:val="ED741B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BCD60C7"/>
    <w:multiLevelType w:val="hybridMultilevel"/>
    <w:tmpl w:val="FFFFFFFF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ACC81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2A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06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2E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CA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09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45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CA2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8A3069"/>
    <w:multiLevelType w:val="hybridMultilevel"/>
    <w:tmpl w:val="19566214"/>
    <w:lvl w:ilvl="0" w:tplc="28909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39214F"/>
    <w:multiLevelType w:val="hybridMultilevel"/>
    <w:tmpl w:val="2A3CC866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011723"/>
    <w:multiLevelType w:val="hybridMultilevel"/>
    <w:tmpl w:val="FAAAE860"/>
    <w:lvl w:ilvl="0" w:tplc="960E3FD8">
      <w:start w:val="1"/>
      <w:numFmt w:val="bullet"/>
      <w:lvlText w:val="•"/>
      <w:lvlJc w:val="left"/>
      <w:pPr>
        <w:ind w:left="450" w:hanging="360"/>
      </w:pPr>
      <w:rPr>
        <w:rFonts w:ascii="Liberation Serif" w:hAnsi="Liberation Serif" w:hint="default"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 w15:restartNumberingAfterBreak="0">
    <w:nsid w:val="326873B4"/>
    <w:multiLevelType w:val="hybridMultilevel"/>
    <w:tmpl w:val="3B72FB3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3F7341"/>
    <w:multiLevelType w:val="hybridMultilevel"/>
    <w:tmpl w:val="A2B6A9C4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114732"/>
    <w:multiLevelType w:val="hybridMultilevel"/>
    <w:tmpl w:val="12325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85E2C26"/>
    <w:multiLevelType w:val="hybridMultilevel"/>
    <w:tmpl w:val="AC46A54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0" w15:restartNumberingAfterBreak="0">
    <w:nsid w:val="38E0F101"/>
    <w:multiLevelType w:val="hybridMultilevel"/>
    <w:tmpl w:val="FFFFFFFF"/>
    <w:lvl w:ilvl="0" w:tplc="76DC72B4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DC125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A2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E6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67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88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0B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25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6E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8B35AD"/>
    <w:multiLevelType w:val="hybridMultilevel"/>
    <w:tmpl w:val="B8FAD7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F795387"/>
    <w:multiLevelType w:val="hybridMultilevel"/>
    <w:tmpl w:val="FFFFFFFF"/>
    <w:lvl w:ilvl="0" w:tplc="35A66E02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B6264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05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E5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4A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2C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07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A7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89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FED2EAC"/>
    <w:multiLevelType w:val="hybridMultilevel"/>
    <w:tmpl w:val="AD1EF67A"/>
    <w:lvl w:ilvl="0" w:tplc="7C7072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40E0D055"/>
    <w:multiLevelType w:val="hybridMultilevel"/>
    <w:tmpl w:val="440E315C"/>
    <w:lvl w:ilvl="0" w:tplc="F3B06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C2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A6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A5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E5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81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6B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6C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2D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18B3320"/>
    <w:multiLevelType w:val="hybridMultilevel"/>
    <w:tmpl w:val="2744BF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1D371D0"/>
    <w:multiLevelType w:val="hybridMultilevel"/>
    <w:tmpl w:val="3EBE5172"/>
    <w:lvl w:ilvl="0" w:tplc="FFFFFFFF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000000" w:themeColor="text1"/>
        <w:lang w:val="en-US" w:eastAsia="en-US" w:bidi="en-US"/>
      </w:rPr>
    </w:lvl>
    <w:lvl w:ilvl="1" w:tplc="0BC02FA8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47" w15:restartNumberingAfterBreak="0">
    <w:nsid w:val="44F350A1"/>
    <w:multiLevelType w:val="hybridMultilevel"/>
    <w:tmpl w:val="3F04E71C"/>
    <w:lvl w:ilvl="0" w:tplc="D98A432A">
      <w:start w:val="1"/>
      <w:numFmt w:val="bullet"/>
      <w:pStyle w:val="NormalBlack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716CC2"/>
    <w:multiLevelType w:val="hybridMultilevel"/>
    <w:tmpl w:val="AA18F6BC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8F4B66"/>
    <w:multiLevelType w:val="hybridMultilevel"/>
    <w:tmpl w:val="8F70257E"/>
    <w:lvl w:ilvl="0" w:tplc="AAD2B162">
      <w:start w:val="1"/>
      <w:numFmt w:val="bullet"/>
      <w:lvlText w:val="○"/>
      <w:lvlJc w:val="left"/>
      <w:pPr>
        <w:ind w:left="810" w:hanging="360"/>
      </w:pPr>
      <w:rPr>
        <w:rFonts w:ascii="Franklin Gothic Medium" w:hAnsi="Franklin Gothic Medium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0" w15:restartNumberingAfterBreak="0">
    <w:nsid w:val="50D379E9"/>
    <w:multiLevelType w:val="hybridMultilevel"/>
    <w:tmpl w:val="5D7E0838"/>
    <w:lvl w:ilvl="0" w:tplc="960E3FD8">
      <w:start w:val="1"/>
      <w:numFmt w:val="bullet"/>
      <w:lvlText w:val="•"/>
      <w:lvlJc w:val="left"/>
      <w:pPr>
        <w:ind w:left="108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0DA13D5"/>
    <w:multiLevelType w:val="hybridMultilevel"/>
    <w:tmpl w:val="06CC0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34C5282"/>
    <w:multiLevelType w:val="hybridMultilevel"/>
    <w:tmpl w:val="2248A7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4EA6EC2"/>
    <w:multiLevelType w:val="hybridMultilevel"/>
    <w:tmpl w:val="CECC0992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4" w15:restartNumberingAfterBreak="0">
    <w:nsid w:val="562A5E62"/>
    <w:multiLevelType w:val="hybridMultilevel"/>
    <w:tmpl w:val="63867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292423"/>
    <w:multiLevelType w:val="hybridMultilevel"/>
    <w:tmpl w:val="0666F15C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8D7E48"/>
    <w:multiLevelType w:val="hybridMultilevel"/>
    <w:tmpl w:val="C9C0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B7221F"/>
    <w:multiLevelType w:val="hybridMultilevel"/>
    <w:tmpl w:val="7A9662E8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8" w15:restartNumberingAfterBreak="0">
    <w:nsid w:val="6282538F"/>
    <w:multiLevelType w:val="hybridMultilevel"/>
    <w:tmpl w:val="5614AFEC"/>
    <w:lvl w:ilvl="0" w:tplc="960E3FD8">
      <w:start w:val="1"/>
      <w:numFmt w:val="bullet"/>
      <w:lvlText w:val="•"/>
      <w:lvlJc w:val="left"/>
      <w:pPr>
        <w:ind w:left="450" w:hanging="360"/>
      </w:pPr>
      <w:rPr>
        <w:rFonts w:ascii="Liberation Serif" w:hAnsi="Liberation Serif" w:hint="default"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9" w15:restartNumberingAfterBreak="0">
    <w:nsid w:val="65DE4679"/>
    <w:multiLevelType w:val="hybridMultilevel"/>
    <w:tmpl w:val="A07C1EF8"/>
    <w:lvl w:ilvl="0" w:tplc="960E3FD8">
      <w:start w:val="1"/>
      <w:numFmt w:val="bullet"/>
      <w:lvlText w:val="•"/>
      <w:lvlJc w:val="left"/>
      <w:pPr>
        <w:ind w:left="1080" w:hanging="360"/>
      </w:pPr>
      <w:rPr>
        <w:rFonts w:ascii="Liberation Serif" w:hAnsi="Liberation Serif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603D27D"/>
    <w:multiLevelType w:val="hybridMultilevel"/>
    <w:tmpl w:val="789A074A"/>
    <w:lvl w:ilvl="0" w:tplc="6F6C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4D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CE0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80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A7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E2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ED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ED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25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B75600"/>
    <w:multiLevelType w:val="singleLevel"/>
    <w:tmpl w:val="66B75600"/>
    <w:lvl w:ilvl="0" w:tentative="1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62" w15:restartNumberingAfterBreak="0">
    <w:nsid w:val="66C31C4E"/>
    <w:multiLevelType w:val="hybridMultilevel"/>
    <w:tmpl w:val="010433C4"/>
    <w:lvl w:ilvl="0" w:tplc="D4C28CEE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FFFFFFFF">
      <w:start w:val="1"/>
      <w:numFmt w:val="bullet"/>
      <w:lvlText w:val=""/>
      <w:lvlJc w:val="left"/>
      <w:pPr>
        <w:tabs>
          <w:tab w:val="num" w:pos="-2304"/>
        </w:tabs>
        <w:ind w:left="-2304" w:hanging="360"/>
      </w:pPr>
      <w:rPr>
        <w:rFonts w:ascii="Wingdings" w:hAnsi="Wingdings" w:cs="Courier New" w:hint="default"/>
        <w:color w:val="333333"/>
      </w:rPr>
    </w:lvl>
    <w:lvl w:ilvl="2" w:tplc="04090005">
      <w:start w:val="1"/>
      <w:numFmt w:val="bullet"/>
      <w:lvlText w:val=""/>
      <w:lvlJc w:val="left"/>
      <w:pPr>
        <w:tabs>
          <w:tab w:val="num" w:pos="-1584"/>
        </w:tabs>
        <w:ind w:left="-15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864"/>
        </w:tabs>
        <w:ind w:left="-8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</w:abstractNum>
  <w:abstractNum w:abstractNumId="63" w15:restartNumberingAfterBreak="0">
    <w:nsid w:val="66E84672"/>
    <w:multiLevelType w:val="hybridMultilevel"/>
    <w:tmpl w:val="3EC09B96"/>
    <w:lvl w:ilvl="0" w:tplc="4A32B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6C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62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AC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68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03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FE3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83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9E4B84"/>
    <w:multiLevelType w:val="hybridMultilevel"/>
    <w:tmpl w:val="B88C5CA8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9F510B"/>
    <w:multiLevelType w:val="hybridMultilevel"/>
    <w:tmpl w:val="D4A4149A"/>
    <w:lvl w:ilvl="0" w:tplc="960E3FD8">
      <w:start w:val="1"/>
      <w:numFmt w:val="bullet"/>
      <w:lvlText w:val="•"/>
      <w:lvlJc w:val="left"/>
      <w:pPr>
        <w:ind w:left="81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6" w15:restartNumberingAfterBreak="0">
    <w:nsid w:val="6AED42B5"/>
    <w:multiLevelType w:val="hybridMultilevel"/>
    <w:tmpl w:val="3454E730"/>
    <w:lvl w:ilvl="0" w:tplc="B1FA5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45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8C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89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E4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A6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F24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3CA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2A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BEA3F37"/>
    <w:multiLevelType w:val="hybridMultilevel"/>
    <w:tmpl w:val="E94CB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F892D7B"/>
    <w:multiLevelType w:val="hybridMultilevel"/>
    <w:tmpl w:val="239C8A3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9" w15:restartNumberingAfterBreak="0">
    <w:nsid w:val="71477CCB"/>
    <w:multiLevelType w:val="multilevel"/>
    <w:tmpl w:val="8BDE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1E64B99"/>
    <w:multiLevelType w:val="hybridMultilevel"/>
    <w:tmpl w:val="335CCB60"/>
    <w:lvl w:ilvl="0" w:tplc="6F6C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33342BB"/>
    <w:multiLevelType w:val="hybridMultilevel"/>
    <w:tmpl w:val="0F3A980C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3B35C9D"/>
    <w:multiLevelType w:val="hybridMultilevel"/>
    <w:tmpl w:val="57BC34FC"/>
    <w:lvl w:ilvl="0" w:tplc="AAD2B162">
      <w:start w:val="1"/>
      <w:numFmt w:val="bullet"/>
      <w:lvlText w:val="○"/>
      <w:lvlJc w:val="left"/>
      <w:pPr>
        <w:ind w:left="810" w:hanging="360"/>
      </w:pPr>
      <w:rPr>
        <w:rFonts w:ascii="Franklin Gothic Medium" w:hAnsi="Franklin Gothic Medium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3" w15:restartNumberingAfterBreak="0">
    <w:nsid w:val="74A646EF"/>
    <w:multiLevelType w:val="hybridMultilevel"/>
    <w:tmpl w:val="E77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79C30C69"/>
    <w:multiLevelType w:val="hybridMultilevel"/>
    <w:tmpl w:val="785251D8"/>
    <w:lvl w:ilvl="0" w:tplc="960E3FD8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BBC6272"/>
    <w:multiLevelType w:val="hybridMultilevel"/>
    <w:tmpl w:val="FFFFFFFF"/>
    <w:lvl w:ilvl="0" w:tplc="E3E69EFE">
      <w:start w:val="1"/>
      <w:numFmt w:val="bullet"/>
      <w:lvlText w:val="•"/>
      <w:lvlJc w:val="left"/>
      <w:pPr>
        <w:ind w:left="720" w:hanging="360"/>
      </w:pPr>
      <w:rPr>
        <w:rFonts w:ascii="Liberation Serif" w:hAnsi="Liberation Serif" w:hint="default"/>
      </w:rPr>
    </w:lvl>
    <w:lvl w:ilvl="1" w:tplc="17381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AC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C0F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4D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E3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4A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83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88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484B52"/>
    <w:multiLevelType w:val="hybridMultilevel"/>
    <w:tmpl w:val="D2F81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221722">
    <w:abstractNumId w:val="25"/>
  </w:num>
  <w:num w:numId="2" w16cid:durableId="1482624127">
    <w:abstractNumId w:val="44"/>
  </w:num>
  <w:num w:numId="3" w16cid:durableId="828667674">
    <w:abstractNumId w:val="63"/>
  </w:num>
  <w:num w:numId="4" w16cid:durableId="1548952336">
    <w:abstractNumId w:val="66"/>
  </w:num>
  <w:num w:numId="5" w16cid:durableId="1329866371">
    <w:abstractNumId w:val="60"/>
  </w:num>
  <w:num w:numId="6" w16cid:durableId="1582176042">
    <w:abstractNumId w:val="18"/>
  </w:num>
  <w:num w:numId="7" w16cid:durableId="280964876">
    <w:abstractNumId w:val="16"/>
  </w:num>
  <w:num w:numId="8" w16cid:durableId="310255440">
    <w:abstractNumId w:val="32"/>
  </w:num>
  <w:num w:numId="9" w16cid:durableId="1470779874">
    <w:abstractNumId w:val="75"/>
  </w:num>
  <w:num w:numId="10" w16cid:durableId="910698860">
    <w:abstractNumId w:val="42"/>
  </w:num>
  <w:num w:numId="11" w16cid:durableId="1345326625">
    <w:abstractNumId w:val="40"/>
  </w:num>
  <w:num w:numId="12" w16cid:durableId="1399477421">
    <w:abstractNumId w:val="61"/>
  </w:num>
  <w:num w:numId="13" w16cid:durableId="1812096428">
    <w:abstractNumId w:val="47"/>
  </w:num>
  <w:num w:numId="14" w16cid:durableId="625434512">
    <w:abstractNumId w:val="29"/>
  </w:num>
  <w:num w:numId="15" w16cid:durableId="1819303085">
    <w:abstractNumId w:val="46"/>
  </w:num>
  <w:num w:numId="16" w16cid:durableId="350685348">
    <w:abstractNumId w:val="43"/>
  </w:num>
  <w:num w:numId="17" w16cid:durableId="1181049870">
    <w:abstractNumId w:val="0"/>
  </w:num>
  <w:num w:numId="18" w16cid:durableId="1119953303">
    <w:abstractNumId w:val="23"/>
  </w:num>
  <w:num w:numId="19" w16cid:durableId="1035887238">
    <w:abstractNumId w:val="72"/>
  </w:num>
  <w:num w:numId="20" w16cid:durableId="946616653">
    <w:abstractNumId w:val="36"/>
  </w:num>
  <w:num w:numId="21" w16cid:durableId="1943143902">
    <w:abstractNumId w:val="6"/>
  </w:num>
  <w:num w:numId="22" w16cid:durableId="1656029206">
    <w:abstractNumId w:val="3"/>
  </w:num>
  <w:num w:numId="23" w16cid:durableId="1640961390">
    <w:abstractNumId w:val="1"/>
  </w:num>
  <w:num w:numId="24" w16cid:durableId="1472946238">
    <w:abstractNumId w:val="7"/>
  </w:num>
  <w:num w:numId="25" w16cid:durableId="2014646372">
    <w:abstractNumId w:val="49"/>
  </w:num>
  <w:num w:numId="26" w16cid:durableId="508564811">
    <w:abstractNumId w:val="14"/>
  </w:num>
  <w:num w:numId="27" w16cid:durableId="657613676">
    <w:abstractNumId w:val="33"/>
  </w:num>
  <w:num w:numId="28" w16cid:durableId="1596161368">
    <w:abstractNumId w:val="8"/>
  </w:num>
  <w:num w:numId="29" w16cid:durableId="25642534">
    <w:abstractNumId w:val="39"/>
  </w:num>
  <w:num w:numId="30" w16cid:durableId="1832137007">
    <w:abstractNumId w:val="69"/>
  </w:num>
  <w:num w:numId="31" w16cid:durableId="1990357502">
    <w:abstractNumId w:val="51"/>
  </w:num>
  <w:num w:numId="32" w16cid:durableId="356467765">
    <w:abstractNumId w:val="38"/>
  </w:num>
  <w:num w:numId="33" w16cid:durableId="297420780">
    <w:abstractNumId w:val="10"/>
  </w:num>
  <w:num w:numId="34" w16cid:durableId="1348827997">
    <w:abstractNumId w:val="73"/>
  </w:num>
  <w:num w:numId="35" w16cid:durableId="389114753">
    <w:abstractNumId w:val="28"/>
  </w:num>
  <w:num w:numId="36" w16cid:durableId="976645119">
    <w:abstractNumId w:val="56"/>
  </w:num>
  <w:num w:numId="37" w16cid:durableId="461119268">
    <w:abstractNumId w:val="53"/>
  </w:num>
  <w:num w:numId="38" w16cid:durableId="709887834">
    <w:abstractNumId w:val="52"/>
  </w:num>
  <w:num w:numId="39" w16cid:durableId="36056305">
    <w:abstractNumId w:val="13"/>
  </w:num>
  <w:num w:numId="40" w16cid:durableId="786656256">
    <w:abstractNumId w:val="62"/>
  </w:num>
  <w:num w:numId="41" w16cid:durableId="946083017">
    <w:abstractNumId w:val="9"/>
  </w:num>
  <w:num w:numId="42" w16cid:durableId="413090192">
    <w:abstractNumId w:val="41"/>
  </w:num>
  <w:num w:numId="43" w16cid:durableId="1301495384">
    <w:abstractNumId w:val="45"/>
  </w:num>
  <w:num w:numId="44" w16cid:durableId="596794058">
    <w:abstractNumId w:val="31"/>
  </w:num>
  <w:num w:numId="45" w16cid:durableId="193276162">
    <w:abstractNumId w:val="20"/>
  </w:num>
  <w:num w:numId="46" w16cid:durableId="1566841359">
    <w:abstractNumId w:val="12"/>
  </w:num>
  <w:num w:numId="47" w16cid:durableId="1418676200">
    <w:abstractNumId w:val="57"/>
  </w:num>
  <w:num w:numId="48" w16cid:durableId="1760365704">
    <w:abstractNumId w:val="68"/>
  </w:num>
  <w:num w:numId="49" w16cid:durableId="1880047393">
    <w:abstractNumId w:val="24"/>
  </w:num>
  <w:num w:numId="50" w16cid:durableId="1601252855">
    <w:abstractNumId w:val="21"/>
  </w:num>
  <w:num w:numId="51" w16cid:durableId="888689747">
    <w:abstractNumId w:val="37"/>
  </w:num>
  <w:num w:numId="52" w16cid:durableId="276186168">
    <w:abstractNumId w:val="64"/>
  </w:num>
  <w:num w:numId="53" w16cid:durableId="138572224">
    <w:abstractNumId w:val="30"/>
  </w:num>
  <w:num w:numId="54" w16cid:durableId="2126120424">
    <w:abstractNumId w:val="26"/>
  </w:num>
  <w:num w:numId="55" w16cid:durableId="859588598">
    <w:abstractNumId w:val="15"/>
  </w:num>
  <w:num w:numId="56" w16cid:durableId="44650094">
    <w:abstractNumId w:val="11"/>
  </w:num>
  <w:num w:numId="57" w16cid:durableId="874737887">
    <w:abstractNumId w:val="65"/>
  </w:num>
  <w:num w:numId="58" w16cid:durableId="1466653816">
    <w:abstractNumId w:val="34"/>
  </w:num>
  <w:num w:numId="59" w16cid:durableId="1068109235">
    <w:abstractNumId w:val="50"/>
  </w:num>
  <w:num w:numId="60" w16cid:durableId="1619875421">
    <w:abstractNumId w:val="74"/>
  </w:num>
  <w:num w:numId="61" w16cid:durableId="1427580108">
    <w:abstractNumId w:val="59"/>
  </w:num>
  <w:num w:numId="62" w16cid:durableId="956254252">
    <w:abstractNumId w:val="22"/>
  </w:num>
  <w:num w:numId="63" w16cid:durableId="1887059447">
    <w:abstractNumId w:val="27"/>
  </w:num>
  <w:num w:numId="64" w16cid:durableId="1159685679">
    <w:abstractNumId w:val="67"/>
  </w:num>
  <w:num w:numId="65" w16cid:durableId="47923221">
    <w:abstractNumId w:val="70"/>
  </w:num>
  <w:num w:numId="66" w16cid:durableId="1239755991">
    <w:abstractNumId w:val="17"/>
  </w:num>
  <w:num w:numId="67" w16cid:durableId="1178272176">
    <w:abstractNumId w:val="76"/>
  </w:num>
  <w:num w:numId="68" w16cid:durableId="678042836">
    <w:abstractNumId w:val="54"/>
  </w:num>
  <w:num w:numId="69" w16cid:durableId="1670139706">
    <w:abstractNumId w:val="58"/>
  </w:num>
  <w:num w:numId="70" w16cid:durableId="44835115">
    <w:abstractNumId w:val="19"/>
  </w:num>
  <w:num w:numId="71" w16cid:durableId="1203975337">
    <w:abstractNumId w:val="35"/>
  </w:num>
  <w:num w:numId="72" w16cid:durableId="1245535014">
    <w:abstractNumId w:val="71"/>
  </w:num>
  <w:num w:numId="73" w16cid:durableId="2129886276">
    <w:abstractNumId w:val="55"/>
  </w:num>
  <w:num w:numId="74" w16cid:durableId="235290846">
    <w:abstractNumId w:val="4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163E"/>
    <w:rsid w:val="0000263E"/>
    <w:rsid w:val="00002966"/>
    <w:rsid w:val="000031B2"/>
    <w:rsid w:val="000034F9"/>
    <w:rsid w:val="0000387D"/>
    <w:rsid w:val="000043A4"/>
    <w:rsid w:val="00005BDE"/>
    <w:rsid w:val="00006534"/>
    <w:rsid w:val="00006667"/>
    <w:rsid w:val="00006698"/>
    <w:rsid w:val="00007B8B"/>
    <w:rsid w:val="0001150D"/>
    <w:rsid w:val="000119A1"/>
    <w:rsid w:val="00012518"/>
    <w:rsid w:val="0001260B"/>
    <w:rsid w:val="0001766D"/>
    <w:rsid w:val="00017B9E"/>
    <w:rsid w:val="0002017B"/>
    <w:rsid w:val="000208A9"/>
    <w:rsid w:val="00020DCE"/>
    <w:rsid w:val="000217B7"/>
    <w:rsid w:val="00022312"/>
    <w:rsid w:val="00024C90"/>
    <w:rsid w:val="00024CEE"/>
    <w:rsid w:val="0002552C"/>
    <w:rsid w:val="00027AED"/>
    <w:rsid w:val="000324C9"/>
    <w:rsid w:val="00032AF0"/>
    <w:rsid w:val="0003324E"/>
    <w:rsid w:val="00033D41"/>
    <w:rsid w:val="00034020"/>
    <w:rsid w:val="00035898"/>
    <w:rsid w:val="00035943"/>
    <w:rsid w:val="000368E2"/>
    <w:rsid w:val="00036988"/>
    <w:rsid w:val="00036D69"/>
    <w:rsid w:val="00036D7A"/>
    <w:rsid w:val="000403CF"/>
    <w:rsid w:val="00040E80"/>
    <w:rsid w:val="00041531"/>
    <w:rsid w:val="000418FC"/>
    <w:rsid w:val="00041D92"/>
    <w:rsid w:val="00042188"/>
    <w:rsid w:val="0004230C"/>
    <w:rsid w:val="0004235C"/>
    <w:rsid w:val="00043113"/>
    <w:rsid w:val="0004413E"/>
    <w:rsid w:val="00044AD2"/>
    <w:rsid w:val="00045ABD"/>
    <w:rsid w:val="00047B21"/>
    <w:rsid w:val="00050C28"/>
    <w:rsid w:val="00051792"/>
    <w:rsid w:val="00051C0A"/>
    <w:rsid w:val="00052161"/>
    <w:rsid w:val="000524F7"/>
    <w:rsid w:val="000525B7"/>
    <w:rsid w:val="00053F0D"/>
    <w:rsid w:val="00054217"/>
    <w:rsid w:val="000546E4"/>
    <w:rsid w:val="000547F8"/>
    <w:rsid w:val="00055A20"/>
    <w:rsid w:val="00055F7F"/>
    <w:rsid w:val="0006018C"/>
    <w:rsid w:val="000607D7"/>
    <w:rsid w:val="00060C1D"/>
    <w:rsid w:val="00061E1B"/>
    <w:rsid w:val="00064E34"/>
    <w:rsid w:val="00064FC8"/>
    <w:rsid w:val="000655C0"/>
    <w:rsid w:val="0006575C"/>
    <w:rsid w:val="000671EE"/>
    <w:rsid w:val="00070A6B"/>
    <w:rsid w:val="00072D84"/>
    <w:rsid w:val="000748FA"/>
    <w:rsid w:val="00075FC7"/>
    <w:rsid w:val="0007625D"/>
    <w:rsid w:val="00076F7F"/>
    <w:rsid w:val="000771ED"/>
    <w:rsid w:val="00077204"/>
    <w:rsid w:val="00080377"/>
    <w:rsid w:val="000807C0"/>
    <w:rsid w:val="00080C19"/>
    <w:rsid w:val="00081311"/>
    <w:rsid w:val="0008173C"/>
    <w:rsid w:val="00082DFF"/>
    <w:rsid w:val="000849B5"/>
    <w:rsid w:val="00084BEB"/>
    <w:rsid w:val="00084D48"/>
    <w:rsid w:val="00084D68"/>
    <w:rsid w:val="00085903"/>
    <w:rsid w:val="00086926"/>
    <w:rsid w:val="000878C4"/>
    <w:rsid w:val="00090115"/>
    <w:rsid w:val="00090203"/>
    <w:rsid w:val="00090BE2"/>
    <w:rsid w:val="00091349"/>
    <w:rsid w:val="00092E53"/>
    <w:rsid w:val="00093205"/>
    <w:rsid w:val="000942C0"/>
    <w:rsid w:val="000951DE"/>
    <w:rsid w:val="0009537E"/>
    <w:rsid w:val="00096E33"/>
    <w:rsid w:val="000A004D"/>
    <w:rsid w:val="000A007A"/>
    <w:rsid w:val="000A0144"/>
    <w:rsid w:val="000A0DB5"/>
    <w:rsid w:val="000A1245"/>
    <w:rsid w:val="000A1809"/>
    <w:rsid w:val="000A1BD2"/>
    <w:rsid w:val="000A3494"/>
    <w:rsid w:val="000A3FD7"/>
    <w:rsid w:val="000A3FE3"/>
    <w:rsid w:val="000A4ACC"/>
    <w:rsid w:val="000A538F"/>
    <w:rsid w:val="000A575A"/>
    <w:rsid w:val="000A59E6"/>
    <w:rsid w:val="000A5B0E"/>
    <w:rsid w:val="000B02A1"/>
    <w:rsid w:val="000B0EB6"/>
    <w:rsid w:val="000B1DED"/>
    <w:rsid w:val="000B23ED"/>
    <w:rsid w:val="000B23F8"/>
    <w:rsid w:val="000B30E4"/>
    <w:rsid w:val="000B358E"/>
    <w:rsid w:val="000B3933"/>
    <w:rsid w:val="000B5C43"/>
    <w:rsid w:val="000B6956"/>
    <w:rsid w:val="000B6DED"/>
    <w:rsid w:val="000B7C2B"/>
    <w:rsid w:val="000C1170"/>
    <w:rsid w:val="000C1BC0"/>
    <w:rsid w:val="000C1D15"/>
    <w:rsid w:val="000C2F8C"/>
    <w:rsid w:val="000C36A6"/>
    <w:rsid w:val="000C3EFB"/>
    <w:rsid w:val="000C40CA"/>
    <w:rsid w:val="000C4C33"/>
    <w:rsid w:val="000C4FF0"/>
    <w:rsid w:val="000C5300"/>
    <w:rsid w:val="000D01B3"/>
    <w:rsid w:val="000D031B"/>
    <w:rsid w:val="000D06FC"/>
    <w:rsid w:val="000D0D03"/>
    <w:rsid w:val="000D1D44"/>
    <w:rsid w:val="000D28EF"/>
    <w:rsid w:val="000D35A9"/>
    <w:rsid w:val="000D3D8C"/>
    <w:rsid w:val="000D41CE"/>
    <w:rsid w:val="000D458D"/>
    <w:rsid w:val="000D4D77"/>
    <w:rsid w:val="000D5AE6"/>
    <w:rsid w:val="000D5F62"/>
    <w:rsid w:val="000D69EB"/>
    <w:rsid w:val="000D6E7B"/>
    <w:rsid w:val="000E0AD2"/>
    <w:rsid w:val="000E0CCE"/>
    <w:rsid w:val="000E0EAA"/>
    <w:rsid w:val="000E117B"/>
    <w:rsid w:val="000E1C2E"/>
    <w:rsid w:val="000E1FD5"/>
    <w:rsid w:val="000E311E"/>
    <w:rsid w:val="000E31FE"/>
    <w:rsid w:val="000E6A62"/>
    <w:rsid w:val="000F2E84"/>
    <w:rsid w:val="000F3CEF"/>
    <w:rsid w:val="000F4295"/>
    <w:rsid w:val="000F54DD"/>
    <w:rsid w:val="000F6EF8"/>
    <w:rsid w:val="000F78C6"/>
    <w:rsid w:val="001010FE"/>
    <w:rsid w:val="001019B0"/>
    <w:rsid w:val="00101FA4"/>
    <w:rsid w:val="001020BB"/>
    <w:rsid w:val="001021F2"/>
    <w:rsid w:val="0010288B"/>
    <w:rsid w:val="00102A7D"/>
    <w:rsid w:val="00102CFB"/>
    <w:rsid w:val="00103415"/>
    <w:rsid w:val="0010478D"/>
    <w:rsid w:val="001048D1"/>
    <w:rsid w:val="001048DD"/>
    <w:rsid w:val="00105479"/>
    <w:rsid w:val="00105578"/>
    <w:rsid w:val="00107E19"/>
    <w:rsid w:val="00111C1A"/>
    <w:rsid w:val="00112727"/>
    <w:rsid w:val="001128FE"/>
    <w:rsid w:val="00112BB3"/>
    <w:rsid w:val="00112F0D"/>
    <w:rsid w:val="00113FBD"/>
    <w:rsid w:val="00115678"/>
    <w:rsid w:val="00116756"/>
    <w:rsid w:val="001169B8"/>
    <w:rsid w:val="00116C31"/>
    <w:rsid w:val="00116D8D"/>
    <w:rsid w:val="0011763B"/>
    <w:rsid w:val="00120169"/>
    <w:rsid w:val="0012026E"/>
    <w:rsid w:val="001205B8"/>
    <w:rsid w:val="00120730"/>
    <w:rsid w:val="00120A3E"/>
    <w:rsid w:val="00120E46"/>
    <w:rsid w:val="00121373"/>
    <w:rsid w:val="00123024"/>
    <w:rsid w:val="0012409D"/>
    <w:rsid w:val="0012477E"/>
    <w:rsid w:val="00124DE4"/>
    <w:rsid w:val="001250C3"/>
    <w:rsid w:val="00125897"/>
    <w:rsid w:val="00126B0F"/>
    <w:rsid w:val="00127807"/>
    <w:rsid w:val="00131156"/>
    <w:rsid w:val="0013255E"/>
    <w:rsid w:val="001337B3"/>
    <w:rsid w:val="0013463E"/>
    <w:rsid w:val="001351DB"/>
    <w:rsid w:val="001352B1"/>
    <w:rsid w:val="001356BE"/>
    <w:rsid w:val="00135D5B"/>
    <w:rsid w:val="001363E6"/>
    <w:rsid w:val="001363F5"/>
    <w:rsid w:val="001366BE"/>
    <w:rsid w:val="001376FC"/>
    <w:rsid w:val="00137A85"/>
    <w:rsid w:val="00140E39"/>
    <w:rsid w:val="00141628"/>
    <w:rsid w:val="0014195F"/>
    <w:rsid w:val="00141B8B"/>
    <w:rsid w:val="00142284"/>
    <w:rsid w:val="00145331"/>
    <w:rsid w:val="001457DD"/>
    <w:rsid w:val="00145BA6"/>
    <w:rsid w:val="001463A8"/>
    <w:rsid w:val="00147ABA"/>
    <w:rsid w:val="0015242B"/>
    <w:rsid w:val="00152669"/>
    <w:rsid w:val="00152FB1"/>
    <w:rsid w:val="00153068"/>
    <w:rsid w:val="00153BB8"/>
    <w:rsid w:val="00153F0D"/>
    <w:rsid w:val="0015442A"/>
    <w:rsid w:val="0015468F"/>
    <w:rsid w:val="00154FC9"/>
    <w:rsid w:val="00155329"/>
    <w:rsid w:val="001557E4"/>
    <w:rsid w:val="00155B91"/>
    <w:rsid w:val="00156C38"/>
    <w:rsid w:val="00157C48"/>
    <w:rsid w:val="00157D5D"/>
    <w:rsid w:val="001614F6"/>
    <w:rsid w:val="0016239B"/>
    <w:rsid w:val="001623FF"/>
    <w:rsid w:val="0016455D"/>
    <w:rsid w:val="00165D4A"/>
    <w:rsid w:val="001704B6"/>
    <w:rsid w:val="00170C3D"/>
    <w:rsid w:val="0017176D"/>
    <w:rsid w:val="00171F41"/>
    <w:rsid w:val="0017289A"/>
    <w:rsid w:val="00172EC6"/>
    <w:rsid w:val="001732A1"/>
    <w:rsid w:val="001733A9"/>
    <w:rsid w:val="0017388E"/>
    <w:rsid w:val="00175545"/>
    <w:rsid w:val="00175858"/>
    <w:rsid w:val="00175E62"/>
    <w:rsid w:val="00176792"/>
    <w:rsid w:val="001772B8"/>
    <w:rsid w:val="00180AAD"/>
    <w:rsid w:val="001810FD"/>
    <w:rsid w:val="0018271A"/>
    <w:rsid w:val="001833D9"/>
    <w:rsid w:val="00183421"/>
    <w:rsid w:val="00185D63"/>
    <w:rsid w:val="001906E6"/>
    <w:rsid w:val="00192366"/>
    <w:rsid w:val="00192482"/>
    <w:rsid w:val="001925E4"/>
    <w:rsid w:val="001933DC"/>
    <w:rsid w:val="0019612E"/>
    <w:rsid w:val="001A11D9"/>
    <w:rsid w:val="001A13EF"/>
    <w:rsid w:val="001A21C9"/>
    <w:rsid w:val="001A232D"/>
    <w:rsid w:val="001A4EAA"/>
    <w:rsid w:val="001B02F9"/>
    <w:rsid w:val="001B1099"/>
    <w:rsid w:val="001B286A"/>
    <w:rsid w:val="001B2DB6"/>
    <w:rsid w:val="001B43A8"/>
    <w:rsid w:val="001B4916"/>
    <w:rsid w:val="001B4AB9"/>
    <w:rsid w:val="001B5762"/>
    <w:rsid w:val="001B6C61"/>
    <w:rsid w:val="001C07F9"/>
    <w:rsid w:val="001C09BA"/>
    <w:rsid w:val="001C1D9A"/>
    <w:rsid w:val="001C3E7D"/>
    <w:rsid w:val="001C44E9"/>
    <w:rsid w:val="001C4B2F"/>
    <w:rsid w:val="001C55DE"/>
    <w:rsid w:val="001C5B20"/>
    <w:rsid w:val="001C7231"/>
    <w:rsid w:val="001C7446"/>
    <w:rsid w:val="001D0BF7"/>
    <w:rsid w:val="001D0FAA"/>
    <w:rsid w:val="001D13F7"/>
    <w:rsid w:val="001D1562"/>
    <w:rsid w:val="001D2C13"/>
    <w:rsid w:val="001D3031"/>
    <w:rsid w:val="001D38BB"/>
    <w:rsid w:val="001D3A55"/>
    <w:rsid w:val="001D3AD0"/>
    <w:rsid w:val="001D3BF7"/>
    <w:rsid w:val="001D5083"/>
    <w:rsid w:val="001D55C5"/>
    <w:rsid w:val="001D5D18"/>
    <w:rsid w:val="001D6CDB"/>
    <w:rsid w:val="001D7897"/>
    <w:rsid w:val="001D7911"/>
    <w:rsid w:val="001E2183"/>
    <w:rsid w:val="001E3718"/>
    <w:rsid w:val="001E463C"/>
    <w:rsid w:val="001E52B3"/>
    <w:rsid w:val="001E7456"/>
    <w:rsid w:val="001E77F9"/>
    <w:rsid w:val="001E7CB3"/>
    <w:rsid w:val="001F02F7"/>
    <w:rsid w:val="001F043F"/>
    <w:rsid w:val="001F0AE2"/>
    <w:rsid w:val="001F10B0"/>
    <w:rsid w:val="001F1CDE"/>
    <w:rsid w:val="001F360C"/>
    <w:rsid w:val="001F4FFA"/>
    <w:rsid w:val="002004C6"/>
    <w:rsid w:val="00201257"/>
    <w:rsid w:val="00202241"/>
    <w:rsid w:val="00202976"/>
    <w:rsid w:val="002039FF"/>
    <w:rsid w:val="00203ECD"/>
    <w:rsid w:val="00204292"/>
    <w:rsid w:val="00205BE9"/>
    <w:rsid w:val="00206705"/>
    <w:rsid w:val="00206968"/>
    <w:rsid w:val="00206B55"/>
    <w:rsid w:val="00206B5C"/>
    <w:rsid w:val="002070BE"/>
    <w:rsid w:val="0020785B"/>
    <w:rsid w:val="00210859"/>
    <w:rsid w:val="002126E1"/>
    <w:rsid w:val="00214895"/>
    <w:rsid w:val="00215C5A"/>
    <w:rsid w:val="00216247"/>
    <w:rsid w:val="002168CA"/>
    <w:rsid w:val="00216EE3"/>
    <w:rsid w:val="00217AB7"/>
    <w:rsid w:val="00220257"/>
    <w:rsid w:val="0022138F"/>
    <w:rsid w:val="002216E8"/>
    <w:rsid w:val="002217C8"/>
    <w:rsid w:val="002227EE"/>
    <w:rsid w:val="0022391A"/>
    <w:rsid w:val="002240A5"/>
    <w:rsid w:val="00224582"/>
    <w:rsid w:val="00225D03"/>
    <w:rsid w:val="00231BC6"/>
    <w:rsid w:val="002324E7"/>
    <w:rsid w:val="00233091"/>
    <w:rsid w:val="00233F74"/>
    <w:rsid w:val="00234603"/>
    <w:rsid w:val="00234620"/>
    <w:rsid w:val="00234BAE"/>
    <w:rsid w:val="00236CC1"/>
    <w:rsid w:val="0023702B"/>
    <w:rsid w:val="0023707F"/>
    <w:rsid w:val="002377FC"/>
    <w:rsid w:val="00237DFB"/>
    <w:rsid w:val="002403E1"/>
    <w:rsid w:val="002425C6"/>
    <w:rsid w:val="00242749"/>
    <w:rsid w:val="0024350B"/>
    <w:rsid w:val="0024469B"/>
    <w:rsid w:val="002451DE"/>
    <w:rsid w:val="002456D5"/>
    <w:rsid w:val="0024595A"/>
    <w:rsid w:val="0025060F"/>
    <w:rsid w:val="0025069D"/>
    <w:rsid w:val="002516F0"/>
    <w:rsid w:val="00251DF5"/>
    <w:rsid w:val="0025204D"/>
    <w:rsid w:val="00252190"/>
    <w:rsid w:val="002531B6"/>
    <w:rsid w:val="0025340F"/>
    <w:rsid w:val="002536BE"/>
    <w:rsid w:val="00253939"/>
    <w:rsid w:val="002544FF"/>
    <w:rsid w:val="002552A0"/>
    <w:rsid w:val="00255C0B"/>
    <w:rsid w:val="00255F2C"/>
    <w:rsid w:val="002569E6"/>
    <w:rsid w:val="00260E9E"/>
    <w:rsid w:val="00260EA9"/>
    <w:rsid w:val="00261C1B"/>
    <w:rsid w:val="00262283"/>
    <w:rsid w:val="002629B1"/>
    <w:rsid w:val="00264646"/>
    <w:rsid w:val="002652B8"/>
    <w:rsid w:val="002658FD"/>
    <w:rsid w:val="00265FE8"/>
    <w:rsid w:val="002670C0"/>
    <w:rsid w:val="00267CF8"/>
    <w:rsid w:val="0027038D"/>
    <w:rsid w:val="00270E5B"/>
    <w:rsid w:val="00270F25"/>
    <w:rsid w:val="00271DE5"/>
    <w:rsid w:val="00271ECD"/>
    <w:rsid w:val="00272CC8"/>
    <w:rsid w:val="00272D17"/>
    <w:rsid w:val="002736DD"/>
    <w:rsid w:val="00273B8F"/>
    <w:rsid w:val="0027462B"/>
    <w:rsid w:val="00274F2C"/>
    <w:rsid w:val="002768CB"/>
    <w:rsid w:val="00276B34"/>
    <w:rsid w:val="0027705F"/>
    <w:rsid w:val="00277A2A"/>
    <w:rsid w:val="00277C28"/>
    <w:rsid w:val="0028033A"/>
    <w:rsid w:val="00282343"/>
    <w:rsid w:val="0028333D"/>
    <w:rsid w:val="00284629"/>
    <w:rsid w:val="00284AC7"/>
    <w:rsid w:val="00284EDA"/>
    <w:rsid w:val="002866B3"/>
    <w:rsid w:val="002868CA"/>
    <w:rsid w:val="00286A64"/>
    <w:rsid w:val="00286F59"/>
    <w:rsid w:val="00287A4D"/>
    <w:rsid w:val="00287CE5"/>
    <w:rsid w:val="0029075C"/>
    <w:rsid w:val="0029151C"/>
    <w:rsid w:val="002918E1"/>
    <w:rsid w:val="00292092"/>
    <w:rsid w:val="0029331B"/>
    <w:rsid w:val="00293A8F"/>
    <w:rsid w:val="00293AC1"/>
    <w:rsid w:val="00294452"/>
    <w:rsid w:val="00294A94"/>
    <w:rsid w:val="00295299"/>
    <w:rsid w:val="00295527"/>
    <w:rsid w:val="00295E77"/>
    <w:rsid w:val="00295E7E"/>
    <w:rsid w:val="002967F7"/>
    <w:rsid w:val="00296FEB"/>
    <w:rsid w:val="002A0558"/>
    <w:rsid w:val="002A1933"/>
    <w:rsid w:val="002A1F99"/>
    <w:rsid w:val="002A2413"/>
    <w:rsid w:val="002A3197"/>
    <w:rsid w:val="002A3F5B"/>
    <w:rsid w:val="002A4C81"/>
    <w:rsid w:val="002A4CC2"/>
    <w:rsid w:val="002A5302"/>
    <w:rsid w:val="002A61C1"/>
    <w:rsid w:val="002A6352"/>
    <w:rsid w:val="002A6809"/>
    <w:rsid w:val="002A70BE"/>
    <w:rsid w:val="002A71A7"/>
    <w:rsid w:val="002A74A5"/>
    <w:rsid w:val="002B0647"/>
    <w:rsid w:val="002B0A58"/>
    <w:rsid w:val="002B2B89"/>
    <w:rsid w:val="002B5B01"/>
    <w:rsid w:val="002B6FF7"/>
    <w:rsid w:val="002C0DC3"/>
    <w:rsid w:val="002C190C"/>
    <w:rsid w:val="002C1E89"/>
    <w:rsid w:val="002C2803"/>
    <w:rsid w:val="002C2954"/>
    <w:rsid w:val="002C3B93"/>
    <w:rsid w:val="002C4F79"/>
    <w:rsid w:val="002C5252"/>
    <w:rsid w:val="002C6892"/>
    <w:rsid w:val="002C6905"/>
    <w:rsid w:val="002C6FA9"/>
    <w:rsid w:val="002C77D6"/>
    <w:rsid w:val="002C7E64"/>
    <w:rsid w:val="002C8CD4"/>
    <w:rsid w:val="002D0DCA"/>
    <w:rsid w:val="002D2154"/>
    <w:rsid w:val="002D2DAA"/>
    <w:rsid w:val="002D47A7"/>
    <w:rsid w:val="002D4955"/>
    <w:rsid w:val="002D6BF7"/>
    <w:rsid w:val="002D70F3"/>
    <w:rsid w:val="002D78C3"/>
    <w:rsid w:val="002E0397"/>
    <w:rsid w:val="002E2256"/>
    <w:rsid w:val="002E3A9D"/>
    <w:rsid w:val="002E4082"/>
    <w:rsid w:val="002E4477"/>
    <w:rsid w:val="002E4BBC"/>
    <w:rsid w:val="002E58B6"/>
    <w:rsid w:val="002E5F50"/>
    <w:rsid w:val="002E66D4"/>
    <w:rsid w:val="002E6786"/>
    <w:rsid w:val="002E6F88"/>
    <w:rsid w:val="002F022C"/>
    <w:rsid w:val="002F1284"/>
    <w:rsid w:val="002F1AD3"/>
    <w:rsid w:val="002F208F"/>
    <w:rsid w:val="002F4BD9"/>
    <w:rsid w:val="002F6472"/>
    <w:rsid w:val="002F6A9A"/>
    <w:rsid w:val="002F7A9C"/>
    <w:rsid w:val="002F7C2B"/>
    <w:rsid w:val="003001E6"/>
    <w:rsid w:val="00301AC7"/>
    <w:rsid w:val="00302882"/>
    <w:rsid w:val="00302D22"/>
    <w:rsid w:val="0030695E"/>
    <w:rsid w:val="003074E4"/>
    <w:rsid w:val="003101AE"/>
    <w:rsid w:val="003114BC"/>
    <w:rsid w:val="0031157B"/>
    <w:rsid w:val="003118B9"/>
    <w:rsid w:val="00311DA5"/>
    <w:rsid w:val="003120B4"/>
    <w:rsid w:val="003159DB"/>
    <w:rsid w:val="00316EA8"/>
    <w:rsid w:val="0032129D"/>
    <w:rsid w:val="0032218A"/>
    <w:rsid w:val="0032291F"/>
    <w:rsid w:val="00322F28"/>
    <w:rsid w:val="00323110"/>
    <w:rsid w:val="00324928"/>
    <w:rsid w:val="003256DE"/>
    <w:rsid w:val="00325EA7"/>
    <w:rsid w:val="003270D1"/>
    <w:rsid w:val="00327FDB"/>
    <w:rsid w:val="003308CF"/>
    <w:rsid w:val="0033144F"/>
    <w:rsid w:val="00332785"/>
    <w:rsid w:val="00332D13"/>
    <w:rsid w:val="003338F2"/>
    <w:rsid w:val="003408C9"/>
    <w:rsid w:val="00340A30"/>
    <w:rsid w:val="00340BFA"/>
    <w:rsid w:val="0034254C"/>
    <w:rsid w:val="00342791"/>
    <w:rsid w:val="003427D6"/>
    <w:rsid w:val="00343724"/>
    <w:rsid w:val="003437E0"/>
    <w:rsid w:val="003437F6"/>
    <w:rsid w:val="00343CAF"/>
    <w:rsid w:val="0034427D"/>
    <w:rsid w:val="00345B23"/>
    <w:rsid w:val="003461D9"/>
    <w:rsid w:val="00347970"/>
    <w:rsid w:val="0035017A"/>
    <w:rsid w:val="003506A5"/>
    <w:rsid w:val="00350D08"/>
    <w:rsid w:val="00351515"/>
    <w:rsid w:val="00351536"/>
    <w:rsid w:val="00351D29"/>
    <w:rsid w:val="003524D8"/>
    <w:rsid w:val="003529BE"/>
    <w:rsid w:val="00353A4B"/>
    <w:rsid w:val="00353BD2"/>
    <w:rsid w:val="00353DDF"/>
    <w:rsid w:val="003550FE"/>
    <w:rsid w:val="003552D7"/>
    <w:rsid w:val="00357E5F"/>
    <w:rsid w:val="0036007B"/>
    <w:rsid w:val="0036061E"/>
    <w:rsid w:val="00360C38"/>
    <w:rsid w:val="0036362E"/>
    <w:rsid w:val="003639C9"/>
    <w:rsid w:val="00364303"/>
    <w:rsid w:val="00365D6E"/>
    <w:rsid w:val="00366CFE"/>
    <w:rsid w:val="003670F5"/>
    <w:rsid w:val="0037163E"/>
    <w:rsid w:val="0037271C"/>
    <w:rsid w:val="003730BC"/>
    <w:rsid w:val="00373120"/>
    <w:rsid w:val="0037366E"/>
    <w:rsid w:val="0037370A"/>
    <w:rsid w:val="003759A4"/>
    <w:rsid w:val="00377473"/>
    <w:rsid w:val="003774AE"/>
    <w:rsid w:val="0038007F"/>
    <w:rsid w:val="00381571"/>
    <w:rsid w:val="00382366"/>
    <w:rsid w:val="00382405"/>
    <w:rsid w:val="00385489"/>
    <w:rsid w:val="00386B3D"/>
    <w:rsid w:val="0038738D"/>
    <w:rsid w:val="003876F1"/>
    <w:rsid w:val="0038772C"/>
    <w:rsid w:val="003933CA"/>
    <w:rsid w:val="00393563"/>
    <w:rsid w:val="00394593"/>
    <w:rsid w:val="00395CE6"/>
    <w:rsid w:val="00396A0F"/>
    <w:rsid w:val="00396CB9"/>
    <w:rsid w:val="003A00BB"/>
    <w:rsid w:val="003A164A"/>
    <w:rsid w:val="003A27D3"/>
    <w:rsid w:val="003A386B"/>
    <w:rsid w:val="003A443F"/>
    <w:rsid w:val="003A590B"/>
    <w:rsid w:val="003A5C6C"/>
    <w:rsid w:val="003A6F4B"/>
    <w:rsid w:val="003A719E"/>
    <w:rsid w:val="003B07CC"/>
    <w:rsid w:val="003B10A4"/>
    <w:rsid w:val="003B186D"/>
    <w:rsid w:val="003B1FED"/>
    <w:rsid w:val="003B2879"/>
    <w:rsid w:val="003B3653"/>
    <w:rsid w:val="003B3726"/>
    <w:rsid w:val="003B3A7D"/>
    <w:rsid w:val="003B4D5F"/>
    <w:rsid w:val="003B5C71"/>
    <w:rsid w:val="003B5F17"/>
    <w:rsid w:val="003B67CB"/>
    <w:rsid w:val="003C0096"/>
    <w:rsid w:val="003C0FDB"/>
    <w:rsid w:val="003C26D1"/>
    <w:rsid w:val="003C26D8"/>
    <w:rsid w:val="003C384A"/>
    <w:rsid w:val="003C4177"/>
    <w:rsid w:val="003C436A"/>
    <w:rsid w:val="003C70F1"/>
    <w:rsid w:val="003C7ED9"/>
    <w:rsid w:val="003C7FAE"/>
    <w:rsid w:val="003D1CC2"/>
    <w:rsid w:val="003D2634"/>
    <w:rsid w:val="003D2E77"/>
    <w:rsid w:val="003D393F"/>
    <w:rsid w:val="003D4695"/>
    <w:rsid w:val="003D4862"/>
    <w:rsid w:val="003D56C8"/>
    <w:rsid w:val="003D5CF3"/>
    <w:rsid w:val="003D7255"/>
    <w:rsid w:val="003D7997"/>
    <w:rsid w:val="003D7E69"/>
    <w:rsid w:val="003E19BA"/>
    <w:rsid w:val="003E1D09"/>
    <w:rsid w:val="003E2942"/>
    <w:rsid w:val="003E3271"/>
    <w:rsid w:val="003E32CC"/>
    <w:rsid w:val="003E3914"/>
    <w:rsid w:val="003E3A3B"/>
    <w:rsid w:val="003E40DB"/>
    <w:rsid w:val="003E673A"/>
    <w:rsid w:val="003E7392"/>
    <w:rsid w:val="003E7728"/>
    <w:rsid w:val="003F0BF2"/>
    <w:rsid w:val="003F2F86"/>
    <w:rsid w:val="003F4071"/>
    <w:rsid w:val="003F4088"/>
    <w:rsid w:val="003F40C5"/>
    <w:rsid w:val="003F5316"/>
    <w:rsid w:val="003F6559"/>
    <w:rsid w:val="00400FA7"/>
    <w:rsid w:val="004014B7"/>
    <w:rsid w:val="00402723"/>
    <w:rsid w:val="004029AB"/>
    <w:rsid w:val="0040335A"/>
    <w:rsid w:val="00403C5B"/>
    <w:rsid w:val="004043FA"/>
    <w:rsid w:val="00404EE4"/>
    <w:rsid w:val="00404F08"/>
    <w:rsid w:val="00405803"/>
    <w:rsid w:val="004103E1"/>
    <w:rsid w:val="00410C42"/>
    <w:rsid w:val="00410E24"/>
    <w:rsid w:val="00413A58"/>
    <w:rsid w:val="00413B06"/>
    <w:rsid w:val="00415265"/>
    <w:rsid w:val="00416DA9"/>
    <w:rsid w:val="004176D3"/>
    <w:rsid w:val="00421FAD"/>
    <w:rsid w:val="004221F3"/>
    <w:rsid w:val="00422697"/>
    <w:rsid w:val="00424190"/>
    <w:rsid w:val="004257EB"/>
    <w:rsid w:val="0042594B"/>
    <w:rsid w:val="00426971"/>
    <w:rsid w:val="0042763D"/>
    <w:rsid w:val="004348CE"/>
    <w:rsid w:val="0043497E"/>
    <w:rsid w:val="00437796"/>
    <w:rsid w:val="00437916"/>
    <w:rsid w:val="00443B4C"/>
    <w:rsid w:val="0044542A"/>
    <w:rsid w:val="00445C84"/>
    <w:rsid w:val="0044644B"/>
    <w:rsid w:val="0045260D"/>
    <w:rsid w:val="00454FA3"/>
    <w:rsid w:val="0045569F"/>
    <w:rsid w:val="004557B7"/>
    <w:rsid w:val="00455AC1"/>
    <w:rsid w:val="0045699D"/>
    <w:rsid w:val="00461087"/>
    <w:rsid w:val="004618BE"/>
    <w:rsid w:val="00461E9B"/>
    <w:rsid w:val="00461FC9"/>
    <w:rsid w:val="004626DA"/>
    <w:rsid w:val="004645A2"/>
    <w:rsid w:val="0046502F"/>
    <w:rsid w:val="0046552D"/>
    <w:rsid w:val="00466DE9"/>
    <w:rsid w:val="00467303"/>
    <w:rsid w:val="004715FD"/>
    <w:rsid w:val="00471B20"/>
    <w:rsid w:val="004733F7"/>
    <w:rsid w:val="004735BA"/>
    <w:rsid w:val="00473BE3"/>
    <w:rsid w:val="0047585A"/>
    <w:rsid w:val="00475948"/>
    <w:rsid w:val="00476F5C"/>
    <w:rsid w:val="00480181"/>
    <w:rsid w:val="00481150"/>
    <w:rsid w:val="004819F0"/>
    <w:rsid w:val="00482540"/>
    <w:rsid w:val="00483690"/>
    <w:rsid w:val="004836E3"/>
    <w:rsid w:val="00485671"/>
    <w:rsid w:val="00485A09"/>
    <w:rsid w:val="004862EE"/>
    <w:rsid w:val="00487DE6"/>
    <w:rsid w:val="00491EC1"/>
    <w:rsid w:val="00492CD2"/>
    <w:rsid w:val="00492F41"/>
    <w:rsid w:val="00493FBB"/>
    <w:rsid w:val="004945FD"/>
    <w:rsid w:val="00494FC0"/>
    <w:rsid w:val="00495CBB"/>
    <w:rsid w:val="0049643F"/>
    <w:rsid w:val="00496C4F"/>
    <w:rsid w:val="0049707A"/>
    <w:rsid w:val="00497378"/>
    <w:rsid w:val="004A046A"/>
    <w:rsid w:val="004A0C13"/>
    <w:rsid w:val="004A0CF2"/>
    <w:rsid w:val="004A1C26"/>
    <w:rsid w:val="004A20BB"/>
    <w:rsid w:val="004A2BCF"/>
    <w:rsid w:val="004A4221"/>
    <w:rsid w:val="004A5E64"/>
    <w:rsid w:val="004A74A0"/>
    <w:rsid w:val="004A7BFE"/>
    <w:rsid w:val="004B06F4"/>
    <w:rsid w:val="004B0CF0"/>
    <w:rsid w:val="004B22EE"/>
    <w:rsid w:val="004B25EA"/>
    <w:rsid w:val="004B32ED"/>
    <w:rsid w:val="004B44AF"/>
    <w:rsid w:val="004B48F5"/>
    <w:rsid w:val="004B5401"/>
    <w:rsid w:val="004B590C"/>
    <w:rsid w:val="004B59B9"/>
    <w:rsid w:val="004B69BB"/>
    <w:rsid w:val="004C0721"/>
    <w:rsid w:val="004C1C1E"/>
    <w:rsid w:val="004C1EE7"/>
    <w:rsid w:val="004C274F"/>
    <w:rsid w:val="004C27A3"/>
    <w:rsid w:val="004C44EE"/>
    <w:rsid w:val="004C4FC2"/>
    <w:rsid w:val="004C5410"/>
    <w:rsid w:val="004C6149"/>
    <w:rsid w:val="004C6615"/>
    <w:rsid w:val="004C6F37"/>
    <w:rsid w:val="004C75B4"/>
    <w:rsid w:val="004D0DBA"/>
    <w:rsid w:val="004D21FB"/>
    <w:rsid w:val="004D29BA"/>
    <w:rsid w:val="004D2B0B"/>
    <w:rsid w:val="004D4785"/>
    <w:rsid w:val="004D5515"/>
    <w:rsid w:val="004D5D36"/>
    <w:rsid w:val="004D7595"/>
    <w:rsid w:val="004D780F"/>
    <w:rsid w:val="004E067B"/>
    <w:rsid w:val="004E09B4"/>
    <w:rsid w:val="004E0CFE"/>
    <w:rsid w:val="004E17DF"/>
    <w:rsid w:val="004E29DE"/>
    <w:rsid w:val="004E38D8"/>
    <w:rsid w:val="004E4450"/>
    <w:rsid w:val="004E4B15"/>
    <w:rsid w:val="004E5851"/>
    <w:rsid w:val="004E6798"/>
    <w:rsid w:val="004E700C"/>
    <w:rsid w:val="004E7764"/>
    <w:rsid w:val="004F09A3"/>
    <w:rsid w:val="004F111B"/>
    <w:rsid w:val="004F2615"/>
    <w:rsid w:val="004F37D5"/>
    <w:rsid w:val="004F58E3"/>
    <w:rsid w:val="004F60A9"/>
    <w:rsid w:val="004F7765"/>
    <w:rsid w:val="004F7A02"/>
    <w:rsid w:val="005002D7"/>
    <w:rsid w:val="00500DA0"/>
    <w:rsid w:val="00501FEC"/>
    <w:rsid w:val="00502683"/>
    <w:rsid w:val="00503F80"/>
    <w:rsid w:val="00504355"/>
    <w:rsid w:val="00504935"/>
    <w:rsid w:val="0050534D"/>
    <w:rsid w:val="005054AF"/>
    <w:rsid w:val="005054C5"/>
    <w:rsid w:val="00505E1C"/>
    <w:rsid w:val="00506B40"/>
    <w:rsid w:val="00506D21"/>
    <w:rsid w:val="00506E6E"/>
    <w:rsid w:val="00506ECF"/>
    <w:rsid w:val="00506FC6"/>
    <w:rsid w:val="0050721B"/>
    <w:rsid w:val="00507A7F"/>
    <w:rsid w:val="00507B63"/>
    <w:rsid w:val="00511089"/>
    <w:rsid w:val="00511B05"/>
    <w:rsid w:val="0051256D"/>
    <w:rsid w:val="00512ADA"/>
    <w:rsid w:val="00512CC1"/>
    <w:rsid w:val="0051309D"/>
    <w:rsid w:val="005139AE"/>
    <w:rsid w:val="00513D3B"/>
    <w:rsid w:val="0051466E"/>
    <w:rsid w:val="00514D8E"/>
    <w:rsid w:val="005151E7"/>
    <w:rsid w:val="0051562A"/>
    <w:rsid w:val="00515D05"/>
    <w:rsid w:val="0051623C"/>
    <w:rsid w:val="0051681A"/>
    <w:rsid w:val="00516FF4"/>
    <w:rsid w:val="005174BE"/>
    <w:rsid w:val="005177DA"/>
    <w:rsid w:val="00517AB6"/>
    <w:rsid w:val="005202CF"/>
    <w:rsid w:val="00520F6D"/>
    <w:rsid w:val="00521B2B"/>
    <w:rsid w:val="0052203E"/>
    <w:rsid w:val="0052283B"/>
    <w:rsid w:val="00523497"/>
    <w:rsid w:val="005244FE"/>
    <w:rsid w:val="00524930"/>
    <w:rsid w:val="00525566"/>
    <w:rsid w:val="00526827"/>
    <w:rsid w:val="00526A59"/>
    <w:rsid w:val="00530593"/>
    <w:rsid w:val="00530618"/>
    <w:rsid w:val="005320EC"/>
    <w:rsid w:val="00533432"/>
    <w:rsid w:val="005346AB"/>
    <w:rsid w:val="00534FA8"/>
    <w:rsid w:val="00535570"/>
    <w:rsid w:val="00537186"/>
    <w:rsid w:val="00541468"/>
    <w:rsid w:val="00541823"/>
    <w:rsid w:val="00542881"/>
    <w:rsid w:val="00543313"/>
    <w:rsid w:val="0054369E"/>
    <w:rsid w:val="00544C9E"/>
    <w:rsid w:val="00544E5E"/>
    <w:rsid w:val="00545A6C"/>
    <w:rsid w:val="005465DA"/>
    <w:rsid w:val="00547ADF"/>
    <w:rsid w:val="00547ED7"/>
    <w:rsid w:val="005509F6"/>
    <w:rsid w:val="00550D7E"/>
    <w:rsid w:val="00550FF3"/>
    <w:rsid w:val="005512F8"/>
    <w:rsid w:val="005512FE"/>
    <w:rsid w:val="005518DB"/>
    <w:rsid w:val="00552307"/>
    <w:rsid w:val="00554352"/>
    <w:rsid w:val="00554505"/>
    <w:rsid w:val="0055577F"/>
    <w:rsid w:val="00557534"/>
    <w:rsid w:val="00557719"/>
    <w:rsid w:val="00557C50"/>
    <w:rsid w:val="00560184"/>
    <w:rsid w:val="0056071F"/>
    <w:rsid w:val="00560A12"/>
    <w:rsid w:val="00561400"/>
    <w:rsid w:val="0056167D"/>
    <w:rsid w:val="0056167E"/>
    <w:rsid w:val="005622F2"/>
    <w:rsid w:val="005625F4"/>
    <w:rsid w:val="00563A6A"/>
    <w:rsid w:val="005643CE"/>
    <w:rsid w:val="00564724"/>
    <w:rsid w:val="00567957"/>
    <w:rsid w:val="005705DC"/>
    <w:rsid w:val="00570E0A"/>
    <w:rsid w:val="005710FB"/>
    <w:rsid w:val="0057128D"/>
    <w:rsid w:val="00573AB3"/>
    <w:rsid w:val="00573ED1"/>
    <w:rsid w:val="00575B41"/>
    <w:rsid w:val="00577AC6"/>
    <w:rsid w:val="00577CD2"/>
    <w:rsid w:val="00580CDD"/>
    <w:rsid w:val="00581209"/>
    <w:rsid w:val="0058216A"/>
    <w:rsid w:val="00582303"/>
    <w:rsid w:val="00582487"/>
    <w:rsid w:val="00583709"/>
    <w:rsid w:val="00586FC2"/>
    <w:rsid w:val="005874BA"/>
    <w:rsid w:val="00587FFB"/>
    <w:rsid w:val="005903AC"/>
    <w:rsid w:val="00590C2F"/>
    <w:rsid w:val="00590CA1"/>
    <w:rsid w:val="00590EBE"/>
    <w:rsid w:val="005911F2"/>
    <w:rsid w:val="00591A01"/>
    <w:rsid w:val="00592691"/>
    <w:rsid w:val="0059395E"/>
    <w:rsid w:val="00593BF1"/>
    <w:rsid w:val="00593C3E"/>
    <w:rsid w:val="00593DDE"/>
    <w:rsid w:val="0059440A"/>
    <w:rsid w:val="005945B1"/>
    <w:rsid w:val="00595596"/>
    <w:rsid w:val="005974F0"/>
    <w:rsid w:val="005977B5"/>
    <w:rsid w:val="00597F8A"/>
    <w:rsid w:val="00597F97"/>
    <w:rsid w:val="005A1CE4"/>
    <w:rsid w:val="005A1DC6"/>
    <w:rsid w:val="005A216B"/>
    <w:rsid w:val="005A3064"/>
    <w:rsid w:val="005A30C0"/>
    <w:rsid w:val="005A31F0"/>
    <w:rsid w:val="005A4AE1"/>
    <w:rsid w:val="005A588A"/>
    <w:rsid w:val="005A5B8D"/>
    <w:rsid w:val="005A5F29"/>
    <w:rsid w:val="005A731E"/>
    <w:rsid w:val="005B1BF2"/>
    <w:rsid w:val="005B1FB2"/>
    <w:rsid w:val="005B4BF9"/>
    <w:rsid w:val="005B4D20"/>
    <w:rsid w:val="005B4E92"/>
    <w:rsid w:val="005B676B"/>
    <w:rsid w:val="005B6987"/>
    <w:rsid w:val="005B7F16"/>
    <w:rsid w:val="005C0A36"/>
    <w:rsid w:val="005C0BA8"/>
    <w:rsid w:val="005C110D"/>
    <w:rsid w:val="005C2B75"/>
    <w:rsid w:val="005C3C97"/>
    <w:rsid w:val="005C5A7B"/>
    <w:rsid w:val="005C5B9A"/>
    <w:rsid w:val="005C67CB"/>
    <w:rsid w:val="005C756E"/>
    <w:rsid w:val="005D0553"/>
    <w:rsid w:val="005D0771"/>
    <w:rsid w:val="005D0FA4"/>
    <w:rsid w:val="005D15C8"/>
    <w:rsid w:val="005D1A8E"/>
    <w:rsid w:val="005D5FA3"/>
    <w:rsid w:val="005D6BEF"/>
    <w:rsid w:val="005E101E"/>
    <w:rsid w:val="005E18FA"/>
    <w:rsid w:val="005E2240"/>
    <w:rsid w:val="005E25EA"/>
    <w:rsid w:val="005E298C"/>
    <w:rsid w:val="005E2A58"/>
    <w:rsid w:val="005E4776"/>
    <w:rsid w:val="005E51D9"/>
    <w:rsid w:val="005E6450"/>
    <w:rsid w:val="005E6A9D"/>
    <w:rsid w:val="005E6DDC"/>
    <w:rsid w:val="005E6F39"/>
    <w:rsid w:val="005E7A16"/>
    <w:rsid w:val="005E7F75"/>
    <w:rsid w:val="005F1FCD"/>
    <w:rsid w:val="005F2982"/>
    <w:rsid w:val="005F2F61"/>
    <w:rsid w:val="005F3844"/>
    <w:rsid w:val="005F463C"/>
    <w:rsid w:val="005F5275"/>
    <w:rsid w:val="005F61EC"/>
    <w:rsid w:val="005F6AF8"/>
    <w:rsid w:val="005F6D2C"/>
    <w:rsid w:val="005F724A"/>
    <w:rsid w:val="00600C5D"/>
    <w:rsid w:val="00601D1E"/>
    <w:rsid w:val="006029C7"/>
    <w:rsid w:val="00602BBE"/>
    <w:rsid w:val="00603A49"/>
    <w:rsid w:val="00603A5F"/>
    <w:rsid w:val="006049FD"/>
    <w:rsid w:val="006057B7"/>
    <w:rsid w:val="00605836"/>
    <w:rsid w:val="006064A3"/>
    <w:rsid w:val="00606CAF"/>
    <w:rsid w:val="0061031D"/>
    <w:rsid w:val="0061048E"/>
    <w:rsid w:val="0061101F"/>
    <w:rsid w:val="00611B2C"/>
    <w:rsid w:val="0061249A"/>
    <w:rsid w:val="0061350D"/>
    <w:rsid w:val="0061550C"/>
    <w:rsid w:val="00615C11"/>
    <w:rsid w:val="00617A52"/>
    <w:rsid w:val="006209FD"/>
    <w:rsid w:val="00620BA6"/>
    <w:rsid w:val="006217BF"/>
    <w:rsid w:val="006218DC"/>
    <w:rsid w:val="00622DD3"/>
    <w:rsid w:val="00624F46"/>
    <w:rsid w:val="0062651A"/>
    <w:rsid w:val="00627964"/>
    <w:rsid w:val="00630455"/>
    <w:rsid w:val="0063153E"/>
    <w:rsid w:val="006322C9"/>
    <w:rsid w:val="006332EC"/>
    <w:rsid w:val="00633583"/>
    <w:rsid w:val="0063468D"/>
    <w:rsid w:val="00634F2E"/>
    <w:rsid w:val="00635514"/>
    <w:rsid w:val="00635857"/>
    <w:rsid w:val="00635885"/>
    <w:rsid w:val="006363D9"/>
    <w:rsid w:val="00636534"/>
    <w:rsid w:val="006375FC"/>
    <w:rsid w:val="00637622"/>
    <w:rsid w:val="0064042E"/>
    <w:rsid w:val="00640DFB"/>
    <w:rsid w:val="0064159E"/>
    <w:rsid w:val="00641730"/>
    <w:rsid w:val="006449D0"/>
    <w:rsid w:val="006465FF"/>
    <w:rsid w:val="00646651"/>
    <w:rsid w:val="00647439"/>
    <w:rsid w:val="00647524"/>
    <w:rsid w:val="00647EC5"/>
    <w:rsid w:val="0065004E"/>
    <w:rsid w:val="006505AE"/>
    <w:rsid w:val="0065192B"/>
    <w:rsid w:val="0065253F"/>
    <w:rsid w:val="006526C3"/>
    <w:rsid w:val="00652CD2"/>
    <w:rsid w:val="00653B13"/>
    <w:rsid w:val="00654925"/>
    <w:rsid w:val="00655EE6"/>
    <w:rsid w:val="00656A6C"/>
    <w:rsid w:val="00660252"/>
    <w:rsid w:val="00660AD8"/>
    <w:rsid w:val="00661E54"/>
    <w:rsid w:val="00662F7C"/>
    <w:rsid w:val="0066335C"/>
    <w:rsid w:val="00663B79"/>
    <w:rsid w:val="00665890"/>
    <w:rsid w:val="00665C4B"/>
    <w:rsid w:val="00666280"/>
    <w:rsid w:val="00666C2D"/>
    <w:rsid w:val="00666DD2"/>
    <w:rsid w:val="00666E0F"/>
    <w:rsid w:val="00667483"/>
    <w:rsid w:val="00670392"/>
    <w:rsid w:val="006704B0"/>
    <w:rsid w:val="00670DB1"/>
    <w:rsid w:val="006715D9"/>
    <w:rsid w:val="00672CA6"/>
    <w:rsid w:val="00673C28"/>
    <w:rsid w:val="00673DF6"/>
    <w:rsid w:val="00673EDE"/>
    <w:rsid w:val="00674ECA"/>
    <w:rsid w:val="00675B3D"/>
    <w:rsid w:val="00677309"/>
    <w:rsid w:val="00677BDB"/>
    <w:rsid w:val="00677D77"/>
    <w:rsid w:val="00680B4F"/>
    <w:rsid w:val="006821D0"/>
    <w:rsid w:val="0068250D"/>
    <w:rsid w:val="006829E4"/>
    <w:rsid w:val="00684CA4"/>
    <w:rsid w:val="006857F0"/>
    <w:rsid w:val="00685A55"/>
    <w:rsid w:val="00687649"/>
    <w:rsid w:val="00687C41"/>
    <w:rsid w:val="00690F75"/>
    <w:rsid w:val="006912AB"/>
    <w:rsid w:val="006926B6"/>
    <w:rsid w:val="0069282C"/>
    <w:rsid w:val="006928ED"/>
    <w:rsid w:val="00692B66"/>
    <w:rsid w:val="00692D57"/>
    <w:rsid w:val="00694717"/>
    <w:rsid w:val="00696C44"/>
    <w:rsid w:val="00696DE9"/>
    <w:rsid w:val="0069727D"/>
    <w:rsid w:val="006A11CE"/>
    <w:rsid w:val="006A1C30"/>
    <w:rsid w:val="006A34DB"/>
    <w:rsid w:val="006A47AC"/>
    <w:rsid w:val="006A4D2B"/>
    <w:rsid w:val="006A5BE6"/>
    <w:rsid w:val="006A7CF8"/>
    <w:rsid w:val="006A7FD8"/>
    <w:rsid w:val="006B07E5"/>
    <w:rsid w:val="006B0E04"/>
    <w:rsid w:val="006B2854"/>
    <w:rsid w:val="006B288D"/>
    <w:rsid w:val="006B3719"/>
    <w:rsid w:val="006B381F"/>
    <w:rsid w:val="006B3E1C"/>
    <w:rsid w:val="006B4CB1"/>
    <w:rsid w:val="006B4F70"/>
    <w:rsid w:val="006B5053"/>
    <w:rsid w:val="006B5140"/>
    <w:rsid w:val="006B55AD"/>
    <w:rsid w:val="006B73E8"/>
    <w:rsid w:val="006B7A70"/>
    <w:rsid w:val="006C17CF"/>
    <w:rsid w:val="006C25D8"/>
    <w:rsid w:val="006C2BAB"/>
    <w:rsid w:val="006C40E8"/>
    <w:rsid w:val="006C4C96"/>
    <w:rsid w:val="006C556C"/>
    <w:rsid w:val="006C5C31"/>
    <w:rsid w:val="006C71D5"/>
    <w:rsid w:val="006D1599"/>
    <w:rsid w:val="006D2373"/>
    <w:rsid w:val="006D2720"/>
    <w:rsid w:val="006D3CF8"/>
    <w:rsid w:val="006D4202"/>
    <w:rsid w:val="006D4B91"/>
    <w:rsid w:val="006D63A8"/>
    <w:rsid w:val="006D6790"/>
    <w:rsid w:val="006D7376"/>
    <w:rsid w:val="006D7693"/>
    <w:rsid w:val="006D7EE8"/>
    <w:rsid w:val="006E0556"/>
    <w:rsid w:val="006E2563"/>
    <w:rsid w:val="006E2893"/>
    <w:rsid w:val="006E3AA2"/>
    <w:rsid w:val="006E63DE"/>
    <w:rsid w:val="006E697F"/>
    <w:rsid w:val="006E69BD"/>
    <w:rsid w:val="006F03CD"/>
    <w:rsid w:val="006F066D"/>
    <w:rsid w:val="006F3075"/>
    <w:rsid w:val="006F3941"/>
    <w:rsid w:val="006F3BB6"/>
    <w:rsid w:val="006F4923"/>
    <w:rsid w:val="006F4FF1"/>
    <w:rsid w:val="006F5479"/>
    <w:rsid w:val="006F598E"/>
    <w:rsid w:val="006F7469"/>
    <w:rsid w:val="006F7538"/>
    <w:rsid w:val="006F75D6"/>
    <w:rsid w:val="006F765C"/>
    <w:rsid w:val="006F7ACB"/>
    <w:rsid w:val="0070035C"/>
    <w:rsid w:val="007008F9"/>
    <w:rsid w:val="00700C54"/>
    <w:rsid w:val="007020D9"/>
    <w:rsid w:val="0070261E"/>
    <w:rsid w:val="00703117"/>
    <w:rsid w:val="007032CA"/>
    <w:rsid w:val="00703570"/>
    <w:rsid w:val="0070424D"/>
    <w:rsid w:val="007043A5"/>
    <w:rsid w:val="00704FED"/>
    <w:rsid w:val="007056A0"/>
    <w:rsid w:val="00707629"/>
    <w:rsid w:val="007077EA"/>
    <w:rsid w:val="00711A63"/>
    <w:rsid w:val="00712515"/>
    <w:rsid w:val="007128E4"/>
    <w:rsid w:val="00713920"/>
    <w:rsid w:val="00713EFD"/>
    <w:rsid w:val="00713FEB"/>
    <w:rsid w:val="007145F6"/>
    <w:rsid w:val="00714810"/>
    <w:rsid w:val="007152C3"/>
    <w:rsid w:val="007165A7"/>
    <w:rsid w:val="00720D5F"/>
    <w:rsid w:val="007223AC"/>
    <w:rsid w:val="0072547C"/>
    <w:rsid w:val="007255C5"/>
    <w:rsid w:val="0072680C"/>
    <w:rsid w:val="007269B2"/>
    <w:rsid w:val="00726B73"/>
    <w:rsid w:val="00726B7F"/>
    <w:rsid w:val="00726C35"/>
    <w:rsid w:val="007273AE"/>
    <w:rsid w:val="00727FB8"/>
    <w:rsid w:val="00730792"/>
    <w:rsid w:val="00734AB8"/>
    <w:rsid w:val="007361B5"/>
    <w:rsid w:val="007363E1"/>
    <w:rsid w:val="00736AC6"/>
    <w:rsid w:val="00737777"/>
    <w:rsid w:val="00737E39"/>
    <w:rsid w:val="0074017D"/>
    <w:rsid w:val="00740DC6"/>
    <w:rsid w:val="007412C4"/>
    <w:rsid w:val="007422D4"/>
    <w:rsid w:val="007424C5"/>
    <w:rsid w:val="007444E7"/>
    <w:rsid w:val="00744D2B"/>
    <w:rsid w:val="00744FA4"/>
    <w:rsid w:val="007451A7"/>
    <w:rsid w:val="007459F3"/>
    <w:rsid w:val="00746260"/>
    <w:rsid w:val="00747F33"/>
    <w:rsid w:val="0075054E"/>
    <w:rsid w:val="007513E5"/>
    <w:rsid w:val="00751B0C"/>
    <w:rsid w:val="00753545"/>
    <w:rsid w:val="007545B2"/>
    <w:rsid w:val="0075575A"/>
    <w:rsid w:val="007564AF"/>
    <w:rsid w:val="00756649"/>
    <w:rsid w:val="007609E2"/>
    <w:rsid w:val="007613C8"/>
    <w:rsid w:val="00761943"/>
    <w:rsid w:val="00762A4E"/>
    <w:rsid w:val="007631E5"/>
    <w:rsid w:val="0076492C"/>
    <w:rsid w:val="0076518E"/>
    <w:rsid w:val="0076584A"/>
    <w:rsid w:val="00765A52"/>
    <w:rsid w:val="007666FF"/>
    <w:rsid w:val="00766F55"/>
    <w:rsid w:val="00767473"/>
    <w:rsid w:val="00767B69"/>
    <w:rsid w:val="007735B6"/>
    <w:rsid w:val="00773CF7"/>
    <w:rsid w:val="0077407F"/>
    <w:rsid w:val="00775BE8"/>
    <w:rsid w:val="00777FFC"/>
    <w:rsid w:val="00780B81"/>
    <w:rsid w:val="007818AF"/>
    <w:rsid w:val="007834CD"/>
    <w:rsid w:val="0078353A"/>
    <w:rsid w:val="007836C5"/>
    <w:rsid w:val="00784AA0"/>
    <w:rsid w:val="00785C20"/>
    <w:rsid w:val="00787067"/>
    <w:rsid w:val="007871A5"/>
    <w:rsid w:val="0078726A"/>
    <w:rsid w:val="00787CCD"/>
    <w:rsid w:val="007900D6"/>
    <w:rsid w:val="00790148"/>
    <w:rsid w:val="00792CCC"/>
    <w:rsid w:val="00793700"/>
    <w:rsid w:val="007943C1"/>
    <w:rsid w:val="00794664"/>
    <w:rsid w:val="0079569B"/>
    <w:rsid w:val="00795B5B"/>
    <w:rsid w:val="00795D16"/>
    <w:rsid w:val="00796874"/>
    <w:rsid w:val="00796D7B"/>
    <w:rsid w:val="00796F2F"/>
    <w:rsid w:val="00796F3D"/>
    <w:rsid w:val="00797664"/>
    <w:rsid w:val="00797F59"/>
    <w:rsid w:val="007A06ED"/>
    <w:rsid w:val="007A1382"/>
    <w:rsid w:val="007A19AB"/>
    <w:rsid w:val="007A230C"/>
    <w:rsid w:val="007A3ABE"/>
    <w:rsid w:val="007A4220"/>
    <w:rsid w:val="007A435B"/>
    <w:rsid w:val="007A4A9F"/>
    <w:rsid w:val="007A5494"/>
    <w:rsid w:val="007A5736"/>
    <w:rsid w:val="007A7640"/>
    <w:rsid w:val="007B089B"/>
    <w:rsid w:val="007B0D3B"/>
    <w:rsid w:val="007B0E43"/>
    <w:rsid w:val="007B1A27"/>
    <w:rsid w:val="007B1C2B"/>
    <w:rsid w:val="007B34F1"/>
    <w:rsid w:val="007B4083"/>
    <w:rsid w:val="007B54D6"/>
    <w:rsid w:val="007B5875"/>
    <w:rsid w:val="007B58DC"/>
    <w:rsid w:val="007C0067"/>
    <w:rsid w:val="007C017E"/>
    <w:rsid w:val="007C0D39"/>
    <w:rsid w:val="007C169A"/>
    <w:rsid w:val="007C169F"/>
    <w:rsid w:val="007C1A77"/>
    <w:rsid w:val="007C2057"/>
    <w:rsid w:val="007C2E09"/>
    <w:rsid w:val="007C3AC3"/>
    <w:rsid w:val="007C45A0"/>
    <w:rsid w:val="007C46A6"/>
    <w:rsid w:val="007C49C8"/>
    <w:rsid w:val="007C6677"/>
    <w:rsid w:val="007C6C5F"/>
    <w:rsid w:val="007C74A2"/>
    <w:rsid w:val="007C786A"/>
    <w:rsid w:val="007C7F31"/>
    <w:rsid w:val="007D0D79"/>
    <w:rsid w:val="007D2006"/>
    <w:rsid w:val="007D2F0B"/>
    <w:rsid w:val="007D34C6"/>
    <w:rsid w:val="007D3EC3"/>
    <w:rsid w:val="007D4F88"/>
    <w:rsid w:val="007D579C"/>
    <w:rsid w:val="007D57DF"/>
    <w:rsid w:val="007D5B3E"/>
    <w:rsid w:val="007D5E80"/>
    <w:rsid w:val="007D6E0B"/>
    <w:rsid w:val="007E0313"/>
    <w:rsid w:val="007E0983"/>
    <w:rsid w:val="007E0AD0"/>
    <w:rsid w:val="007E0FE3"/>
    <w:rsid w:val="007E1128"/>
    <w:rsid w:val="007E3A2F"/>
    <w:rsid w:val="007E71C6"/>
    <w:rsid w:val="007E73B8"/>
    <w:rsid w:val="007E7912"/>
    <w:rsid w:val="007F0259"/>
    <w:rsid w:val="007F16DD"/>
    <w:rsid w:val="007F4247"/>
    <w:rsid w:val="007F4523"/>
    <w:rsid w:val="007F4E43"/>
    <w:rsid w:val="007F520F"/>
    <w:rsid w:val="007F525C"/>
    <w:rsid w:val="007F57CD"/>
    <w:rsid w:val="007F6375"/>
    <w:rsid w:val="007F6769"/>
    <w:rsid w:val="007F7449"/>
    <w:rsid w:val="008013AB"/>
    <w:rsid w:val="0080172A"/>
    <w:rsid w:val="008019DE"/>
    <w:rsid w:val="0080210A"/>
    <w:rsid w:val="00802CD3"/>
    <w:rsid w:val="00802D80"/>
    <w:rsid w:val="00802E6D"/>
    <w:rsid w:val="00810116"/>
    <w:rsid w:val="00810229"/>
    <w:rsid w:val="00811485"/>
    <w:rsid w:val="00812122"/>
    <w:rsid w:val="008122C1"/>
    <w:rsid w:val="00812844"/>
    <w:rsid w:val="00812B5E"/>
    <w:rsid w:val="008134EB"/>
    <w:rsid w:val="0081351B"/>
    <w:rsid w:val="008161BC"/>
    <w:rsid w:val="00816704"/>
    <w:rsid w:val="00816A3A"/>
    <w:rsid w:val="008172FE"/>
    <w:rsid w:val="0081735C"/>
    <w:rsid w:val="00817DFF"/>
    <w:rsid w:val="00817E6E"/>
    <w:rsid w:val="0082059D"/>
    <w:rsid w:val="00820DF5"/>
    <w:rsid w:val="00821C10"/>
    <w:rsid w:val="00822811"/>
    <w:rsid w:val="00822D55"/>
    <w:rsid w:val="00823C31"/>
    <w:rsid w:val="008246F8"/>
    <w:rsid w:val="00827DE4"/>
    <w:rsid w:val="008304F7"/>
    <w:rsid w:val="008305E2"/>
    <w:rsid w:val="00832E9F"/>
    <w:rsid w:val="008350A6"/>
    <w:rsid w:val="008359E8"/>
    <w:rsid w:val="00836E57"/>
    <w:rsid w:val="0084365B"/>
    <w:rsid w:val="00843BBC"/>
    <w:rsid w:val="00843FFE"/>
    <w:rsid w:val="008456B3"/>
    <w:rsid w:val="00845940"/>
    <w:rsid w:val="00845D38"/>
    <w:rsid w:val="00845FDC"/>
    <w:rsid w:val="008465CF"/>
    <w:rsid w:val="00846CBE"/>
    <w:rsid w:val="0085112A"/>
    <w:rsid w:val="00851A1F"/>
    <w:rsid w:val="00851C7C"/>
    <w:rsid w:val="0085226F"/>
    <w:rsid w:val="00853DDF"/>
    <w:rsid w:val="00855CC4"/>
    <w:rsid w:val="00856BD2"/>
    <w:rsid w:val="00856D2B"/>
    <w:rsid w:val="008617E3"/>
    <w:rsid w:val="008628E8"/>
    <w:rsid w:val="00862939"/>
    <w:rsid w:val="00862D36"/>
    <w:rsid w:val="00863451"/>
    <w:rsid w:val="00864B11"/>
    <w:rsid w:val="00864D82"/>
    <w:rsid w:val="00864DBD"/>
    <w:rsid w:val="008654A0"/>
    <w:rsid w:val="00865B41"/>
    <w:rsid w:val="00865F03"/>
    <w:rsid w:val="00867845"/>
    <w:rsid w:val="008678F9"/>
    <w:rsid w:val="0087025D"/>
    <w:rsid w:val="008729F8"/>
    <w:rsid w:val="00874434"/>
    <w:rsid w:val="008746A6"/>
    <w:rsid w:val="00875197"/>
    <w:rsid w:val="00875351"/>
    <w:rsid w:val="00875A41"/>
    <w:rsid w:val="0087674B"/>
    <w:rsid w:val="00876A4C"/>
    <w:rsid w:val="00876D9F"/>
    <w:rsid w:val="00881D54"/>
    <w:rsid w:val="00882DA5"/>
    <w:rsid w:val="00883D33"/>
    <w:rsid w:val="00884284"/>
    <w:rsid w:val="00884374"/>
    <w:rsid w:val="00884A91"/>
    <w:rsid w:val="008850EB"/>
    <w:rsid w:val="0088620B"/>
    <w:rsid w:val="008873B9"/>
    <w:rsid w:val="00887533"/>
    <w:rsid w:val="0088778D"/>
    <w:rsid w:val="00887BDA"/>
    <w:rsid w:val="00890D7A"/>
    <w:rsid w:val="00891A3C"/>
    <w:rsid w:val="00891EDE"/>
    <w:rsid w:val="0089274C"/>
    <w:rsid w:val="00892E39"/>
    <w:rsid w:val="00892F84"/>
    <w:rsid w:val="00893463"/>
    <w:rsid w:val="0089439D"/>
    <w:rsid w:val="00894C6F"/>
    <w:rsid w:val="00895342"/>
    <w:rsid w:val="0089599F"/>
    <w:rsid w:val="00895D5F"/>
    <w:rsid w:val="00896297"/>
    <w:rsid w:val="0089751F"/>
    <w:rsid w:val="00897543"/>
    <w:rsid w:val="008978EF"/>
    <w:rsid w:val="00897A42"/>
    <w:rsid w:val="00897ADF"/>
    <w:rsid w:val="008A371E"/>
    <w:rsid w:val="008A427D"/>
    <w:rsid w:val="008A548E"/>
    <w:rsid w:val="008A56EF"/>
    <w:rsid w:val="008A6520"/>
    <w:rsid w:val="008A73FC"/>
    <w:rsid w:val="008B063D"/>
    <w:rsid w:val="008B1E51"/>
    <w:rsid w:val="008B38A5"/>
    <w:rsid w:val="008B3A08"/>
    <w:rsid w:val="008B411F"/>
    <w:rsid w:val="008B4344"/>
    <w:rsid w:val="008B437D"/>
    <w:rsid w:val="008B6C6A"/>
    <w:rsid w:val="008B741A"/>
    <w:rsid w:val="008C0FF3"/>
    <w:rsid w:val="008C1240"/>
    <w:rsid w:val="008C2F03"/>
    <w:rsid w:val="008C46C7"/>
    <w:rsid w:val="008C5767"/>
    <w:rsid w:val="008C5F6E"/>
    <w:rsid w:val="008C6773"/>
    <w:rsid w:val="008C7982"/>
    <w:rsid w:val="008C7AAD"/>
    <w:rsid w:val="008C7E3C"/>
    <w:rsid w:val="008D10F0"/>
    <w:rsid w:val="008D1803"/>
    <w:rsid w:val="008D1CA7"/>
    <w:rsid w:val="008D27F9"/>
    <w:rsid w:val="008D3942"/>
    <w:rsid w:val="008D4546"/>
    <w:rsid w:val="008D5D01"/>
    <w:rsid w:val="008D5E74"/>
    <w:rsid w:val="008D678D"/>
    <w:rsid w:val="008D7761"/>
    <w:rsid w:val="008E08F8"/>
    <w:rsid w:val="008E1435"/>
    <w:rsid w:val="008E2315"/>
    <w:rsid w:val="008E2723"/>
    <w:rsid w:val="008E277C"/>
    <w:rsid w:val="008E2E65"/>
    <w:rsid w:val="008E4554"/>
    <w:rsid w:val="008E4812"/>
    <w:rsid w:val="008E5081"/>
    <w:rsid w:val="008E52A5"/>
    <w:rsid w:val="008E7F13"/>
    <w:rsid w:val="008E7F3D"/>
    <w:rsid w:val="008F0B1F"/>
    <w:rsid w:val="008F12D3"/>
    <w:rsid w:val="008F12F0"/>
    <w:rsid w:val="008F1403"/>
    <w:rsid w:val="008F2855"/>
    <w:rsid w:val="008F53F5"/>
    <w:rsid w:val="008F5D61"/>
    <w:rsid w:val="008F5D76"/>
    <w:rsid w:val="008F712E"/>
    <w:rsid w:val="0090011E"/>
    <w:rsid w:val="009007A1"/>
    <w:rsid w:val="00901839"/>
    <w:rsid w:val="00902185"/>
    <w:rsid w:val="009034EF"/>
    <w:rsid w:val="00903B74"/>
    <w:rsid w:val="00904888"/>
    <w:rsid w:val="00904BDA"/>
    <w:rsid w:val="0090533E"/>
    <w:rsid w:val="0090634F"/>
    <w:rsid w:val="00906F28"/>
    <w:rsid w:val="00910A63"/>
    <w:rsid w:val="00912235"/>
    <w:rsid w:val="009124E0"/>
    <w:rsid w:val="009131A3"/>
    <w:rsid w:val="00913EBF"/>
    <w:rsid w:val="00914253"/>
    <w:rsid w:val="0091481C"/>
    <w:rsid w:val="009149C6"/>
    <w:rsid w:val="009164C6"/>
    <w:rsid w:val="009175AF"/>
    <w:rsid w:val="00920338"/>
    <w:rsid w:val="00921190"/>
    <w:rsid w:val="009220EB"/>
    <w:rsid w:val="0092283D"/>
    <w:rsid w:val="00923FA2"/>
    <w:rsid w:val="0092625E"/>
    <w:rsid w:val="009304E5"/>
    <w:rsid w:val="00930A17"/>
    <w:rsid w:val="009310E5"/>
    <w:rsid w:val="0093299D"/>
    <w:rsid w:val="00933A58"/>
    <w:rsid w:val="00934E69"/>
    <w:rsid w:val="009351FF"/>
    <w:rsid w:val="00935259"/>
    <w:rsid w:val="00935448"/>
    <w:rsid w:val="00935E61"/>
    <w:rsid w:val="0094060B"/>
    <w:rsid w:val="00940812"/>
    <w:rsid w:val="0094308C"/>
    <w:rsid w:val="00944D2A"/>
    <w:rsid w:val="00945649"/>
    <w:rsid w:val="00946124"/>
    <w:rsid w:val="00952427"/>
    <w:rsid w:val="00954754"/>
    <w:rsid w:val="00954BF9"/>
    <w:rsid w:val="00954C74"/>
    <w:rsid w:val="00960443"/>
    <w:rsid w:val="00962CAC"/>
    <w:rsid w:val="00963814"/>
    <w:rsid w:val="00964406"/>
    <w:rsid w:val="009647C3"/>
    <w:rsid w:val="0096540F"/>
    <w:rsid w:val="00965C4E"/>
    <w:rsid w:val="00966A0C"/>
    <w:rsid w:val="00966D00"/>
    <w:rsid w:val="00967620"/>
    <w:rsid w:val="0097272F"/>
    <w:rsid w:val="00972B9D"/>
    <w:rsid w:val="00972DA3"/>
    <w:rsid w:val="00972FDB"/>
    <w:rsid w:val="009734AB"/>
    <w:rsid w:val="00974288"/>
    <w:rsid w:val="009742B6"/>
    <w:rsid w:val="00974323"/>
    <w:rsid w:val="0097463B"/>
    <w:rsid w:val="0097472E"/>
    <w:rsid w:val="00974C7D"/>
    <w:rsid w:val="009758C2"/>
    <w:rsid w:val="009760F6"/>
    <w:rsid w:val="00976749"/>
    <w:rsid w:val="0097708E"/>
    <w:rsid w:val="00977B14"/>
    <w:rsid w:val="00980D87"/>
    <w:rsid w:val="00981A30"/>
    <w:rsid w:val="0098256C"/>
    <w:rsid w:val="00982D20"/>
    <w:rsid w:val="00984B2C"/>
    <w:rsid w:val="00986FEE"/>
    <w:rsid w:val="009900D1"/>
    <w:rsid w:val="00991AA3"/>
    <w:rsid w:val="00993497"/>
    <w:rsid w:val="00994538"/>
    <w:rsid w:val="00995005"/>
    <w:rsid w:val="0099515C"/>
    <w:rsid w:val="009956E4"/>
    <w:rsid w:val="009962DD"/>
    <w:rsid w:val="00996D3E"/>
    <w:rsid w:val="0099777C"/>
    <w:rsid w:val="009A0B0B"/>
    <w:rsid w:val="009A1F26"/>
    <w:rsid w:val="009A2372"/>
    <w:rsid w:val="009A2703"/>
    <w:rsid w:val="009A2994"/>
    <w:rsid w:val="009A3131"/>
    <w:rsid w:val="009A5189"/>
    <w:rsid w:val="009A5205"/>
    <w:rsid w:val="009A6144"/>
    <w:rsid w:val="009A61CA"/>
    <w:rsid w:val="009A6C65"/>
    <w:rsid w:val="009A6FCB"/>
    <w:rsid w:val="009A7A54"/>
    <w:rsid w:val="009B06C9"/>
    <w:rsid w:val="009B17D7"/>
    <w:rsid w:val="009B25AB"/>
    <w:rsid w:val="009B326E"/>
    <w:rsid w:val="009B3D4F"/>
    <w:rsid w:val="009B4033"/>
    <w:rsid w:val="009C0C75"/>
    <w:rsid w:val="009C17D5"/>
    <w:rsid w:val="009C1B79"/>
    <w:rsid w:val="009C3F16"/>
    <w:rsid w:val="009C465F"/>
    <w:rsid w:val="009C4683"/>
    <w:rsid w:val="009C5C36"/>
    <w:rsid w:val="009C6AD4"/>
    <w:rsid w:val="009C716F"/>
    <w:rsid w:val="009C7734"/>
    <w:rsid w:val="009D00D2"/>
    <w:rsid w:val="009D167D"/>
    <w:rsid w:val="009D1801"/>
    <w:rsid w:val="009D19DF"/>
    <w:rsid w:val="009D19FE"/>
    <w:rsid w:val="009D36CA"/>
    <w:rsid w:val="009D4A63"/>
    <w:rsid w:val="009D4F48"/>
    <w:rsid w:val="009D7985"/>
    <w:rsid w:val="009E0357"/>
    <w:rsid w:val="009E0C95"/>
    <w:rsid w:val="009E0D32"/>
    <w:rsid w:val="009E32A0"/>
    <w:rsid w:val="009E3ADA"/>
    <w:rsid w:val="009E4167"/>
    <w:rsid w:val="009E43E4"/>
    <w:rsid w:val="009E4460"/>
    <w:rsid w:val="009E4573"/>
    <w:rsid w:val="009E4950"/>
    <w:rsid w:val="009E5257"/>
    <w:rsid w:val="009E619B"/>
    <w:rsid w:val="009F07EA"/>
    <w:rsid w:val="009F0C30"/>
    <w:rsid w:val="009F0FF9"/>
    <w:rsid w:val="009F190D"/>
    <w:rsid w:val="009F2A13"/>
    <w:rsid w:val="009F3107"/>
    <w:rsid w:val="009F3958"/>
    <w:rsid w:val="009F3A58"/>
    <w:rsid w:val="009F5C8E"/>
    <w:rsid w:val="009F6A29"/>
    <w:rsid w:val="009F6A69"/>
    <w:rsid w:val="00A007BF"/>
    <w:rsid w:val="00A011A1"/>
    <w:rsid w:val="00A0139E"/>
    <w:rsid w:val="00A0151E"/>
    <w:rsid w:val="00A01758"/>
    <w:rsid w:val="00A04DE5"/>
    <w:rsid w:val="00A067BA"/>
    <w:rsid w:val="00A06EB8"/>
    <w:rsid w:val="00A071E4"/>
    <w:rsid w:val="00A07255"/>
    <w:rsid w:val="00A07D17"/>
    <w:rsid w:val="00A10D0F"/>
    <w:rsid w:val="00A10FAD"/>
    <w:rsid w:val="00A1100B"/>
    <w:rsid w:val="00A12E3C"/>
    <w:rsid w:val="00A12E6A"/>
    <w:rsid w:val="00A13805"/>
    <w:rsid w:val="00A1481C"/>
    <w:rsid w:val="00A15098"/>
    <w:rsid w:val="00A150C5"/>
    <w:rsid w:val="00A15705"/>
    <w:rsid w:val="00A15786"/>
    <w:rsid w:val="00A15FCE"/>
    <w:rsid w:val="00A16CD0"/>
    <w:rsid w:val="00A20313"/>
    <w:rsid w:val="00A20432"/>
    <w:rsid w:val="00A22B67"/>
    <w:rsid w:val="00A2315C"/>
    <w:rsid w:val="00A24607"/>
    <w:rsid w:val="00A25FCB"/>
    <w:rsid w:val="00A26A30"/>
    <w:rsid w:val="00A26FEE"/>
    <w:rsid w:val="00A27C3C"/>
    <w:rsid w:val="00A33970"/>
    <w:rsid w:val="00A33A69"/>
    <w:rsid w:val="00A33FBE"/>
    <w:rsid w:val="00A3450E"/>
    <w:rsid w:val="00A351E9"/>
    <w:rsid w:val="00A35795"/>
    <w:rsid w:val="00A3584D"/>
    <w:rsid w:val="00A36948"/>
    <w:rsid w:val="00A36BA0"/>
    <w:rsid w:val="00A3773C"/>
    <w:rsid w:val="00A418FE"/>
    <w:rsid w:val="00A41C1E"/>
    <w:rsid w:val="00A420BF"/>
    <w:rsid w:val="00A434DB"/>
    <w:rsid w:val="00A434F4"/>
    <w:rsid w:val="00A44411"/>
    <w:rsid w:val="00A448B6"/>
    <w:rsid w:val="00A47A05"/>
    <w:rsid w:val="00A47C19"/>
    <w:rsid w:val="00A51852"/>
    <w:rsid w:val="00A5189F"/>
    <w:rsid w:val="00A52D12"/>
    <w:rsid w:val="00A532A4"/>
    <w:rsid w:val="00A534F1"/>
    <w:rsid w:val="00A557EC"/>
    <w:rsid w:val="00A571F9"/>
    <w:rsid w:val="00A57399"/>
    <w:rsid w:val="00A57B11"/>
    <w:rsid w:val="00A60B24"/>
    <w:rsid w:val="00A60E2D"/>
    <w:rsid w:val="00A61332"/>
    <w:rsid w:val="00A61348"/>
    <w:rsid w:val="00A6268B"/>
    <w:rsid w:val="00A62BAE"/>
    <w:rsid w:val="00A62D8F"/>
    <w:rsid w:val="00A630A0"/>
    <w:rsid w:val="00A631FA"/>
    <w:rsid w:val="00A634F9"/>
    <w:rsid w:val="00A63FFB"/>
    <w:rsid w:val="00A654CA"/>
    <w:rsid w:val="00A66663"/>
    <w:rsid w:val="00A7208C"/>
    <w:rsid w:val="00A72A4C"/>
    <w:rsid w:val="00A72E01"/>
    <w:rsid w:val="00A735ED"/>
    <w:rsid w:val="00A740B7"/>
    <w:rsid w:val="00A75154"/>
    <w:rsid w:val="00A76587"/>
    <w:rsid w:val="00A778FB"/>
    <w:rsid w:val="00A77EAA"/>
    <w:rsid w:val="00A80593"/>
    <w:rsid w:val="00A82A50"/>
    <w:rsid w:val="00A83216"/>
    <w:rsid w:val="00A83228"/>
    <w:rsid w:val="00A858E2"/>
    <w:rsid w:val="00A85A75"/>
    <w:rsid w:val="00A86692"/>
    <w:rsid w:val="00A871AF"/>
    <w:rsid w:val="00A8750B"/>
    <w:rsid w:val="00A87F59"/>
    <w:rsid w:val="00A9012A"/>
    <w:rsid w:val="00A906B7"/>
    <w:rsid w:val="00A92C85"/>
    <w:rsid w:val="00A94496"/>
    <w:rsid w:val="00A95D03"/>
    <w:rsid w:val="00A97254"/>
    <w:rsid w:val="00A97EB4"/>
    <w:rsid w:val="00AA09BE"/>
    <w:rsid w:val="00AA191D"/>
    <w:rsid w:val="00AA2422"/>
    <w:rsid w:val="00AA3996"/>
    <w:rsid w:val="00AA440E"/>
    <w:rsid w:val="00AA51B1"/>
    <w:rsid w:val="00AA5BE8"/>
    <w:rsid w:val="00AA5DEB"/>
    <w:rsid w:val="00AA5F3B"/>
    <w:rsid w:val="00AA61B3"/>
    <w:rsid w:val="00AA6E74"/>
    <w:rsid w:val="00AA7817"/>
    <w:rsid w:val="00AB0594"/>
    <w:rsid w:val="00AB0B74"/>
    <w:rsid w:val="00AB185F"/>
    <w:rsid w:val="00AB322F"/>
    <w:rsid w:val="00AB4F42"/>
    <w:rsid w:val="00AB50C8"/>
    <w:rsid w:val="00AB6AFF"/>
    <w:rsid w:val="00AB760A"/>
    <w:rsid w:val="00AC05D4"/>
    <w:rsid w:val="00AC135A"/>
    <w:rsid w:val="00AC1412"/>
    <w:rsid w:val="00AC1ED9"/>
    <w:rsid w:val="00AC28BC"/>
    <w:rsid w:val="00AC2C95"/>
    <w:rsid w:val="00AC2DE0"/>
    <w:rsid w:val="00AC32AE"/>
    <w:rsid w:val="00AC34F3"/>
    <w:rsid w:val="00AC43D5"/>
    <w:rsid w:val="00AC50DB"/>
    <w:rsid w:val="00AC5792"/>
    <w:rsid w:val="00AC67C8"/>
    <w:rsid w:val="00AC6D3D"/>
    <w:rsid w:val="00AC7190"/>
    <w:rsid w:val="00AC7C12"/>
    <w:rsid w:val="00AC7C92"/>
    <w:rsid w:val="00AD08BB"/>
    <w:rsid w:val="00AD1997"/>
    <w:rsid w:val="00AD2879"/>
    <w:rsid w:val="00AD3993"/>
    <w:rsid w:val="00AD4C51"/>
    <w:rsid w:val="00AD4EAC"/>
    <w:rsid w:val="00AD58A4"/>
    <w:rsid w:val="00AD5CDE"/>
    <w:rsid w:val="00AE0F33"/>
    <w:rsid w:val="00AE1B38"/>
    <w:rsid w:val="00AE22BE"/>
    <w:rsid w:val="00AE2732"/>
    <w:rsid w:val="00AE30DB"/>
    <w:rsid w:val="00AE4C4C"/>
    <w:rsid w:val="00AE4DC3"/>
    <w:rsid w:val="00AE5576"/>
    <w:rsid w:val="00AE713E"/>
    <w:rsid w:val="00AE7942"/>
    <w:rsid w:val="00AE7E70"/>
    <w:rsid w:val="00AF058C"/>
    <w:rsid w:val="00AF235A"/>
    <w:rsid w:val="00AF29ED"/>
    <w:rsid w:val="00AF5019"/>
    <w:rsid w:val="00AF57BF"/>
    <w:rsid w:val="00AF5AC0"/>
    <w:rsid w:val="00AF6121"/>
    <w:rsid w:val="00AF68A8"/>
    <w:rsid w:val="00AF785F"/>
    <w:rsid w:val="00AF79E0"/>
    <w:rsid w:val="00AF7B5C"/>
    <w:rsid w:val="00B00280"/>
    <w:rsid w:val="00B0157C"/>
    <w:rsid w:val="00B01643"/>
    <w:rsid w:val="00B01F0C"/>
    <w:rsid w:val="00B0326F"/>
    <w:rsid w:val="00B03360"/>
    <w:rsid w:val="00B04A0B"/>
    <w:rsid w:val="00B04AF8"/>
    <w:rsid w:val="00B06ED9"/>
    <w:rsid w:val="00B079C8"/>
    <w:rsid w:val="00B11B1F"/>
    <w:rsid w:val="00B12541"/>
    <w:rsid w:val="00B14AEC"/>
    <w:rsid w:val="00B14FF7"/>
    <w:rsid w:val="00B15CF4"/>
    <w:rsid w:val="00B174BB"/>
    <w:rsid w:val="00B201DE"/>
    <w:rsid w:val="00B20C77"/>
    <w:rsid w:val="00B21B65"/>
    <w:rsid w:val="00B222C4"/>
    <w:rsid w:val="00B22C0A"/>
    <w:rsid w:val="00B22D8C"/>
    <w:rsid w:val="00B22D9B"/>
    <w:rsid w:val="00B23170"/>
    <w:rsid w:val="00B23582"/>
    <w:rsid w:val="00B23964"/>
    <w:rsid w:val="00B23E63"/>
    <w:rsid w:val="00B25288"/>
    <w:rsid w:val="00B25ED9"/>
    <w:rsid w:val="00B26005"/>
    <w:rsid w:val="00B26B4F"/>
    <w:rsid w:val="00B277F4"/>
    <w:rsid w:val="00B2796C"/>
    <w:rsid w:val="00B308E6"/>
    <w:rsid w:val="00B30A2C"/>
    <w:rsid w:val="00B30C3F"/>
    <w:rsid w:val="00B30E0F"/>
    <w:rsid w:val="00B30FB4"/>
    <w:rsid w:val="00B3144D"/>
    <w:rsid w:val="00B32E43"/>
    <w:rsid w:val="00B32F5A"/>
    <w:rsid w:val="00B333A4"/>
    <w:rsid w:val="00B34B51"/>
    <w:rsid w:val="00B37FDC"/>
    <w:rsid w:val="00B41F4A"/>
    <w:rsid w:val="00B42376"/>
    <w:rsid w:val="00B42B36"/>
    <w:rsid w:val="00B43448"/>
    <w:rsid w:val="00B449B1"/>
    <w:rsid w:val="00B44B70"/>
    <w:rsid w:val="00B46FE9"/>
    <w:rsid w:val="00B52279"/>
    <w:rsid w:val="00B536AD"/>
    <w:rsid w:val="00B549DC"/>
    <w:rsid w:val="00B5507C"/>
    <w:rsid w:val="00B55F15"/>
    <w:rsid w:val="00B610DF"/>
    <w:rsid w:val="00B61E6C"/>
    <w:rsid w:val="00B6201B"/>
    <w:rsid w:val="00B634E1"/>
    <w:rsid w:val="00B6423E"/>
    <w:rsid w:val="00B64302"/>
    <w:rsid w:val="00B64D3A"/>
    <w:rsid w:val="00B650BA"/>
    <w:rsid w:val="00B65149"/>
    <w:rsid w:val="00B65895"/>
    <w:rsid w:val="00B6648E"/>
    <w:rsid w:val="00B66799"/>
    <w:rsid w:val="00B676AC"/>
    <w:rsid w:val="00B679E7"/>
    <w:rsid w:val="00B7017E"/>
    <w:rsid w:val="00B709E7"/>
    <w:rsid w:val="00B715B2"/>
    <w:rsid w:val="00B72FC2"/>
    <w:rsid w:val="00B73F57"/>
    <w:rsid w:val="00B75E6B"/>
    <w:rsid w:val="00B76846"/>
    <w:rsid w:val="00B76C0C"/>
    <w:rsid w:val="00B801FE"/>
    <w:rsid w:val="00B817B3"/>
    <w:rsid w:val="00B827D7"/>
    <w:rsid w:val="00B8677B"/>
    <w:rsid w:val="00B87180"/>
    <w:rsid w:val="00B9195B"/>
    <w:rsid w:val="00B9284E"/>
    <w:rsid w:val="00B92FE9"/>
    <w:rsid w:val="00B9317C"/>
    <w:rsid w:val="00B93DA2"/>
    <w:rsid w:val="00B93EED"/>
    <w:rsid w:val="00B94221"/>
    <w:rsid w:val="00B9472F"/>
    <w:rsid w:val="00B95A48"/>
    <w:rsid w:val="00B95DBB"/>
    <w:rsid w:val="00B96408"/>
    <w:rsid w:val="00B96A57"/>
    <w:rsid w:val="00B96C9A"/>
    <w:rsid w:val="00B96D84"/>
    <w:rsid w:val="00B96F09"/>
    <w:rsid w:val="00BA01F9"/>
    <w:rsid w:val="00BA0704"/>
    <w:rsid w:val="00BA1177"/>
    <w:rsid w:val="00BA1553"/>
    <w:rsid w:val="00BA275A"/>
    <w:rsid w:val="00BA2D9F"/>
    <w:rsid w:val="00BA2E4D"/>
    <w:rsid w:val="00BA552A"/>
    <w:rsid w:val="00BA5810"/>
    <w:rsid w:val="00BA799E"/>
    <w:rsid w:val="00BA7A8A"/>
    <w:rsid w:val="00BA7E9B"/>
    <w:rsid w:val="00BA7EE1"/>
    <w:rsid w:val="00BB1222"/>
    <w:rsid w:val="00BB21CB"/>
    <w:rsid w:val="00BB2488"/>
    <w:rsid w:val="00BB26A4"/>
    <w:rsid w:val="00BB3866"/>
    <w:rsid w:val="00BB3D1A"/>
    <w:rsid w:val="00BB4A3C"/>
    <w:rsid w:val="00BB4B88"/>
    <w:rsid w:val="00BC0786"/>
    <w:rsid w:val="00BC0995"/>
    <w:rsid w:val="00BC29FA"/>
    <w:rsid w:val="00BC3B49"/>
    <w:rsid w:val="00BC49E6"/>
    <w:rsid w:val="00BC4CCA"/>
    <w:rsid w:val="00BC587D"/>
    <w:rsid w:val="00BC5F49"/>
    <w:rsid w:val="00BC5FD1"/>
    <w:rsid w:val="00BC6191"/>
    <w:rsid w:val="00BC75D0"/>
    <w:rsid w:val="00BC7BDB"/>
    <w:rsid w:val="00BC7E2E"/>
    <w:rsid w:val="00BD029A"/>
    <w:rsid w:val="00BD13D9"/>
    <w:rsid w:val="00BD2A07"/>
    <w:rsid w:val="00BD36DB"/>
    <w:rsid w:val="00BD55AD"/>
    <w:rsid w:val="00BD609F"/>
    <w:rsid w:val="00BD7C23"/>
    <w:rsid w:val="00BD7C30"/>
    <w:rsid w:val="00BE1C49"/>
    <w:rsid w:val="00BE1CD8"/>
    <w:rsid w:val="00BE2B0A"/>
    <w:rsid w:val="00BE3C94"/>
    <w:rsid w:val="00BE4E71"/>
    <w:rsid w:val="00BE5F84"/>
    <w:rsid w:val="00BE7C90"/>
    <w:rsid w:val="00BF0BC5"/>
    <w:rsid w:val="00BF2503"/>
    <w:rsid w:val="00BF3CE1"/>
    <w:rsid w:val="00BF3CF0"/>
    <w:rsid w:val="00BF402D"/>
    <w:rsid w:val="00BF41FD"/>
    <w:rsid w:val="00BF581B"/>
    <w:rsid w:val="00BF60D3"/>
    <w:rsid w:val="00BF6CD0"/>
    <w:rsid w:val="00BF773C"/>
    <w:rsid w:val="00C00B99"/>
    <w:rsid w:val="00C01690"/>
    <w:rsid w:val="00C0271C"/>
    <w:rsid w:val="00C02C69"/>
    <w:rsid w:val="00C02ED1"/>
    <w:rsid w:val="00C02FFC"/>
    <w:rsid w:val="00C0303E"/>
    <w:rsid w:val="00C039E9"/>
    <w:rsid w:val="00C03F13"/>
    <w:rsid w:val="00C04082"/>
    <w:rsid w:val="00C04699"/>
    <w:rsid w:val="00C0539D"/>
    <w:rsid w:val="00C06567"/>
    <w:rsid w:val="00C075B8"/>
    <w:rsid w:val="00C077E8"/>
    <w:rsid w:val="00C07EC7"/>
    <w:rsid w:val="00C10878"/>
    <w:rsid w:val="00C10910"/>
    <w:rsid w:val="00C111AB"/>
    <w:rsid w:val="00C1263D"/>
    <w:rsid w:val="00C128FD"/>
    <w:rsid w:val="00C15BD9"/>
    <w:rsid w:val="00C16B40"/>
    <w:rsid w:val="00C17447"/>
    <w:rsid w:val="00C20D96"/>
    <w:rsid w:val="00C211A4"/>
    <w:rsid w:val="00C21D17"/>
    <w:rsid w:val="00C22B9A"/>
    <w:rsid w:val="00C236D7"/>
    <w:rsid w:val="00C23DE2"/>
    <w:rsid w:val="00C23E15"/>
    <w:rsid w:val="00C24C37"/>
    <w:rsid w:val="00C256EB"/>
    <w:rsid w:val="00C26A2B"/>
    <w:rsid w:val="00C30991"/>
    <w:rsid w:val="00C30F93"/>
    <w:rsid w:val="00C317EA"/>
    <w:rsid w:val="00C31940"/>
    <w:rsid w:val="00C32564"/>
    <w:rsid w:val="00C32EA4"/>
    <w:rsid w:val="00C353B7"/>
    <w:rsid w:val="00C4006C"/>
    <w:rsid w:val="00C419FC"/>
    <w:rsid w:val="00C448CB"/>
    <w:rsid w:val="00C44974"/>
    <w:rsid w:val="00C45890"/>
    <w:rsid w:val="00C46EEB"/>
    <w:rsid w:val="00C50463"/>
    <w:rsid w:val="00C50DED"/>
    <w:rsid w:val="00C51DF0"/>
    <w:rsid w:val="00C53756"/>
    <w:rsid w:val="00C55048"/>
    <w:rsid w:val="00C56C21"/>
    <w:rsid w:val="00C57698"/>
    <w:rsid w:val="00C607E7"/>
    <w:rsid w:val="00C613AD"/>
    <w:rsid w:val="00C619DA"/>
    <w:rsid w:val="00C61B11"/>
    <w:rsid w:val="00C6264F"/>
    <w:rsid w:val="00C62CE6"/>
    <w:rsid w:val="00C63624"/>
    <w:rsid w:val="00C66408"/>
    <w:rsid w:val="00C66FF3"/>
    <w:rsid w:val="00C671C2"/>
    <w:rsid w:val="00C67639"/>
    <w:rsid w:val="00C677C0"/>
    <w:rsid w:val="00C70343"/>
    <w:rsid w:val="00C703A5"/>
    <w:rsid w:val="00C7546E"/>
    <w:rsid w:val="00C77A74"/>
    <w:rsid w:val="00C77F47"/>
    <w:rsid w:val="00C82E87"/>
    <w:rsid w:val="00C836D4"/>
    <w:rsid w:val="00C84383"/>
    <w:rsid w:val="00C843EB"/>
    <w:rsid w:val="00C847B8"/>
    <w:rsid w:val="00C84CCF"/>
    <w:rsid w:val="00C87573"/>
    <w:rsid w:val="00C94F9A"/>
    <w:rsid w:val="00C9514A"/>
    <w:rsid w:val="00C95E32"/>
    <w:rsid w:val="00C96096"/>
    <w:rsid w:val="00C96B36"/>
    <w:rsid w:val="00C974F6"/>
    <w:rsid w:val="00CA1215"/>
    <w:rsid w:val="00CA280C"/>
    <w:rsid w:val="00CA36EE"/>
    <w:rsid w:val="00CA37A5"/>
    <w:rsid w:val="00CA49A3"/>
    <w:rsid w:val="00CA49DF"/>
    <w:rsid w:val="00CA5C32"/>
    <w:rsid w:val="00CA6D81"/>
    <w:rsid w:val="00CA762E"/>
    <w:rsid w:val="00CA78E8"/>
    <w:rsid w:val="00CB0526"/>
    <w:rsid w:val="00CB0FB3"/>
    <w:rsid w:val="00CB22C7"/>
    <w:rsid w:val="00CB2699"/>
    <w:rsid w:val="00CB2990"/>
    <w:rsid w:val="00CB2F43"/>
    <w:rsid w:val="00CB34D8"/>
    <w:rsid w:val="00CB527F"/>
    <w:rsid w:val="00CB555F"/>
    <w:rsid w:val="00CB5BEA"/>
    <w:rsid w:val="00CB6F12"/>
    <w:rsid w:val="00CB7415"/>
    <w:rsid w:val="00CB7CCC"/>
    <w:rsid w:val="00CB7D06"/>
    <w:rsid w:val="00CC0D6A"/>
    <w:rsid w:val="00CC0D92"/>
    <w:rsid w:val="00CC1C11"/>
    <w:rsid w:val="00CC1D3E"/>
    <w:rsid w:val="00CC473C"/>
    <w:rsid w:val="00CC61E5"/>
    <w:rsid w:val="00CC66A6"/>
    <w:rsid w:val="00CC6BF0"/>
    <w:rsid w:val="00CD0BB6"/>
    <w:rsid w:val="00CD0F55"/>
    <w:rsid w:val="00CD1291"/>
    <w:rsid w:val="00CD276C"/>
    <w:rsid w:val="00CD292D"/>
    <w:rsid w:val="00CD3ADA"/>
    <w:rsid w:val="00CD6548"/>
    <w:rsid w:val="00CD6E77"/>
    <w:rsid w:val="00CD7873"/>
    <w:rsid w:val="00CD7AB0"/>
    <w:rsid w:val="00CE03ED"/>
    <w:rsid w:val="00CE24B2"/>
    <w:rsid w:val="00CE2A18"/>
    <w:rsid w:val="00CE3F1F"/>
    <w:rsid w:val="00CE402F"/>
    <w:rsid w:val="00CE4DC7"/>
    <w:rsid w:val="00CE51D8"/>
    <w:rsid w:val="00CE5F80"/>
    <w:rsid w:val="00CE7C32"/>
    <w:rsid w:val="00CE7CD1"/>
    <w:rsid w:val="00CE7D9C"/>
    <w:rsid w:val="00CF01DC"/>
    <w:rsid w:val="00CF198C"/>
    <w:rsid w:val="00CF1F0A"/>
    <w:rsid w:val="00CF2A0F"/>
    <w:rsid w:val="00CF426B"/>
    <w:rsid w:val="00CF492B"/>
    <w:rsid w:val="00CF577E"/>
    <w:rsid w:val="00CF6FF5"/>
    <w:rsid w:val="00CF744C"/>
    <w:rsid w:val="00CF7EE1"/>
    <w:rsid w:val="00D00405"/>
    <w:rsid w:val="00D00986"/>
    <w:rsid w:val="00D00BC5"/>
    <w:rsid w:val="00D00E73"/>
    <w:rsid w:val="00D01021"/>
    <w:rsid w:val="00D01346"/>
    <w:rsid w:val="00D02373"/>
    <w:rsid w:val="00D03335"/>
    <w:rsid w:val="00D03378"/>
    <w:rsid w:val="00D03D1F"/>
    <w:rsid w:val="00D0502A"/>
    <w:rsid w:val="00D070C7"/>
    <w:rsid w:val="00D071A1"/>
    <w:rsid w:val="00D07358"/>
    <w:rsid w:val="00D07773"/>
    <w:rsid w:val="00D07C0A"/>
    <w:rsid w:val="00D07C2E"/>
    <w:rsid w:val="00D07F81"/>
    <w:rsid w:val="00D10E39"/>
    <w:rsid w:val="00D11586"/>
    <w:rsid w:val="00D131F1"/>
    <w:rsid w:val="00D136E2"/>
    <w:rsid w:val="00D14013"/>
    <w:rsid w:val="00D147F9"/>
    <w:rsid w:val="00D15F93"/>
    <w:rsid w:val="00D17722"/>
    <w:rsid w:val="00D21859"/>
    <w:rsid w:val="00D2192D"/>
    <w:rsid w:val="00D21DC2"/>
    <w:rsid w:val="00D22070"/>
    <w:rsid w:val="00D232E1"/>
    <w:rsid w:val="00D23BDB"/>
    <w:rsid w:val="00D240BF"/>
    <w:rsid w:val="00D243D1"/>
    <w:rsid w:val="00D2502B"/>
    <w:rsid w:val="00D258A6"/>
    <w:rsid w:val="00D26922"/>
    <w:rsid w:val="00D27A5A"/>
    <w:rsid w:val="00D300B1"/>
    <w:rsid w:val="00D30966"/>
    <w:rsid w:val="00D314BE"/>
    <w:rsid w:val="00D315E9"/>
    <w:rsid w:val="00D32D9E"/>
    <w:rsid w:val="00D32E23"/>
    <w:rsid w:val="00D33527"/>
    <w:rsid w:val="00D33B54"/>
    <w:rsid w:val="00D33FFE"/>
    <w:rsid w:val="00D35553"/>
    <w:rsid w:val="00D37A91"/>
    <w:rsid w:val="00D40700"/>
    <w:rsid w:val="00D42479"/>
    <w:rsid w:val="00D425D5"/>
    <w:rsid w:val="00D4286C"/>
    <w:rsid w:val="00D432AE"/>
    <w:rsid w:val="00D43443"/>
    <w:rsid w:val="00D44F74"/>
    <w:rsid w:val="00D45713"/>
    <w:rsid w:val="00D47DC2"/>
    <w:rsid w:val="00D50672"/>
    <w:rsid w:val="00D51566"/>
    <w:rsid w:val="00D51B7E"/>
    <w:rsid w:val="00D51D8C"/>
    <w:rsid w:val="00D52C80"/>
    <w:rsid w:val="00D53506"/>
    <w:rsid w:val="00D54074"/>
    <w:rsid w:val="00D54EDD"/>
    <w:rsid w:val="00D559EA"/>
    <w:rsid w:val="00D567FB"/>
    <w:rsid w:val="00D56ADE"/>
    <w:rsid w:val="00D6056D"/>
    <w:rsid w:val="00D60ACA"/>
    <w:rsid w:val="00D6106C"/>
    <w:rsid w:val="00D61350"/>
    <w:rsid w:val="00D61B81"/>
    <w:rsid w:val="00D61E6C"/>
    <w:rsid w:val="00D6309D"/>
    <w:rsid w:val="00D6350F"/>
    <w:rsid w:val="00D64171"/>
    <w:rsid w:val="00D659BC"/>
    <w:rsid w:val="00D679F5"/>
    <w:rsid w:val="00D67D30"/>
    <w:rsid w:val="00D70576"/>
    <w:rsid w:val="00D7293B"/>
    <w:rsid w:val="00D72F12"/>
    <w:rsid w:val="00D75158"/>
    <w:rsid w:val="00D75F8A"/>
    <w:rsid w:val="00D7648D"/>
    <w:rsid w:val="00D7686C"/>
    <w:rsid w:val="00D777FE"/>
    <w:rsid w:val="00D77DE8"/>
    <w:rsid w:val="00D82168"/>
    <w:rsid w:val="00D82895"/>
    <w:rsid w:val="00D829FF"/>
    <w:rsid w:val="00D84FA2"/>
    <w:rsid w:val="00D854F0"/>
    <w:rsid w:val="00D85826"/>
    <w:rsid w:val="00D87522"/>
    <w:rsid w:val="00D90551"/>
    <w:rsid w:val="00D90608"/>
    <w:rsid w:val="00D91083"/>
    <w:rsid w:val="00D910DC"/>
    <w:rsid w:val="00D917F9"/>
    <w:rsid w:val="00D92046"/>
    <w:rsid w:val="00D92314"/>
    <w:rsid w:val="00D92D6F"/>
    <w:rsid w:val="00D957DB"/>
    <w:rsid w:val="00D9601D"/>
    <w:rsid w:val="00D96F3F"/>
    <w:rsid w:val="00D97A54"/>
    <w:rsid w:val="00DA02F4"/>
    <w:rsid w:val="00DA151A"/>
    <w:rsid w:val="00DA4251"/>
    <w:rsid w:val="00DA4746"/>
    <w:rsid w:val="00DA5410"/>
    <w:rsid w:val="00DA5A70"/>
    <w:rsid w:val="00DA5FE4"/>
    <w:rsid w:val="00DA6152"/>
    <w:rsid w:val="00DA6D0C"/>
    <w:rsid w:val="00DB3028"/>
    <w:rsid w:val="00DB5DD7"/>
    <w:rsid w:val="00DB69EC"/>
    <w:rsid w:val="00DB6F5B"/>
    <w:rsid w:val="00DB7724"/>
    <w:rsid w:val="00DB7B83"/>
    <w:rsid w:val="00DB7D9A"/>
    <w:rsid w:val="00DC208C"/>
    <w:rsid w:val="00DC28DC"/>
    <w:rsid w:val="00DC4D83"/>
    <w:rsid w:val="00DC4E8A"/>
    <w:rsid w:val="00DC6A81"/>
    <w:rsid w:val="00DC7630"/>
    <w:rsid w:val="00DC778A"/>
    <w:rsid w:val="00DC7E32"/>
    <w:rsid w:val="00DD0A2F"/>
    <w:rsid w:val="00DD15A8"/>
    <w:rsid w:val="00DD1EFC"/>
    <w:rsid w:val="00DD3766"/>
    <w:rsid w:val="00DD3902"/>
    <w:rsid w:val="00DD461B"/>
    <w:rsid w:val="00DD4B84"/>
    <w:rsid w:val="00DD4DEA"/>
    <w:rsid w:val="00DD5A07"/>
    <w:rsid w:val="00DD7246"/>
    <w:rsid w:val="00DD770D"/>
    <w:rsid w:val="00DE0067"/>
    <w:rsid w:val="00DE0C59"/>
    <w:rsid w:val="00DE16B7"/>
    <w:rsid w:val="00DE1AA7"/>
    <w:rsid w:val="00DE20AA"/>
    <w:rsid w:val="00DE22FF"/>
    <w:rsid w:val="00DE29D6"/>
    <w:rsid w:val="00DE2E31"/>
    <w:rsid w:val="00DE323B"/>
    <w:rsid w:val="00DE48BE"/>
    <w:rsid w:val="00DE5CAB"/>
    <w:rsid w:val="00DE613A"/>
    <w:rsid w:val="00DE7022"/>
    <w:rsid w:val="00DF03C9"/>
    <w:rsid w:val="00DF12D8"/>
    <w:rsid w:val="00DF4237"/>
    <w:rsid w:val="00DF5C58"/>
    <w:rsid w:val="00DF64C0"/>
    <w:rsid w:val="00DF6EE5"/>
    <w:rsid w:val="00DF7157"/>
    <w:rsid w:val="00DF795B"/>
    <w:rsid w:val="00DF7D75"/>
    <w:rsid w:val="00E014CB"/>
    <w:rsid w:val="00E01534"/>
    <w:rsid w:val="00E02420"/>
    <w:rsid w:val="00E024A1"/>
    <w:rsid w:val="00E034F7"/>
    <w:rsid w:val="00E0426C"/>
    <w:rsid w:val="00E04EA5"/>
    <w:rsid w:val="00E05A5E"/>
    <w:rsid w:val="00E05C6E"/>
    <w:rsid w:val="00E0713B"/>
    <w:rsid w:val="00E07323"/>
    <w:rsid w:val="00E077C5"/>
    <w:rsid w:val="00E103F5"/>
    <w:rsid w:val="00E10910"/>
    <w:rsid w:val="00E1096D"/>
    <w:rsid w:val="00E12210"/>
    <w:rsid w:val="00E14715"/>
    <w:rsid w:val="00E14A56"/>
    <w:rsid w:val="00E15DAB"/>
    <w:rsid w:val="00E167F8"/>
    <w:rsid w:val="00E2004F"/>
    <w:rsid w:val="00E20173"/>
    <w:rsid w:val="00E208FF"/>
    <w:rsid w:val="00E20FEF"/>
    <w:rsid w:val="00E21B88"/>
    <w:rsid w:val="00E22C38"/>
    <w:rsid w:val="00E22D17"/>
    <w:rsid w:val="00E22FE3"/>
    <w:rsid w:val="00E23A3F"/>
    <w:rsid w:val="00E23FC3"/>
    <w:rsid w:val="00E24EF5"/>
    <w:rsid w:val="00E254E2"/>
    <w:rsid w:val="00E255E5"/>
    <w:rsid w:val="00E25BC5"/>
    <w:rsid w:val="00E2622C"/>
    <w:rsid w:val="00E2732E"/>
    <w:rsid w:val="00E275C9"/>
    <w:rsid w:val="00E27864"/>
    <w:rsid w:val="00E27EF3"/>
    <w:rsid w:val="00E3016A"/>
    <w:rsid w:val="00E30E53"/>
    <w:rsid w:val="00E30FEC"/>
    <w:rsid w:val="00E3134C"/>
    <w:rsid w:val="00E321E6"/>
    <w:rsid w:val="00E322A9"/>
    <w:rsid w:val="00E34236"/>
    <w:rsid w:val="00E35434"/>
    <w:rsid w:val="00E35E7C"/>
    <w:rsid w:val="00E36952"/>
    <w:rsid w:val="00E3731E"/>
    <w:rsid w:val="00E4042F"/>
    <w:rsid w:val="00E40620"/>
    <w:rsid w:val="00E41591"/>
    <w:rsid w:val="00E43B00"/>
    <w:rsid w:val="00E4418F"/>
    <w:rsid w:val="00E45BC5"/>
    <w:rsid w:val="00E46972"/>
    <w:rsid w:val="00E4786C"/>
    <w:rsid w:val="00E511F4"/>
    <w:rsid w:val="00E519A1"/>
    <w:rsid w:val="00E51D20"/>
    <w:rsid w:val="00E53093"/>
    <w:rsid w:val="00E54511"/>
    <w:rsid w:val="00E550D8"/>
    <w:rsid w:val="00E555E6"/>
    <w:rsid w:val="00E557F6"/>
    <w:rsid w:val="00E5617E"/>
    <w:rsid w:val="00E565C5"/>
    <w:rsid w:val="00E56649"/>
    <w:rsid w:val="00E568EF"/>
    <w:rsid w:val="00E56D76"/>
    <w:rsid w:val="00E575FC"/>
    <w:rsid w:val="00E601F2"/>
    <w:rsid w:val="00E60921"/>
    <w:rsid w:val="00E60C65"/>
    <w:rsid w:val="00E633DA"/>
    <w:rsid w:val="00E64869"/>
    <w:rsid w:val="00E64D46"/>
    <w:rsid w:val="00E65274"/>
    <w:rsid w:val="00E6530E"/>
    <w:rsid w:val="00E65FD7"/>
    <w:rsid w:val="00E660E3"/>
    <w:rsid w:val="00E67B30"/>
    <w:rsid w:val="00E67DAB"/>
    <w:rsid w:val="00E70D7E"/>
    <w:rsid w:val="00E71CFB"/>
    <w:rsid w:val="00E73DB2"/>
    <w:rsid w:val="00E750D1"/>
    <w:rsid w:val="00E77F5E"/>
    <w:rsid w:val="00E80F00"/>
    <w:rsid w:val="00E812CC"/>
    <w:rsid w:val="00E8302C"/>
    <w:rsid w:val="00E8411D"/>
    <w:rsid w:val="00E843AC"/>
    <w:rsid w:val="00E8485E"/>
    <w:rsid w:val="00E860FF"/>
    <w:rsid w:val="00E865F9"/>
    <w:rsid w:val="00E8758D"/>
    <w:rsid w:val="00E92261"/>
    <w:rsid w:val="00E92E0D"/>
    <w:rsid w:val="00E936D4"/>
    <w:rsid w:val="00E936E7"/>
    <w:rsid w:val="00E93E25"/>
    <w:rsid w:val="00E94BF9"/>
    <w:rsid w:val="00E959A1"/>
    <w:rsid w:val="00EA06C4"/>
    <w:rsid w:val="00EA19E8"/>
    <w:rsid w:val="00EA31AC"/>
    <w:rsid w:val="00EA3914"/>
    <w:rsid w:val="00EA514C"/>
    <w:rsid w:val="00EA5681"/>
    <w:rsid w:val="00EA5DE4"/>
    <w:rsid w:val="00EA6C88"/>
    <w:rsid w:val="00EA71AD"/>
    <w:rsid w:val="00EA7549"/>
    <w:rsid w:val="00EA7D53"/>
    <w:rsid w:val="00EB3218"/>
    <w:rsid w:val="00EB4AF5"/>
    <w:rsid w:val="00EB5217"/>
    <w:rsid w:val="00EB7599"/>
    <w:rsid w:val="00EB77B7"/>
    <w:rsid w:val="00EB780E"/>
    <w:rsid w:val="00EB7A61"/>
    <w:rsid w:val="00EC0010"/>
    <w:rsid w:val="00EC0CD2"/>
    <w:rsid w:val="00EC13EF"/>
    <w:rsid w:val="00EC14AB"/>
    <w:rsid w:val="00EC3ECF"/>
    <w:rsid w:val="00EC490B"/>
    <w:rsid w:val="00EC55BF"/>
    <w:rsid w:val="00EC560C"/>
    <w:rsid w:val="00EC6BD5"/>
    <w:rsid w:val="00EC7F69"/>
    <w:rsid w:val="00ED1B08"/>
    <w:rsid w:val="00ED2BBF"/>
    <w:rsid w:val="00ED3F49"/>
    <w:rsid w:val="00ED40D9"/>
    <w:rsid w:val="00ED4997"/>
    <w:rsid w:val="00ED6D3F"/>
    <w:rsid w:val="00ED73FF"/>
    <w:rsid w:val="00EE0FED"/>
    <w:rsid w:val="00EE19FE"/>
    <w:rsid w:val="00EE38A8"/>
    <w:rsid w:val="00EE5AB9"/>
    <w:rsid w:val="00EE5BB2"/>
    <w:rsid w:val="00EE666D"/>
    <w:rsid w:val="00EF2374"/>
    <w:rsid w:val="00EF3683"/>
    <w:rsid w:val="00EF38F6"/>
    <w:rsid w:val="00EF54CF"/>
    <w:rsid w:val="00EF5879"/>
    <w:rsid w:val="00EF5D34"/>
    <w:rsid w:val="00EF62CF"/>
    <w:rsid w:val="00EF6436"/>
    <w:rsid w:val="00EF7111"/>
    <w:rsid w:val="00EF7D3D"/>
    <w:rsid w:val="00F0107E"/>
    <w:rsid w:val="00F010F8"/>
    <w:rsid w:val="00F011B5"/>
    <w:rsid w:val="00F019DB"/>
    <w:rsid w:val="00F01D84"/>
    <w:rsid w:val="00F02412"/>
    <w:rsid w:val="00F02AD7"/>
    <w:rsid w:val="00F02B17"/>
    <w:rsid w:val="00F02B1A"/>
    <w:rsid w:val="00F02D13"/>
    <w:rsid w:val="00F0322C"/>
    <w:rsid w:val="00F037DB"/>
    <w:rsid w:val="00F0402B"/>
    <w:rsid w:val="00F0662C"/>
    <w:rsid w:val="00F071BB"/>
    <w:rsid w:val="00F07715"/>
    <w:rsid w:val="00F13281"/>
    <w:rsid w:val="00F138B3"/>
    <w:rsid w:val="00F14E9E"/>
    <w:rsid w:val="00F1606B"/>
    <w:rsid w:val="00F16595"/>
    <w:rsid w:val="00F173E6"/>
    <w:rsid w:val="00F17C8F"/>
    <w:rsid w:val="00F202D8"/>
    <w:rsid w:val="00F20AFE"/>
    <w:rsid w:val="00F224ED"/>
    <w:rsid w:val="00F23514"/>
    <w:rsid w:val="00F2358E"/>
    <w:rsid w:val="00F237B2"/>
    <w:rsid w:val="00F23D82"/>
    <w:rsid w:val="00F24143"/>
    <w:rsid w:val="00F257F8"/>
    <w:rsid w:val="00F260AB"/>
    <w:rsid w:val="00F26239"/>
    <w:rsid w:val="00F26FC6"/>
    <w:rsid w:val="00F2709E"/>
    <w:rsid w:val="00F319B1"/>
    <w:rsid w:val="00F324E8"/>
    <w:rsid w:val="00F327BA"/>
    <w:rsid w:val="00F3375D"/>
    <w:rsid w:val="00F34051"/>
    <w:rsid w:val="00F34A82"/>
    <w:rsid w:val="00F35491"/>
    <w:rsid w:val="00F36E31"/>
    <w:rsid w:val="00F411B0"/>
    <w:rsid w:val="00F41803"/>
    <w:rsid w:val="00F424A7"/>
    <w:rsid w:val="00F432A7"/>
    <w:rsid w:val="00F44F4C"/>
    <w:rsid w:val="00F45721"/>
    <w:rsid w:val="00F4576A"/>
    <w:rsid w:val="00F45A22"/>
    <w:rsid w:val="00F46BC1"/>
    <w:rsid w:val="00F46CD8"/>
    <w:rsid w:val="00F50CEF"/>
    <w:rsid w:val="00F51368"/>
    <w:rsid w:val="00F534B6"/>
    <w:rsid w:val="00F53D8E"/>
    <w:rsid w:val="00F60A11"/>
    <w:rsid w:val="00F62773"/>
    <w:rsid w:val="00F62DDF"/>
    <w:rsid w:val="00F637E7"/>
    <w:rsid w:val="00F66097"/>
    <w:rsid w:val="00F70CE5"/>
    <w:rsid w:val="00F72485"/>
    <w:rsid w:val="00F72942"/>
    <w:rsid w:val="00F74AFB"/>
    <w:rsid w:val="00F74C33"/>
    <w:rsid w:val="00F76E3A"/>
    <w:rsid w:val="00F77881"/>
    <w:rsid w:val="00F8017A"/>
    <w:rsid w:val="00F80200"/>
    <w:rsid w:val="00F80429"/>
    <w:rsid w:val="00F806B2"/>
    <w:rsid w:val="00F80FA8"/>
    <w:rsid w:val="00F81094"/>
    <w:rsid w:val="00F81849"/>
    <w:rsid w:val="00F819AF"/>
    <w:rsid w:val="00F8226B"/>
    <w:rsid w:val="00F8273B"/>
    <w:rsid w:val="00F83172"/>
    <w:rsid w:val="00F83E99"/>
    <w:rsid w:val="00F83FD9"/>
    <w:rsid w:val="00F85498"/>
    <w:rsid w:val="00F85931"/>
    <w:rsid w:val="00F90397"/>
    <w:rsid w:val="00F905BF"/>
    <w:rsid w:val="00F910FC"/>
    <w:rsid w:val="00F915CC"/>
    <w:rsid w:val="00F92E56"/>
    <w:rsid w:val="00F930E4"/>
    <w:rsid w:val="00F941A8"/>
    <w:rsid w:val="00F94547"/>
    <w:rsid w:val="00F94C86"/>
    <w:rsid w:val="00F95D99"/>
    <w:rsid w:val="00F96E41"/>
    <w:rsid w:val="00F96EF6"/>
    <w:rsid w:val="00FA0BB4"/>
    <w:rsid w:val="00FA100D"/>
    <w:rsid w:val="00FA1827"/>
    <w:rsid w:val="00FA2291"/>
    <w:rsid w:val="00FA4816"/>
    <w:rsid w:val="00FA5E83"/>
    <w:rsid w:val="00FA67BC"/>
    <w:rsid w:val="00FB15DB"/>
    <w:rsid w:val="00FB1876"/>
    <w:rsid w:val="00FB256D"/>
    <w:rsid w:val="00FB27B4"/>
    <w:rsid w:val="00FB2CB3"/>
    <w:rsid w:val="00FB42CE"/>
    <w:rsid w:val="00FB466B"/>
    <w:rsid w:val="00FB4A7C"/>
    <w:rsid w:val="00FB4FB6"/>
    <w:rsid w:val="00FB755B"/>
    <w:rsid w:val="00FB7D70"/>
    <w:rsid w:val="00FB7E3D"/>
    <w:rsid w:val="00FC10F3"/>
    <w:rsid w:val="00FC2DDB"/>
    <w:rsid w:val="00FC2ED4"/>
    <w:rsid w:val="00FC3DF2"/>
    <w:rsid w:val="00FC3FBD"/>
    <w:rsid w:val="00FC4609"/>
    <w:rsid w:val="00FC52CD"/>
    <w:rsid w:val="00FC5BC7"/>
    <w:rsid w:val="00FC5D2D"/>
    <w:rsid w:val="00FC6677"/>
    <w:rsid w:val="00FC667D"/>
    <w:rsid w:val="00FC7AC7"/>
    <w:rsid w:val="00FD0D15"/>
    <w:rsid w:val="00FD0F82"/>
    <w:rsid w:val="00FD29E9"/>
    <w:rsid w:val="00FD49E1"/>
    <w:rsid w:val="00FD50DF"/>
    <w:rsid w:val="00FD55D7"/>
    <w:rsid w:val="00FE08DD"/>
    <w:rsid w:val="00FE0F42"/>
    <w:rsid w:val="00FE2189"/>
    <w:rsid w:val="00FE309F"/>
    <w:rsid w:val="00FE3759"/>
    <w:rsid w:val="00FE5316"/>
    <w:rsid w:val="00FE6C86"/>
    <w:rsid w:val="00FE7139"/>
    <w:rsid w:val="00FE78DC"/>
    <w:rsid w:val="00FE7EFD"/>
    <w:rsid w:val="00FF0C95"/>
    <w:rsid w:val="00FF2202"/>
    <w:rsid w:val="00FF24D8"/>
    <w:rsid w:val="00FF28A3"/>
    <w:rsid w:val="00FF28CB"/>
    <w:rsid w:val="00FF315D"/>
    <w:rsid w:val="00FF4519"/>
    <w:rsid w:val="00FF48CC"/>
    <w:rsid w:val="00FF621F"/>
    <w:rsid w:val="00FF6A76"/>
    <w:rsid w:val="00FF7E0E"/>
    <w:rsid w:val="0135D730"/>
    <w:rsid w:val="0185FB44"/>
    <w:rsid w:val="01BCA05D"/>
    <w:rsid w:val="01FECBDA"/>
    <w:rsid w:val="020BB701"/>
    <w:rsid w:val="0238657B"/>
    <w:rsid w:val="0240269F"/>
    <w:rsid w:val="024BCCCF"/>
    <w:rsid w:val="025AD627"/>
    <w:rsid w:val="02D67DC0"/>
    <w:rsid w:val="03191868"/>
    <w:rsid w:val="032D575E"/>
    <w:rsid w:val="03A9BEC3"/>
    <w:rsid w:val="0401E12E"/>
    <w:rsid w:val="0541B3B5"/>
    <w:rsid w:val="05D771AE"/>
    <w:rsid w:val="06134FCD"/>
    <w:rsid w:val="0630D0A2"/>
    <w:rsid w:val="06F99C57"/>
    <w:rsid w:val="072E04D7"/>
    <w:rsid w:val="073981F0"/>
    <w:rsid w:val="0770BC65"/>
    <w:rsid w:val="077720CC"/>
    <w:rsid w:val="0784BC76"/>
    <w:rsid w:val="07872FB3"/>
    <w:rsid w:val="079FADFC"/>
    <w:rsid w:val="07B7E041"/>
    <w:rsid w:val="07B89E73"/>
    <w:rsid w:val="080BA52D"/>
    <w:rsid w:val="08C6946E"/>
    <w:rsid w:val="0947B6CF"/>
    <w:rsid w:val="0978CF7B"/>
    <w:rsid w:val="09BCB1AB"/>
    <w:rsid w:val="0AAB43D7"/>
    <w:rsid w:val="0B001B12"/>
    <w:rsid w:val="0C6A4792"/>
    <w:rsid w:val="0C938DCC"/>
    <w:rsid w:val="0D146BA9"/>
    <w:rsid w:val="0D9DF5C2"/>
    <w:rsid w:val="0F227836"/>
    <w:rsid w:val="0F610147"/>
    <w:rsid w:val="0F62CFDE"/>
    <w:rsid w:val="0F676365"/>
    <w:rsid w:val="0FD60997"/>
    <w:rsid w:val="10994912"/>
    <w:rsid w:val="11021096"/>
    <w:rsid w:val="1135F827"/>
    <w:rsid w:val="11472922"/>
    <w:rsid w:val="11A2D197"/>
    <w:rsid w:val="11CBBEA4"/>
    <w:rsid w:val="1413F4FA"/>
    <w:rsid w:val="147412A2"/>
    <w:rsid w:val="150A91E3"/>
    <w:rsid w:val="1521F6C5"/>
    <w:rsid w:val="15809CCA"/>
    <w:rsid w:val="15AF1B2E"/>
    <w:rsid w:val="15F2F15E"/>
    <w:rsid w:val="16293A7A"/>
    <w:rsid w:val="16334D50"/>
    <w:rsid w:val="16624B75"/>
    <w:rsid w:val="16997383"/>
    <w:rsid w:val="16A2FF2F"/>
    <w:rsid w:val="16D0E8C4"/>
    <w:rsid w:val="17BA2594"/>
    <w:rsid w:val="17D325CB"/>
    <w:rsid w:val="17F790BB"/>
    <w:rsid w:val="1863E61D"/>
    <w:rsid w:val="18811EB4"/>
    <w:rsid w:val="19D84E81"/>
    <w:rsid w:val="1A13BE74"/>
    <w:rsid w:val="1BE91FB8"/>
    <w:rsid w:val="1C2FC507"/>
    <w:rsid w:val="1C6A1CBB"/>
    <w:rsid w:val="1CAAFD2E"/>
    <w:rsid w:val="1CBD6AE4"/>
    <w:rsid w:val="1CEE1C4E"/>
    <w:rsid w:val="1D234F0B"/>
    <w:rsid w:val="1D3ECF04"/>
    <w:rsid w:val="1D84F019"/>
    <w:rsid w:val="1E8AC7E4"/>
    <w:rsid w:val="1EB49A7A"/>
    <w:rsid w:val="1ECAC196"/>
    <w:rsid w:val="1ED8B465"/>
    <w:rsid w:val="1F42F677"/>
    <w:rsid w:val="1F5E3EFD"/>
    <w:rsid w:val="1FB937D2"/>
    <w:rsid w:val="1FBC228B"/>
    <w:rsid w:val="1FC23111"/>
    <w:rsid w:val="20DD994E"/>
    <w:rsid w:val="21373C20"/>
    <w:rsid w:val="21B947B6"/>
    <w:rsid w:val="223CBE86"/>
    <w:rsid w:val="22BBA910"/>
    <w:rsid w:val="22D81EE2"/>
    <w:rsid w:val="23A92F54"/>
    <w:rsid w:val="23D7FFAD"/>
    <w:rsid w:val="2410F078"/>
    <w:rsid w:val="2443E469"/>
    <w:rsid w:val="248AE28F"/>
    <w:rsid w:val="24D12A13"/>
    <w:rsid w:val="25075616"/>
    <w:rsid w:val="2515EE31"/>
    <w:rsid w:val="2526B7EC"/>
    <w:rsid w:val="25FD14B7"/>
    <w:rsid w:val="2636C5D8"/>
    <w:rsid w:val="266B4FD0"/>
    <w:rsid w:val="26F2CB08"/>
    <w:rsid w:val="272B2E72"/>
    <w:rsid w:val="27D1FC79"/>
    <w:rsid w:val="27F51079"/>
    <w:rsid w:val="280B1236"/>
    <w:rsid w:val="2888A948"/>
    <w:rsid w:val="28AB3C28"/>
    <w:rsid w:val="298FBC82"/>
    <w:rsid w:val="29C123A2"/>
    <w:rsid w:val="29E52D39"/>
    <w:rsid w:val="29EF8552"/>
    <w:rsid w:val="2A170938"/>
    <w:rsid w:val="2A23C1FA"/>
    <w:rsid w:val="2A470C89"/>
    <w:rsid w:val="2A702496"/>
    <w:rsid w:val="2ABC7206"/>
    <w:rsid w:val="2B3378A1"/>
    <w:rsid w:val="2B3EC0F3"/>
    <w:rsid w:val="2B7F245B"/>
    <w:rsid w:val="2C8DEF87"/>
    <w:rsid w:val="2D36E93D"/>
    <w:rsid w:val="2D71DF9F"/>
    <w:rsid w:val="2D997916"/>
    <w:rsid w:val="2DE44DA1"/>
    <w:rsid w:val="2DF0FCCF"/>
    <w:rsid w:val="2E1D8C62"/>
    <w:rsid w:val="2E29BFE8"/>
    <w:rsid w:val="2E910495"/>
    <w:rsid w:val="2ECB873D"/>
    <w:rsid w:val="2F11B3E9"/>
    <w:rsid w:val="2F6FF5E9"/>
    <w:rsid w:val="2FC4ACD0"/>
    <w:rsid w:val="2FDBFD66"/>
    <w:rsid w:val="31678F0F"/>
    <w:rsid w:val="31DBB348"/>
    <w:rsid w:val="3228A760"/>
    <w:rsid w:val="32D9425F"/>
    <w:rsid w:val="33035F70"/>
    <w:rsid w:val="331EA8D7"/>
    <w:rsid w:val="3330AA7B"/>
    <w:rsid w:val="3337419F"/>
    <w:rsid w:val="338B0447"/>
    <w:rsid w:val="33A672F8"/>
    <w:rsid w:val="33A78938"/>
    <w:rsid w:val="33CCE3C7"/>
    <w:rsid w:val="33D8B20A"/>
    <w:rsid w:val="34C5ACA8"/>
    <w:rsid w:val="34CC7ADC"/>
    <w:rsid w:val="34DE6902"/>
    <w:rsid w:val="35B5CD08"/>
    <w:rsid w:val="3605A30F"/>
    <w:rsid w:val="3629D129"/>
    <w:rsid w:val="365197DE"/>
    <w:rsid w:val="367466A8"/>
    <w:rsid w:val="369D8A94"/>
    <w:rsid w:val="36A0896A"/>
    <w:rsid w:val="36E0DAB7"/>
    <w:rsid w:val="36F58C40"/>
    <w:rsid w:val="37584A95"/>
    <w:rsid w:val="38103709"/>
    <w:rsid w:val="386F8EE2"/>
    <w:rsid w:val="3960419E"/>
    <w:rsid w:val="399FE167"/>
    <w:rsid w:val="3A0BD05F"/>
    <w:rsid w:val="3A0E0D94"/>
    <w:rsid w:val="3A3DF8F1"/>
    <w:rsid w:val="3A79002B"/>
    <w:rsid w:val="3AA8C01F"/>
    <w:rsid w:val="3ACD54AC"/>
    <w:rsid w:val="3AD6522E"/>
    <w:rsid w:val="3B0DBCE0"/>
    <w:rsid w:val="3B47D7CB"/>
    <w:rsid w:val="3B73FA8D"/>
    <w:rsid w:val="3BAB41D8"/>
    <w:rsid w:val="3BED2F27"/>
    <w:rsid w:val="3CBC6859"/>
    <w:rsid w:val="3CEBA12C"/>
    <w:rsid w:val="3D79740C"/>
    <w:rsid w:val="3D8AA34F"/>
    <w:rsid w:val="3DB88146"/>
    <w:rsid w:val="3DD4EEC4"/>
    <w:rsid w:val="3E025EF1"/>
    <w:rsid w:val="3E0449A4"/>
    <w:rsid w:val="3E3630BF"/>
    <w:rsid w:val="3EEA0145"/>
    <w:rsid w:val="3EFD4C63"/>
    <w:rsid w:val="3F15FC1C"/>
    <w:rsid w:val="3F6227E1"/>
    <w:rsid w:val="403E7000"/>
    <w:rsid w:val="40C4E414"/>
    <w:rsid w:val="4124E255"/>
    <w:rsid w:val="41913377"/>
    <w:rsid w:val="41BE591E"/>
    <w:rsid w:val="4226AD7E"/>
    <w:rsid w:val="423B8984"/>
    <w:rsid w:val="42B82AB9"/>
    <w:rsid w:val="439B416D"/>
    <w:rsid w:val="43BA885A"/>
    <w:rsid w:val="44E34D3C"/>
    <w:rsid w:val="44E5F3D8"/>
    <w:rsid w:val="453189CA"/>
    <w:rsid w:val="45470EEE"/>
    <w:rsid w:val="455A166A"/>
    <w:rsid w:val="456DB8E2"/>
    <w:rsid w:val="469D6FED"/>
    <w:rsid w:val="474DD452"/>
    <w:rsid w:val="48647874"/>
    <w:rsid w:val="48BB20D2"/>
    <w:rsid w:val="48E7FCE4"/>
    <w:rsid w:val="4913BDF8"/>
    <w:rsid w:val="4923EA4B"/>
    <w:rsid w:val="496404D8"/>
    <w:rsid w:val="49A550A6"/>
    <w:rsid w:val="49BDDE66"/>
    <w:rsid w:val="4B1A7AFE"/>
    <w:rsid w:val="4B70F5FA"/>
    <w:rsid w:val="4C068370"/>
    <w:rsid w:val="4C7B6C03"/>
    <w:rsid w:val="4D2EF549"/>
    <w:rsid w:val="4D7CE5B6"/>
    <w:rsid w:val="4D9B0016"/>
    <w:rsid w:val="4EA60706"/>
    <w:rsid w:val="4EC1BF19"/>
    <w:rsid w:val="4F56362D"/>
    <w:rsid w:val="50FFEBE3"/>
    <w:rsid w:val="511067E2"/>
    <w:rsid w:val="5173FBA6"/>
    <w:rsid w:val="522AD9F8"/>
    <w:rsid w:val="52D3FA71"/>
    <w:rsid w:val="5328FD47"/>
    <w:rsid w:val="54314ABE"/>
    <w:rsid w:val="54544C30"/>
    <w:rsid w:val="5480EE78"/>
    <w:rsid w:val="54C03CC0"/>
    <w:rsid w:val="54F82761"/>
    <w:rsid w:val="55625ED5"/>
    <w:rsid w:val="559F5354"/>
    <w:rsid w:val="55A42A73"/>
    <w:rsid w:val="55CE7E99"/>
    <w:rsid w:val="55D767C8"/>
    <w:rsid w:val="5677D081"/>
    <w:rsid w:val="56BCAF32"/>
    <w:rsid w:val="56E0247A"/>
    <w:rsid w:val="570129B5"/>
    <w:rsid w:val="5766807C"/>
    <w:rsid w:val="57A9ED82"/>
    <w:rsid w:val="57F7CC64"/>
    <w:rsid w:val="582A1EE1"/>
    <w:rsid w:val="58462DD6"/>
    <w:rsid w:val="58B49D77"/>
    <w:rsid w:val="58E5D6D2"/>
    <w:rsid w:val="598D4CC8"/>
    <w:rsid w:val="5995675A"/>
    <w:rsid w:val="5A05E596"/>
    <w:rsid w:val="5B67839A"/>
    <w:rsid w:val="5BCDE1B3"/>
    <w:rsid w:val="5BFDE3F9"/>
    <w:rsid w:val="5BFE9B61"/>
    <w:rsid w:val="5C4A8C10"/>
    <w:rsid w:val="5C854E8E"/>
    <w:rsid w:val="5CCEE16F"/>
    <w:rsid w:val="5CFB02B8"/>
    <w:rsid w:val="5D6D70BA"/>
    <w:rsid w:val="5DA74ACB"/>
    <w:rsid w:val="5DDC1206"/>
    <w:rsid w:val="5E0BD0D8"/>
    <w:rsid w:val="5E165D85"/>
    <w:rsid w:val="5E401A0C"/>
    <w:rsid w:val="5E5A7517"/>
    <w:rsid w:val="5EBF9D8E"/>
    <w:rsid w:val="5F09411B"/>
    <w:rsid w:val="5F77E267"/>
    <w:rsid w:val="60182A88"/>
    <w:rsid w:val="607DC08C"/>
    <w:rsid w:val="61212D27"/>
    <w:rsid w:val="61E8D3C4"/>
    <w:rsid w:val="6209B374"/>
    <w:rsid w:val="621B7FF3"/>
    <w:rsid w:val="62F324CC"/>
    <w:rsid w:val="62F85495"/>
    <w:rsid w:val="6300D67B"/>
    <w:rsid w:val="63401FB3"/>
    <w:rsid w:val="634E6E42"/>
    <w:rsid w:val="6448CED4"/>
    <w:rsid w:val="644C0F08"/>
    <w:rsid w:val="64C726E5"/>
    <w:rsid w:val="65CDDF57"/>
    <w:rsid w:val="660606EA"/>
    <w:rsid w:val="6648039E"/>
    <w:rsid w:val="668D873D"/>
    <w:rsid w:val="678E258A"/>
    <w:rsid w:val="6792A53B"/>
    <w:rsid w:val="67A2759D"/>
    <w:rsid w:val="68652805"/>
    <w:rsid w:val="687690E3"/>
    <w:rsid w:val="68EACC57"/>
    <w:rsid w:val="694BBB55"/>
    <w:rsid w:val="695537B9"/>
    <w:rsid w:val="6970C054"/>
    <w:rsid w:val="6972B0CD"/>
    <w:rsid w:val="6A998F8D"/>
    <w:rsid w:val="6AD0FAE4"/>
    <w:rsid w:val="6AF53020"/>
    <w:rsid w:val="6BF7C545"/>
    <w:rsid w:val="6C0DC119"/>
    <w:rsid w:val="6CE2FEDA"/>
    <w:rsid w:val="6D27D318"/>
    <w:rsid w:val="6DE9C213"/>
    <w:rsid w:val="6EF7F161"/>
    <w:rsid w:val="7050038F"/>
    <w:rsid w:val="70E7EB0D"/>
    <w:rsid w:val="70F5F55B"/>
    <w:rsid w:val="7113A38D"/>
    <w:rsid w:val="711A5690"/>
    <w:rsid w:val="7153868A"/>
    <w:rsid w:val="7163937D"/>
    <w:rsid w:val="71D55F21"/>
    <w:rsid w:val="7254ECB6"/>
    <w:rsid w:val="73902FA9"/>
    <w:rsid w:val="73FD2169"/>
    <w:rsid w:val="7437D2CA"/>
    <w:rsid w:val="7476DA31"/>
    <w:rsid w:val="75730ACF"/>
    <w:rsid w:val="75A673DF"/>
    <w:rsid w:val="76056DBC"/>
    <w:rsid w:val="7637BAC6"/>
    <w:rsid w:val="764325E2"/>
    <w:rsid w:val="77255DE8"/>
    <w:rsid w:val="77500DF4"/>
    <w:rsid w:val="78669D22"/>
    <w:rsid w:val="78FA6DC9"/>
    <w:rsid w:val="794C2EB9"/>
    <w:rsid w:val="79780B8A"/>
    <w:rsid w:val="79BF7966"/>
    <w:rsid w:val="7A600A75"/>
    <w:rsid w:val="7A6E0E5B"/>
    <w:rsid w:val="7A780CFB"/>
    <w:rsid w:val="7AF8F931"/>
    <w:rsid w:val="7C2E2A84"/>
    <w:rsid w:val="7D3CB02B"/>
    <w:rsid w:val="7DE45BC2"/>
    <w:rsid w:val="7DFBB9F2"/>
    <w:rsid w:val="7E1055FC"/>
    <w:rsid w:val="7E3AC066"/>
    <w:rsid w:val="7EDA9F70"/>
    <w:rsid w:val="7F8EA59B"/>
    <w:rsid w:val="7F9BE7A5"/>
    <w:rsid w:val="7FCAFA80"/>
    <w:rsid w:val="7FD90E29"/>
    <w:rsid w:val="7FE5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9000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F4A"/>
  </w:style>
  <w:style w:type="paragraph" w:styleId="Heading1">
    <w:name w:val="heading 1"/>
    <w:basedOn w:val="Normal"/>
    <w:next w:val="Normal"/>
    <w:link w:val="Heading1Char"/>
    <w:uiPriority w:val="9"/>
    <w:qFormat/>
    <w:rsid w:val="00846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1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679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E519A1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519A1"/>
    <w:rPr>
      <w:rFonts w:ascii="Times New Roman" w:eastAsia="Calibri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1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110D"/>
    <w:rPr>
      <w:rFonts w:ascii="Consolas" w:hAnsi="Consolas"/>
      <w:sz w:val="21"/>
      <w:szCs w:val="21"/>
    </w:rPr>
  </w:style>
  <w:style w:type="paragraph" w:styleId="NoSpacing">
    <w:name w:val="No Spacing"/>
    <w:qFormat/>
    <w:rsid w:val="003D1CC2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A39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3996"/>
  </w:style>
  <w:style w:type="character" w:customStyle="1" w:styleId="Heading3Char">
    <w:name w:val="Heading 3 Char"/>
    <w:basedOn w:val="DefaultParagraphFont"/>
    <w:link w:val="Heading3"/>
    <w:uiPriority w:val="9"/>
    <w:semiHidden/>
    <w:rsid w:val="004E58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E58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E5851"/>
  </w:style>
  <w:style w:type="paragraph" w:customStyle="1" w:styleId="Achievement">
    <w:name w:val="Achievement"/>
    <w:basedOn w:val="BodyText"/>
    <w:rsid w:val="004E5851"/>
    <w:pPr>
      <w:numPr>
        <w:numId w:val="12"/>
      </w:numPr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6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1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NormalBlack">
    <w:name w:val="Normal + Black"/>
    <w:basedOn w:val="Normal"/>
    <w:rsid w:val="00DF4237"/>
    <w:pPr>
      <w:numPr>
        <w:numId w:val="13"/>
      </w:num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rsid w:val="00545A6C"/>
    <w:rPr>
      <w:color w:val="800080"/>
      <w:u w:val="single"/>
    </w:rPr>
  </w:style>
  <w:style w:type="character" w:customStyle="1" w:styleId="WW8Num2z1">
    <w:name w:val="WW8Num2z1"/>
    <w:rsid w:val="009E5257"/>
    <w:rPr>
      <w:rFonts w:ascii="Courier New" w:hAnsi="Courier New" w:cs="Courier New"/>
    </w:rPr>
  </w:style>
  <w:style w:type="character" w:customStyle="1" w:styleId="WW8Num4z1">
    <w:name w:val="WW8Num4z1"/>
    <w:rsid w:val="009E5257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0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55C0B"/>
    <w:rPr>
      <w:sz w:val="16"/>
      <w:szCs w:val="16"/>
    </w:rPr>
  </w:style>
  <w:style w:type="character" w:customStyle="1" w:styleId="rvts58">
    <w:name w:val="rvts58"/>
    <w:rsid w:val="002B0647"/>
  </w:style>
  <w:style w:type="character" w:customStyle="1" w:styleId="WW8Num6z0">
    <w:name w:val="WW8Num6z0"/>
    <w:rsid w:val="008D1803"/>
    <w:rPr>
      <w:rFonts w:ascii="Symbol" w:hAnsi="Symbol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ListBullet2">
    <w:name w:val="List Bullet 2"/>
    <w:basedOn w:val="Normal"/>
    <w:rsid w:val="00B6201B"/>
    <w:pPr>
      <w:widowControl w:val="0"/>
      <w:numPr>
        <w:numId w:val="17"/>
      </w:numPr>
      <w:spacing w:before="120" w:after="0" w:line="240" w:lineRule="auto"/>
    </w:pPr>
    <w:rPr>
      <w:rFonts w:ascii="Verdana" w:eastAsia="Times New Roman" w:hAnsi="Verdana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9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5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0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8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53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9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7F89-A3C1-407F-AE6C-CA90308F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Nani Pallapu</cp:lastModifiedBy>
  <cp:revision>4</cp:revision>
  <cp:lastPrinted>2025-03-31T11:13:00Z</cp:lastPrinted>
  <dcterms:created xsi:type="dcterms:W3CDTF">2025-03-31T11:18:00Z</dcterms:created>
  <dcterms:modified xsi:type="dcterms:W3CDTF">2025-03-31T11:21:00Z</dcterms:modified>
</cp:coreProperties>
</file>